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4157B" w:rsidRPr="00B74A6E" w:rsidRDefault="00F571D6" w:rsidP="00B74A6E">
      <w:pPr>
        <w:widowControl w:val="0"/>
        <w:autoSpaceDE w:val="0"/>
        <w:rPr>
          <w:rFonts w:ascii="Verdana" w:hAnsi="Verdana"/>
          <w:b/>
          <w:sz w:val="32"/>
          <w:szCs w:val="32"/>
        </w:rPr>
      </w:pPr>
      <w:r>
        <w:rPr>
          <w:rFonts w:ascii="Verdana" w:hAnsi="Verdana" w:cs="Albany"/>
          <w:sz w:val="20"/>
        </w:rPr>
        <w:tab/>
      </w:r>
      <w:r>
        <w:rPr>
          <w:rFonts w:ascii="Verdana" w:hAnsi="Verdana" w:cs="Albany"/>
          <w:sz w:val="20"/>
        </w:rPr>
        <w:tab/>
      </w:r>
      <w:r>
        <w:rPr>
          <w:rFonts w:ascii="Verdana" w:hAnsi="Verdana" w:cs="Albany"/>
          <w:sz w:val="20"/>
        </w:rPr>
        <w:tab/>
      </w:r>
      <w:r>
        <w:rPr>
          <w:rFonts w:ascii="Verdana" w:hAnsi="Verdana" w:cs="Albany"/>
          <w:sz w:val="20"/>
        </w:rPr>
        <w:tab/>
      </w:r>
      <w:r w:rsidR="00FB4F59" w:rsidRPr="00FB4F59">
        <w:rPr>
          <w:rFonts w:ascii="Verdana" w:hAnsi="Verdana" w:cs="Albany"/>
          <w:b/>
          <w:sz w:val="32"/>
          <w:szCs w:val="32"/>
          <w:u w:val="single"/>
        </w:rPr>
        <w:t>RESUME</w:t>
      </w:r>
      <w:r w:rsidR="006D6F92">
        <w:rPr>
          <w:rFonts w:ascii="Verdana" w:hAnsi="Verdana"/>
          <w:sz w:val="20"/>
          <w:szCs w:val="20"/>
        </w:rPr>
        <w:tab/>
      </w:r>
    </w:p>
    <w:p w:rsidR="00996CA4" w:rsidRPr="00996CA4" w:rsidRDefault="00996CA4" w:rsidP="00996CA4">
      <w:pPr>
        <w:suppressAutoHyphens w:val="0"/>
        <w:rPr>
          <w:lang w:eastAsia="en-US"/>
        </w:rPr>
      </w:pP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996CA4" w:rsidTr="00996CA4">
        <w:tc>
          <w:tcPr>
            <w:tcW w:w="4315" w:type="dxa"/>
          </w:tcPr>
          <w:p w:rsidR="00996CA4" w:rsidRDefault="00996CA4" w:rsidP="00996CA4">
            <w:pPr>
              <w:suppressAutoHyphens w:val="0"/>
              <w:rPr>
                <w:rFonts w:ascii="Verdana" w:hAnsi="Verdana"/>
                <w:b/>
                <w:bCs/>
              </w:rPr>
            </w:pPr>
          </w:p>
          <w:p w:rsidR="00996CA4" w:rsidRDefault="00996CA4" w:rsidP="00996CA4">
            <w:pPr>
              <w:suppressAutoHyphens w:val="0"/>
              <w:rPr>
                <w:rFonts w:ascii="Verdana" w:hAnsi="Verdana"/>
                <w:b/>
                <w:bCs/>
              </w:rPr>
            </w:pPr>
            <w:proofErr w:type="spellStart"/>
            <w:r w:rsidRPr="00D24582">
              <w:rPr>
                <w:rFonts w:ascii="Verdana" w:hAnsi="Verdana"/>
                <w:b/>
                <w:bCs/>
              </w:rPr>
              <w:t>NoufalE</w:t>
            </w:r>
            <w:r>
              <w:rPr>
                <w:rFonts w:ascii="Verdana" w:hAnsi="Verdana"/>
                <w:b/>
                <w:bCs/>
              </w:rPr>
              <w:t>smail</w:t>
            </w:r>
            <w:proofErr w:type="spellEnd"/>
          </w:p>
          <w:p w:rsidR="00996CA4" w:rsidRDefault="00996CA4" w:rsidP="00E00EC4">
            <w:pPr>
              <w:widowControl w:val="0"/>
              <w:autoSpaceDE w:val="0"/>
              <w:ind w:right="-144"/>
              <w:jc w:val="both"/>
              <w:rPr>
                <w:rFonts w:ascii="Verdana" w:hAnsi="Verdana"/>
                <w:b/>
                <w:bCs/>
              </w:rPr>
            </w:pPr>
          </w:p>
          <w:p w:rsidR="00996CA4" w:rsidRPr="00645FB7" w:rsidRDefault="00996CA4" w:rsidP="00996CA4">
            <w:pPr>
              <w:widowControl w:val="0"/>
              <w:autoSpaceDE w:val="0"/>
              <w:jc w:val="both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sz w:val="20"/>
              </w:rPr>
              <w:t>Mobile:8893765426</w:t>
            </w:r>
          </w:p>
          <w:p w:rsidR="00996CA4" w:rsidRDefault="00996CA4" w:rsidP="00996CA4">
            <w:pPr>
              <w:widowControl w:val="0"/>
              <w:autoSpaceDE w:val="0"/>
              <w:ind w:left="154"/>
              <w:jc w:val="both"/>
            </w:pPr>
            <w:r>
              <w:rPr>
                <w:rFonts w:ascii="Verdana" w:hAnsi="Verdana"/>
                <w:noProof/>
                <w:sz w:val="20"/>
                <w:szCs w:val="20"/>
                <w:lang w:eastAsia="en-US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7172325</wp:posOffset>
                  </wp:positionH>
                  <wp:positionV relativeFrom="paragraph">
                    <wp:posOffset>172085</wp:posOffset>
                  </wp:positionV>
                  <wp:extent cx="1038225" cy="480695"/>
                  <wp:effectExtent l="19050" t="0" r="9525" b="0"/>
                  <wp:wrapNone/>
                  <wp:docPr id="4" name="Picture 4" descr="mc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c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480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/>
                <w:sz w:val="20"/>
              </w:rPr>
              <w:t xml:space="preserve">E-mail: </w:t>
            </w:r>
            <w:hyperlink r:id="rId9" w:history="1">
              <w:r>
                <w:rPr>
                  <w:rStyle w:val="Hyperlink"/>
                </w:rPr>
                <w:t>noufal.919@gmail.com</w:t>
              </w:r>
            </w:hyperlink>
          </w:p>
          <w:p w:rsidR="00996CA4" w:rsidRDefault="00996CA4" w:rsidP="00E00EC4">
            <w:pPr>
              <w:widowControl w:val="0"/>
              <w:autoSpaceDE w:val="0"/>
              <w:ind w:right="-144"/>
              <w:jc w:val="both"/>
              <w:rPr>
                <w:rFonts w:ascii="Verdana" w:hAnsi="Verdana"/>
                <w:b/>
                <w:bCs/>
              </w:rPr>
            </w:pPr>
          </w:p>
        </w:tc>
        <w:tc>
          <w:tcPr>
            <w:tcW w:w="4315" w:type="dxa"/>
          </w:tcPr>
          <w:p w:rsidR="00996CA4" w:rsidRDefault="00996CA4" w:rsidP="00E00EC4">
            <w:pPr>
              <w:widowControl w:val="0"/>
              <w:autoSpaceDE w:val="0"/>
              <w:ind w:right="-144"/>
              <w:jc w:val="both"/>
              <w:rPr>
                <w:rFonts w:ascii="Verdana" w:hAnsi="Verdana"/>
                <w:b/>
                <w:bCs/>
              </w:rPr>
            </w:pPr>
            <w:r w:rsidRPr="00996CA4">
              <w:rPr>
                <w:noProof/>
                <w:lang w:eastAsia="en-US"/>
              </w:rPr>
              <w:drawing>
                <wp:inline distT="0" distB="0" distL="0" distR="0">
                  <wp:extent cx="673100" cy="889861"/>
                  <wp:effectExtent l="0" t="0" r="0" b="0"/>
                  <wp:docPr id="1" name="Picture 1" descr="mage result for rhcsa logo for resu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ge result for rhcsa logo for resu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6554" cy="907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12DC" w:rsidRPr="008424B3" w:rsidRDefault="00D312DC" w:rsidP="00D312DC">
      <w:pPr>
        <w:suppressAutoHyphens w:val="0"/>
        <w:overflowPunct w:val="0"/>
        <w:autoSpaceDE w:val="0"/>
        <w:autoSpaceDN w:val="0"/>
        <w:adjustRightInd w:val="0"/>
        <w:spacing w:line="240" w:lineRule="exact"/>
        <w:textAlignment w:val="baseline"/>
        <w:rPr>
          <w:rFonts w:ascii="Verdana" w:hAnsi="Verdana" w:cs="Courier New"/>
          <w:b/>
          <w:sz w:val="20"/>
          <w:szCs w:val="20"/>
          <w:u w:val="single"/>
        </w:rPr>
      </w:pPr>
      <w:r>
        <w:rPr>
          <w:rFonts w:ascii="Verdana" w:hAnsi="Verdana" w:cs="Courier New"/>
          <w:b/>
          <w:sz w:val="20"/>
          <w:szCs w:val="20"/>
          <w:u w:val="single"/>
        </w:rPr>
        <w:t>Objective</w:t>
      </w:r>
    </w:p>
    <w:p w:rsidR="00D312DC" w:rsidRDefault="00D312DC" w:rsidP="00D312DC">
      <w:pPr>
        <w:suppressAutoHyphens w:val="0"/>
        <w:overflowPunct w:val="0"/>
        <w:autoSpaceDE w:val="0"/>
        <w:autoSpaceDN w:val="0"/>
        <w:adjustRightInd w:val="0"/>
        <w:spacing w:line="240" w:lineRule="exact"/>
        <w:ind w:left="180"/>
        <w:textAlignment w:val="baseline"/>
        <w:rPr>
          <w:rFonts w:ascii="Verdana" w:hAnsi="Verdana" w:cs="Arial"/>
          <w:b/>
          <w:sz w:val="20"/>
          <w:szCs w:val="20"/>
          <w:u w:val="single"/>
        </w:rPr>
      </w:pPr>
    </w:p>
    <w:p w:rsidR="00D312DC" w:rsidRDefault="00D312DC" w:rsidP="00D312DC">
      <w:pPr>
        <w:suppressAutoHyphens w:val="0"/>
        <w:overflowPunct w:val="0"/>
        <w:autoSpaceDE w:val="0"/>
        <w:autoSpaceDN w:val="0"/>
        <w:adjustRightInd w:val="0"/>
        <w:spacing w:line="240" w:lineRule="exact"/>
        <w:ind w:left="360"/>
        <w:textAlignment w:val="baseline"/>
        <w:rPr>
          <w:rFonts w:ascii="Verdana" w:hAnsi="Verdana" w:cs="Courier New"/>
          <w:sz w:val="20"/>
          <w:szCs w:val="20"/>
        </w:rPr>
      </w:pPr>
      <w:r w:rsidRPr="00AF04E7">
        <w:rPr>
          <w:rFonts w:ascii="Verdana" w:hAnsi="Verdana" w:cs="Courier New"/>
          <w:sz w:val="20"/>
          <w:szCs w:val="20"/>
        </w:rPr>
        <w:t>Seeking a challenging environment where my technical skills and knowledge can be utilized and enhanced at their bes</w:t>
      </w:r>
      <w:r>
        <w:rPr>
          <w:rFonts w:ascii="Verdana" w:hAnsi="Verdana" w:cs="Courier New"/>
          <w:sz w:val="20"/>
          <w:szCs w:val="20"/>
        </w:rPr>
        <w:t>t.</w:t>
      </w:r>
    </w:p>
    <w:p w:rsidR="00D312DC" w:rsidRDefault="00D312DC" w:rsidP="00D312DC">
      <w:pPr>
        <w:suppressAutoHyphens w:val="0"/>
        <w:overflowPunct w:val="0"/>
        <w:autoSpaceDE w:val="0"/>
        <w:autoSpaceDN w:val="0"/>
        <w:adjustRightInd w:val="0"/>
        <w:spacing w:line="240" w:lineRule="exact"/>
        <w:ind w:left="360"/>
        <w:textAlignment w:val="baseline"/>
        <w:rPr>
          <w:rFonts w:ascii="Verdana" w:hAnsi="Verdana" w:cs="Courier New"/>
          <w:sz w:val="20"/>
          <w:szCs w:val="20"/>
        </w:rPr>
      </w:pPr>
    </w:p>
    <w:p w:rsidR="00D312DC" w:rsidRDefault="00D312DC" w:rsidP="00D312DC">
      <w:pPr>
        <w:tabs>
          <w:tab w:val="left" w:pos="270"/>
        </w:tabs>
        <w:suppressAutoHyphens w:val="0"/>
        <w:overflowPunct w:val="0"/>
        <w:autoSpaceDE w:val="0"/>
        <w:autoSpaceDN w:val="0"/>
        <w:adjustRightInd w:val="0"/>
        <w:spacing w:line="240" w:lineRule="exact"/>
        <w:textAlignment w:val="baseline"/>
        <w:rPr>
          <w:rFonts w:ascii="Verdana" w:hAnsi="Verdana" w:cs="Courier New"/>
          <w:sz w:val="20"/>
          <w:szCs w:val="20"/>
        </w:rPr>
      </w:pPr>
      <w:r w:rsidRPr="00F118E8">
        <w:rPr>
          <w:rFonts w:ascii="Verdana" w:hAnsi="Verdana" w:cs="Courier New"/>
          <w:b/>
          <w:sz w:val="20"/>
          <w:szCs w:val="20"/>
          <w:u w:val="single"/>
        </w:rPr>
        <w:t>Professional Experience</w:t>
      </w:r>
    </w:p>
    <w:p w:rsidR="00D312DC" w:rsidRDefault="00D312DC" w:rsidP="00D31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0"/>
        <w:rPr>
          <w:rFonts w:ascii="Verdana" w:hAnsi="Verdana"/>
          <w:b/>
          <w:sz w:val="18"/>
          <w:szCs w:val="18"/>
          <w:u w:val="single"/>
        </w:rPr>
      </w:pPr>
    </w:p>
    <w:p w:rsidR="00D312DC" w:rsidRDefault="00D312DC" w:rsidP="00D31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3.5 Years of </w:t>
      </w:r>
      <w:r w:rsidRPr="000553DF">
        <w:rPr>
          <w:rFonts w:ascii="Verdana" w:hAnsi="Verdana"/>
          <w:bCs/>
          <w:sz w:val="20"/>
          <w:szCs w:val="20"/>
        </w:rPr>
        <w:t xml:space="preserve">experience in IT industry mainly as a </w:t>
      </w:r>
      <w:r>
        <w:rPr>
          <w:rFonts w:ascii="Verdana" w:hAnsi="Verdana"/>
          <w:bCs/>
          <w:sz w:val="20"/>
          <w:szCs w:val="20"/>
        </w:rPr>
        <w:t xml:space="preserve">System Administrator and </w:t>
      </w:r>
      <w:r w:rsidRPr="00B101D4">
        <w:rPr>
          <w:rFonts w:ascii="Verdana" w:hAnsi="Verdana"/>
          <w:sz w:val="20"/>
        </w:rPr>
        <w:t>Network Engineer</w:t>
      </w:r>
      <w:r>
        <w:rPr>
          <w:rFonts w:ascii="Verdana" w:hAnsi="Verdana"/>
          <w:bCs/>
          <w:sz w:val="20"/>
          <w:szCs w:val="20"/>
        </w:rPr>
        <w:t xml:space="preserve"> in Windows/Linux environment. </w:t>
      </w:r>
      <w:proofErr w:type="spellStart"/>
      <w:r>
        <w:rPr>
          <w:rFonts w:ascii="Verdana" w:hAnsi="Verdana"/>
          <w:bCs/>
          <w:sz w:val="20"/>
          <w:szCs w:val="20"/>
        </w:rPr>
        <w:t>Redhat</w:t>
      </w:r>
      <w:proofErr w:type="spellEnd"/>
      <w:r>
        <w:rPr>
          <w:rFonts w:ascii="Verdana" w:hAnsi="Verdana"/>
          <w:bCs/>
          <w:sz w:val="20"/>
          <w:szCs w:val="20"/>
        </w:rPr>
        <w:t xml:space="preserve"> / Cisco certified System Administrator and Network Engineer.</w:t>
      </w:r>
    </w:p>
    <w:p w:rsidR="00D312DC" w:rsidRDefault="00D312DC" w:rsidP="00D31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Verdana" w:hAnsi="Verdana"/>
          <w:bCs/>
          <w:sz w:val="20"/>
          <w:szCs w:val="20"/>
        </w:rPr>
      </w:pPr>
    </w:p>
    <w:p w:rsidR="00D312DC" w:rsidRDefault="00D312DC" w:rsidP="00D312DC">
      <w:pPr>
        <w:rPr>
          <w:rFonts w:ascii="Verdana" w:hAnsi="Verdana"/>
          <w:b/>
          <w:sz w:val="20"/>
          <w:szCs w:val="20"/>
          <w:u w:val="single"/>
        </w:rPr>
      </w:pPr>
      <w:r w:rsidRPr="00C31348">
        <w:rPr>
          <w:rFonts w:ascii="Verdana" w:hAnsi="Verdana"/>
          <w:b/>
          <w:sz w:val="20"/>
          <w:szCs w:val="20"/>
          <w:u w:val="single"/>
        </w:rPr>
        <w:t>Area of Interest</w:t>
      </w:r>
    </w:p>
    <w:p w:rsidR="00D312DC" w:rsidRDefault="00D312DC" w:rsidP="00D312DC">
      <w:pPr>
        <w:ind w:left="180"/>
        <w:rPr>
          <w:rFonts w:ascii="Verdana" w:hAnsi="Verdana"/>
          <w:b/>
          <w:sz w:val="20"/>
          <w:szCs w:val="20"/>
          <w:u w:val="single"/>
        </w:rPr>
      </w:pPr>
    </w:p>
    <w:p w:rsidR="00D312DC" w:rsidRDefault="00D312DC" w:rsidP="00D312DC">
      <w:pPr>
        <w:numPr>
          <w:ilvl w:val="0"/>
          <w:numId w:val="3"/>
        </w:numPr>
        <w:tabs>
          <w:tab w:val="clear" w:pos="360"/>
          <w:tab w:val="num" w:pos="720"/>
        </w:tabs>
        <w:ind w:left="714" w:hanging="35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Windows/Linux System Administration</w:t>
      </w:r>
    </w:p>
    <w:p w:rsidR="00D312DC" w:rsidRPr="00C31348" w:rsidRDefault="00D312DC" w:rsidP="00D312DC">
      <w:pPr>
        <w:numPr>
          <w:ilvl w:val="0"/>
          <w:numId w:val="3"/>
        </w:numPr>
        <w:tabs>
          <w:tab w:val="clear" w:pos="360"/>
          <w:tab w:val="num" w:pos="720"/>
        </w:tabs>
        <w:ind w:left="714" w:hanging="357"/>
        <w:jc w:val="both"/>
        <w:rPr>
          <w:rFonts w:ascii="Verdana" w:hAnsi="Verdana"/>
          <w:sz w:val="20"/>
          <w:szCs w:val="20"/>
        </w:rPr>
      </w:pPr>
      <w:r w:rsidRPr="00C31348">
        <w:rPr>
          <w:rFonts w:ascii="Verdana" w:hAnsi="Verdana"/>
          <w:sz w:val="20"/>
          <w:szCs w:val="20"/>
        </w:rPr>
        <w:t xml:space="preserve">Networking LAN/WAN. </w:t>
      </w:r>
    </w:p>
    <w:p w:rsidR="00D312DC" w:rsidRDefault="00D312DC" w:rsidP="00D312DC">
      <w:pPr>
        <w:numPr>
          <w:ilvl w:val="0"/>
          <w:numId w:val="3"/>
        </w:numPr>
        <w:tabs>
          <w:tab w:val="clear" w:pos="360"/>
          <w:tab w:val="num" w:pos="720"/>
        </w:tabs>
        <w:ind w:left="714" w:hanging="357"/>
        <w:jc w:val="both"/>
        <w:rPr>
          <w:rFonts w:ascii="Verdana" w:hAnsi="Verdana"/>
          <w:sz w:val="20"/>
          <w:szCs w:val="20"/>
        </w:rPr>
      </w:pPr>
      <w:r w:rsidRPr="00C31348">
        <w:rPr>
          <w:rFonts w:ascii="Verdana" w:hAnsi="Verdana"/>
          <w:sz w:val="20"/>
          <w:szCs w:val="20"/>
        </w:rPr>
        <w:t>Switch and firewall configuration, maintenance and trouble shooting</w:t>
      </w:r>
    </w:p>
    <w:p w:rsidR="00D312DC" w:rsidRDefault="00D312DC" w:rsidP="00D31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0"/>
        <w:rPr>
          <w:rFonts w:ascii="Verdana" w:hAnsi="Verdana"/>
          <w:b/>
          <w:sz w:val="18"/>
          <w:szCs w:val="18"/>
          <w:u w:val="single"/>
        </w:rPr>
      </w:pPr>
    </w:p>
    <w:p w:rsidR="00D312DC" w:rsidRDefault="00D312DC" w:rsidP="00D31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0"/>
        <w:rPr>
          <w:rFonts w:ascii="Verdana" w:hAnsi="Verdana"/>
          <w:b/>
          <w:sz w:val="18"/>
          <w:szCs w:val="18"/>
          <w:u w:val="single"/>
        </w:rPr>
      </w:pPr>
    </w:p>
    <w:p w:rsidR="00D312DC" w:rsidRDefault="00D312DC" w:rsidP="00D31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Area of Expertise</w:t>
      </w:r>
    </w:p>
    <w:p w:rsidR="00D312DC" w:rsidRDefault="00D312DC" w:rsidP="00D31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/>
          <w:b/>
          <w:sz w:val="18"/>
          <w:szCs w:val="18"/>
          <w:u w:val="single"/>
        </w:rPr>
      </w:pPr>
    </w:p>
    <w:p w:rsidR="00D312DC" w:rsidRPr="0074040E" w:rsidRDefault="00D312DC" w:rsidP="00D31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0"/>
        <w:rPr>
          <w:rFonts w:ascii="Verdana" w:hAnsi="Verdana"/>
          <w:b/>
          <w:sz w:val="18"/>
          <w:szCs w:val="18"/>
          <w:u w:val="single"/>
        </w:rPr>
      </w:pPr>
    </w:p>
    <w:p w:rsidR="00D312DC" w:rsidRDefault="00D312DC" w:rsidP="00D312DC">
      <w:pPr>
        <w:numPr>
          <w:ilvl w:val="0"/>
          <w:numId w:val="12"/>
        </w:numPr>
        <w:tabs>
          <w:tab w:val="left" w:pos="5670"/>
          <w:tab w:val="left" w:pos="57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Installation, configuration and maintenance of Linux Servers.</w:t>
      </w:r>
    </w:p>
    <w:p w:rsidR="00D312DC" w:rsidRPr="001524F3" w:rsidRDefault="00D312DC" w:rsidP="001524F3">
      <w:pPr>
        <w:numPr>
          <w:ilvl w:val="0"/>
          <w:numId w:val="12"/>
        </w:numPr>
        <w:tabs>
          <w:tab w:val="left" w:pos="57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Patch and Package Management.</w:t>
      </w:r>
    </w:p>
    <w:p w:rsidR="00D312DC" w:rsidRPr="001524F3" w:rsidRDefault="00D312DC" w:rsidP="001524F3">
      <w:pPr>
        <w:numPr>
          <w:ilvl w:val="0"/>
          <w:numId w:val="12"/>
        </w:numPr>
        <w:tabs>
          <w:tab w:val="left" w:pos="5670"/>
          <w:tab w:val="left" w:pos="57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User Administration, user creation and Permission maintenance.</w:t>
      </w:r>
    </w:p>
    <w:p w:rsidR="00D312DC" w:rsidRDefault="00D312DC" w:rsidP="00D312DC">
      <w:pPr>
        <w:numPr>
          <w:ilvl w:val="0"/>
          <w:numId w:val="12"/>
        </w:numPr>
        <w:tabs>
          <w:tab w:val="left" w:pos="5670"/>
          <w:tab w:val="left" w:pos="57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Experience in monitoring the Swap and CPU load for better performance.</w:t>
      </w:r>
    </w:p>
    <w:p w:rsidR="00D312DC" w:rsidRDefault="00D312DC" w:rsidP="00D312DC">
      <w:pPr>
        <w:numPr>
          <w:ilvl w:val="0"/>
          <w:numId w:val="12"/>
        </w:numPr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Batang" w:hAnsi="Verdana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sz w:val="20"/>
        </w:rPr>
        <w:t xml:space="preserve"> Configuring .Net, SQL Server Developer 2014, </w:t>
      </w:r>
      <w:proofErr w:type="spellStart"/>
      <w:r>
        <w:rPr>
          <w:rFonts w:ascii="Verdana" w:hAnsi="Verdana" w:cs="Arial"/>
          <w:bCs/>
          <w:sz w:val="20"/>
        </w:rPr>
        <w:t>VMWare</w:t>
      </w:r>
      <w:proofErr w:type="spellEnd"/>
      <w:r>
        <w:rPr>
          <w:rFonts w:ascii="Verdana" w:hAnsi="Verdana" w:cs="Arial"/>
          <w:bCs/>
          <w:sz w:val="20"/>
        </w:rPr>
        <w:t>, Virtual box</w:t>
      </w:r>
    </w:p>
    <w:p w:rsidR="00D312DC" w:rsidRPr="00A5569A" w:rsidRDefault="00D312DC" w:rsidP="00D312DC">
      <w:pPr>
        <w:numPr>
          <w:ilvl w:val="0"/>
          <w:numId w:val="12"/>
        </w:numPr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Batang" w:hAnsi="Verdana"/>
          <w:bCs/>
          <w:color w:val="000000"/>
          <w:sz w:val="20"/>
          <w:szCs w:val="20"/>
        </w:rPr>
      </w:pPr>
      <w:r>
        <w:rPr>
          <w:rFonts w:ascii="Verdana" w:hAnsi="Verdana" w:cs="Arial"/>
          <w:bCs/>
          <w:sz w:val="20"/>
        </w:rPr>
        <w:t xml:space="preserve"> Configuring </w:t>
      </w:r>
      <w:proofErr w:type="spellStart"/>
      <w:r>
        <w:rPr>
          <w:rFonts w:ascii="Verdana" w:hAnsi="Verdana" w:cs="Arial"/>
          <w:bCs/>
          <w:sz w:val="20"/>
        </w:rPr>
        <w:t>pfSense</w:t>
      </w:r>
      <w:proofErr w:type="spellEnd"/>
      <w:r>
        <w:rPr>
          <w:rFonts w:ascii="Verdana" w:hAnsi="Verdana" w:cs="Arial"/>
          <w:bCs/>
          <w:sz w:val="20"/>
        </w:rPr>
        <w:t xml:space="preserve"> firewall</w:t>
      </w:r>
      <w:r w:rsidR="001524F3">
        <w:rPr>
          <w:rFonts w:ascii="Verdana" w:hAnsi="Verdana" w:cs="Arial"/>
          <w:bCs/>
          <w:sz w:val="20"/>
        </w:rPr>
        <w:t>.</w:t>
      </w:r>
    </w:p>
    <w:p w:rsidR="00D312DC" w:rsidRPr="00927430" w:rsidRDefault="00D312DC" w:rsidP="00D312DC">
      <w:pPr>
        <w:numPr>
          <w:ilvl w:val="0"/>
          <w:numId w:val="12"/>
        </w:numPr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Batang" w:hAnsi="Verdana"/>
          <w:bCs/>
          <w:sz w:val="20"/>
          <w:szCs w:val="20"/>
        </w:rPr>
      </w:pPr>
      <w:r w:rsidRPr="0074040E">
        <w:rPr>
          <w:rFonts w:ascii="Verdana" w:eastAsia="Batang" w:hAnsi="Verdana"/>
          <w:bCs/>
          <w:color w:val="000000"/>
          <w:sz w:val="20"/>
          <w:szCs w:val="20"/>
        </w:rPr>
        <w:t>Configuring</w:t>
      </w:r>
      <w:r>
        <w:rPr>
          <w:rFonts w:ascii="Verdana" w:eastAsia="Batang" w:hAnsi="Verdana"/>
          <w:bCs/>
          <w:color w:val="000000"/>
          <w:sz w:val="20"/>
          <w:szCs w:val="20"/>
        </w:rPr>
        <w:t xml:space="preserve"> and troubleshooting on</w:t>
      </w:r>
      <w:r w:rsidRPr="0074040E">
        <w:rPr>
          <w:rFonts w:ascii="Verdana" w:eastAsia="Batang" w:hAnsi="Verdana"/>
          <w:bCs/>
          <w:color w:val="000000"/>
          <w:sz w:val="20"/>
          <w:szCs w:val="20"/>
        </w:rPr>
        <w:t xml:space="preserve"> Cisco Routers </w:t>
      </w:r>
      <w:r w:rsidRPr="00927430">
        <w:rPr>
          <w:rFonts w:ascii="Verdana" w:eastAsia="Batang" w:hAnsi="Verdana"/>
          <w:bCs/>
          <w:sz w:val="20"/>
          <w:szCs w:val="20"/>
        </w:rPr>
        <w:t>2500, 6000 series,</w:t>
      </w:r>
    </w:p>
    <w:p w:rsidR="00D312DC" w:rsidRPr="00927430" w:rsidRDefault="00D312DC" w:rsidP="00D312DC">
      <w:pPr>
        <w:numPr>
          <w:ilvl w:val="0"/>
          <w:numId w:val="12"/>
        </w:numPr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Batang" w:hAnsi="Verdana"/>
          <w:bCs/>
          <w:sz w:val="20"/>
          <w:szCs w:val="20"/>
        </w:rPr>
      </w:pPr>
      <w:r>
        <w:rPr>
          <w:rFonts w:ascii="Verdana" w:eastAsia="Batang" w:hAnsi="Verdana"/>
          <w:bCs/>
          <w:sz w:val="20"/>
          <w:szCs w:val="20"/>
        </w:rPr>
        <w:t xml:space="preserve"> Configuring and trouble</w:t>
      </w:r>
      <w:r w:rsidRPr="00927430">
        <w:rPr>
          <w:rFonts w:ascii="Verdana" w:eastAsia="Batang" w:hAnsi="Verdana"/>
          <w:bCs/>
          <w:sz w:val="20"/>
          <w:szCs w:val="20"/>
        </w:rPr>
        <w:t>shooting on Cisco Switches</w:t>
      </w:r>
      <w:r w:rsidRPr="00927430">
        <w:rPr>
          <w:rFonts w:ascii="Verdana" w:hAnsi="Verdana"/>
          <w:sz w:val="20"/>
          <w:szCs w:val="20"/>
        </w:rPr>
        <w:t>2950, 3750 series</w:t>
      </w:r>
      <w:r w:rsidRPr="00927430">
        <w:rPr>
          <w:rFonts w:ascii="Verdana" w:eastAsia="Batang" w:hAnsi="Verdana"/>
          <w:bCs/>
          <w:sz w:val="20"/>
          <w:szCs w:val="20"/>
        </w:rPr>
        <w:t>.</w:t>
      </w:r>
    </w:p>
    <w:p w:rsidR="00D312DC" w:rsidRDefault="00D312DC" w:rsidP="00D312DC">
      <w:pPr>
        <w:numPr>
          <w:ilvl w:val="0"/>
          <w:numId w:val="12"/>
        </w:numPr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Batang" w:hAnsi="Verdana"/>
          <w:bCs/>
          <w:color w:val="000000"/>
          <w:sz w:val="20"/>
          <w:szCs w:val="20"/>
        </w:rPr>
      </w:pPr>
      <w:r>
        <w:rPr>
          <w:rFonts w:ascii="Verdana" w:eastAsia="Batang" w:hAnsi="Verdana"/>
          <w:bCs/>
          <w:color w:val="000000"/>
          <w:sz w:val="20"/>
          <w:szCs w:val="20"/>
        </w:rPr>
        <w:t xml:space="preserve"> WAN protocols HDLC, PPP, ISDN and </w:t>
      </w:r>
      <w:r w:rsidRPr="00FF57BC">
        <w:rPr>
          <w:rFonts w:ascii="Verdana" w:eastAsia="Batang" w:hAnsi="Verdana"/>
          <w:bCs/>
          <w:color w:val="000000"/>
          <w:sz w:val="20"/>
          <w:szCs w:val="20"/>
        </w:rPr>
        <w:t>Frame Relay</w:t>
      </w:r>
      <w:r>
        <w:rPr>
          <w:rFonts w:ascii="Verdana" w:eastAsia="Batang" w:hAnsi="Verdana"/>
          <w:bCs/>
          <w:color w:val="000000"/>
          <w:sz w:val="20"/>
          <w:szCs w:val="20"/>
        </w:rPr>
        <w:t>.</w:t>
      </w:r>
    </w:p>
    <w:p w:rsidR="00D312DC" w:rsidRDefault="00D312DC" w:rsidP="00D312DC">
      <w:pPr>
        <w:numPr>
          <w:ilvl w:val="0"/>
          <w:numId w:val="12"/>
        </w:numPr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AvantGarde-Demi~13"/>
          <w:color w:val="000000"/>
          <w:sz w:val="20"/>
          <w:szCs w:val="20"/>
        </w:rPr>
      </w:pPr>
      <w:r w:rsidRPr="0074040E">
        <w:rPr>
          <w:rFonts w:ascii="Verdana" w:hAnsi="Verdana" w:cs="AvantGarde-Demi~13"/>
          <w:color w:val="000000"/>
          <w:sz w:val="20"/>
          <w:szCs w:val="20"/>
        </w:rPr>
        <w:t>Routing Protocols- OSP</w:t>
      </w:r>
      <w:r>
        <w:rPr>
          <w:rFonts w:ascii="Verdana" w:hAnsi="Verdana" w:cs="AvantGarde-Demi~13"/>
          <w:color w:val="000000"/>
          <w:sz w:val="20"/>
          <w:szCs w:val="20"/>
        </w:rPr>
        <w:t>F, EIGRP, IGRP</w:t>
      </w:r>
      <w:proofErr w:type="gramStart"/>
      <w:r>
        <w:rPr>
          <w:rFonts w:ascii="Verdana" w:hAnsi="Verdana" w:cs="AvantGarde-Demi~13"/>
          <w:color w:val="000000"/>
          <w:sz w:val="20"/>
          <w:szCs w:val="20"/>
        </w:rPr>
        <w:t>,RIP</w:t>
      </w:r>
      <w:proofErr w:type="gramEnd"/>
      <w:r>
        <w:rPr>
          <w:rFonts w:ascii="Verdana" w:hAnsi="Verdana" w:cs="AvantGarde-Demi~13"/>
          <w:color w:val="000000"/>
          <w:sz w:val="20"/>
          <w:szCs w:val="20"/>
        </w:rPr>
        <w:t xml:space="preserve"> V1 and V2.</w:t>
      </w:r>
    </w:p>
    <w:p w:rsidR="00D312DC" w:rsidRDefault="00D312DC" w:rsidP="00D312DC">
      <w:pPr>
        <w:numPr>
          <w:ilvl w:val="0"/>
          <w:numId w:val="12"/>
        </w:numPr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AvantGarde-Demi~13"/>
          <w:color w:val="000000"/>
          <w:sz w:val="20"/>
          <w:szCs w:val="20"/>
        </w:rPr>
      </w:pPr>
      <w:r>
        <w:rPr>
          <w:rFonts w:ascii="Verdana" w:hAnsi="Verdana" w:cs="AvantGarde-Demi~13"/>
          <w:color w:val="000000"/>
          <w:sz w:val="20"/>
          <w:szCs w:val="20"/>
        </w:rPr>
        <w:t xml:space="preserve"> ACL, </w:t>
      </w:r>
      <w:proofErr w:type="spellStart"/>
      <w:r>
        <w:rPr>
          <w:rFonts w:ascii="Verdana" w:hAnsi="Verdana" w:cs="AvantGarde-Demi~13"/>
          <w:color w:val="000000"/>
          <w:sz w:val="20"/>
          <w:szCs w:val="20"/>
        </w:rPr>
        <w:t>NATing</w:t>
      </w:r>
      <w:proofErr w:type="spellEnd"/>
      <w:r>
        <w:rPr>
          <w:rFonts w:ascii="Verdana" w:hAnsi="Verdana" w:cs="AvantGarde-Demi~13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 w:cs="AvantGarde-Demi~13"/>
          <w:color w:val="000000"/>
          <w:sz w:val="20"/>
          <w:szCs w:val="20"/>
        </w:rPr>
        <w:t>PATing</w:t>
      </w:r>
      <w:proofErr w:type="gramStart"/>
      <w:r>
        <w:rPr>
          <w:rFonts w:ascii="Verdana" w:hAnsi="Verdana" w:cs="AvantGarde-Demi~13"/>
          <w:color w:val="000000"/>
          <w:sz w:val="20"/>
          <w:szCs w:val="20"/>
        </w:rPr>
        <w:t>,SNMP</w:t>
      </w:r>
      <w:proofErr w:type="spellEnd"/>
      <w:proofErr w:type="gramEnd"/>
      <w:r>
        <w:rPr>
          <w:rFonts w:ascii="Verdana" w:hAnsi="Verdana" w:cs="AvantGarde-Demi~13"/>
          <w:color w:val="000000"/>
          <w:sz w:val="20"/>
          <w:szCs w:val="20"/>
        </w:rPr>
        <w:t xml:space="preserve"> FTP, TFTP, DNS and </w:t>
      </w:r>
      <w:r w:rsidRPr="0074040E">
        <w:rPr>
          <w:rFonts w:ascii="Verdana" w:hAnsi="Verdana" w:cs="AvantGarde-Demi~13"/>
          <w:color w:val="000000"/>
          <w:sz w:val="20"/>
          <w:szCs w:val="20"/>
        </w:rPr>
        <w:t>DHCP</w:t>
      </w:r>
      <w:r>
        <w:rPr>
          <w:rFonts w:ascii="Verdana" w:hAnsi="Verdana" w:cs="AvantGarde-Demi~13"/>
          <w:color w:val="000000"/>
          <w:sz w:val="20"/>
          <w:szCs w:val="20"/>
        </w:rPr>
        <w:t>.</w:t>
      </w:r>
    </w:p>
    <w:p w:rsidR="00D312DC" w:rsidRDefault="00D312DC" w:rsidP="00D312DC">
      <w:pPr>
        <w:tabs>
          <w:tab w:val="left" w:pos="5670"/>
          <w:tab w:val="left" w:pos="5760"/>
        </w:tabs>
        <w:ind w:left="1080"/>
        <w:rPr>
          <w:rFonts w:ascii="Verdana" w:hAnsi="Verdana"/>
          <w:sz w:val="20"/>
          <w:szCs w:val="20"/>
        </w:rPr>
      </w:pPr>
    </w:p>
    <w:p w:rsidR="00D312DC" w:rsidRPr="0074040E" w:rsidRDefault="00D312DC" w:rsidP="00D312DC">
      <w:pPr>
        <w:tabs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Verdana" w:hAnsi="Verdana" w:cs="AvantGarde-Demi~13"/>
          <w:color w:val="000000"/>
          <w:sz w:val="20"/>
          <w:szCs w:val="20"/>
        </w:rPr>
      </w:pPr>
    </w:p>
    <w:p w:rsidR="00D312DC" w:rsidRDefault="00D312DC" w:rsidP="00D312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"/>
        <w:rPr>
          <w:rFonts w:ascii="Verdana" w:hAnsi="Verdana"/>
          <w:b/>
          <w:sz w:val="18"/>
          <w:szCs w:val="18"/>
          <w:u w:val="single"/>
        </w:rPr>
      </w:pPr>
    </w:p>
    <w:p w:rsidR="00D312DC" w:rsidRDefault="00D312DC" w:rsidP="00D312DC">
      <w:pPr>
        <w:widowControl w:val="0"/>
        <w:tabs>
          <w:tab w:val="left" w:pos="1412"/>
        </w:tabs>
        <w:autoSpaceDE w:val="0"/>
        <w:spacing w:after="283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Educational Qualification</w:t>
      </w:r>
    </w:p>
    <w:p w:rsidR="00D312DC" w:rsidRPr="00C31348" w:rsidRDefault="00D312DC" w:rsidP="00D312DC">
      <w:pPr>
        <w:rPr>
          <w:rFonts w:ascii="Verdana" w:hAnsi="Verdana"/>
          <w:sz w:val="20"/>
          <w:szCs w:val="20"/>
        </w:rPr>
      </w:pPr>
      <w:r w:rsidRPr="00C31348">
        <w:rPr>
          <w:rFonts w:ascii="Verdana" w:hAnsi="Verdana"/>
          <w:sz w:val="20"/>
          <w:szCs w:val="20"/>
        </w:rPr>
        <w:t xml:space="preserve">   B-Tech </w:t>
      </w:r>
      <w:r>
        <w:rPr>
          <w:rFonts w:ascii="Verdana" w:hAnsi="Verdana"/>
          <w:sz w:val="20"/>
          <w:szCs w:val="20"/>
        </w:rPr>
        <w:t xml:space="preserve">in Computer Science - </w:t>
      </w:r>
      <w:r w:rsidRPr="00C31348">
        <w:rPr>
          <w:rFonts w:ascii="Verdana" w:hAnsi="Verdana"/>
          <w:sz w:val="20"/>
          <w:szCs w:val="20"/>
        </w:rPr>
        <w:t xml:space="preserve">Cochin University </w:t>
      </w:r>
    </w:p>
    <w:p w:rsidR="00D312DC" w:rsidRDefault="00D312DC" w:rsidP="00D312DC">
      <w:pPr>
        <w:snapToGrid w:val="0"/>
        <w:ind w:left="180"/>
        <w:rPr>
          <w:rFonts w:ascii="Verdana" w:hAnsi="Verdana"/>
          <w:b/>
          <w:sz w:val="18"/>
          <w:szCs w:val="18"/>
          <w:u w:val="single"/>
        </w:rPr>
      </w:pPr>
    </w:p>
    <w:p w:rsidR="00D312DC" w:rsidRPr="001524F3" w:rsidRDefault="00D312DC" w:rsidP="001524F3">
      <w:pPr>
        <w:widowControl w:val="0"/>
        <w:autoSpaceDE w:val="0"/>
        <w:spacing w:before="86" w:after="86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Professional Training &amp; Certification</w:t>
      </w:r>
      <w:r>
        <w:rPr>
          <w:rFonts w:ascii="Verdana" w:hAnsi="Verdana"/>
          <w:sz w:val="20"/>
          <w:szCs w:val="20"/>
        </w:rPr>
        <w:t xml:space="preserve"> </w:t>
      </w:r>
    </w:p>
    <w:p w:rsidR="00D312DC" w:rsidRDefault="00D312DC" w:rsidP="00D312DC">
      <w:pPr>
        <w:widowControl w:val="0"/>
        <w:autoSpaceDE w:val="0"/>
        <w:ind w:left="15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Red Hat Certified System </w:t>
      </w:r>
      <w:proofErr w:type="spellStart"/>
      <w:r>
        <w:rPr>
          <w:rFonts w:ascii="Verdana" w:hAnsi="Verdana"/>
          <w:sz w:val="20"/>
          <w:szCs w:val="20"/>
        </w:rPr>
        <w:t>Adminstrator</w:t>
      </w:r>
      <w:proofErr w:type="spellEnd"/>
      <w:r>
        <w:rPr>
          <w:rFonts w:ascii="Verdana" w:hAnsi="Verdana"/>
          <w:sz w:val="20"/>
          <w:szCs w:val="20"/>
        </w:rPr>
        <w:t xml:space="preserve"> (RHCSA) </w:t>
      </w:r>
    </w:p>
    <w:p w:rsidR="00D312DC" w:rsidRDefault="00D312DC" w:rsidP="00D312DC">
      <w:pPr>
        <w:widowControl w:val="0"/>
        <w:autoSpaceDE w:val="0"/>
        <w:ind w:left="15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Cisco Certified Network Associate (CCNA) </w:t>
      </w:r>
    </w:p>
    <w:p w:rsidR="00D312DC" w:rsidRDefault="00D312DC" w:rsidP="00D312DC">
      <w:pPr>
        <w:widowControl w:val="0"/>
        <w:autoSpaceDE w:val="0"/>
        <w:ind w:left="15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Cisco Certified Network Professional (CCNP-Route) </w:t>
      </w:r>
    </w:p>
    <w:p w:rsidR="00D312DC" w:rsidRDefault="00D312DC" w:rsidP="00D312DC">
      <w:pPr>
        <w:widowControl w:val="0"/>
        <w:autoSpaceDE w:val="0"/>
        <w:ind w:left="15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Microsoft Certified Professional (MCP)</w:t>
      </w:r>
    </w:p>
    <w:p w:rsidR="00D312DC" w:rsidRDefault="00D312DC" w:rsidP="00D312DC">
      <w:pPr>
        <w:widowControl w:val="0"/>
        <w:autoSpaceDE w:val="0"/>
        <w:ind w:left="154"/>
        <w:rPr>
          <w:rFonts w:ascii="Verdana" w:hAnsi="Verdana"/>
          <w:sz w:val="20"/>
          <w:szCs w:val="20"/>
        </w:rPr>
      </w:pPr>
    </w:p>
    <w:p w:rsidR="00D312DC" w:rsidRDefault="00D312DC" w:rsidP="00D312DC">
      <w:pPr>
        <w:widowControl w:val="0"/>
        <w:autoSpaceDE w:val="0"/>
        <w:ind w:left="154"/>
        <w:rPr>
          <w:rFonts w:ascii="Verdana" w:hAnsi="Verdana"/>
          <w:sz w:val="20"/>
          <w:szCs w:val="20"/>
        </w:rPr>
      </w:pPr>
    </w:p>
    <w:p w:rsidR="00D312DC" w:rsidRDefault="00D312DC" w:rsidP="00D312DC">
      <w:pPr>
        <w:widowControl w:val="0"/>
        <w:autoSpaceDE w:val="0"/>
        <w:spacing w:after="283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Work Experience</w:t>
      </w:r>
    </w:p>
    <w:p w:rsidR="004D660C" w:rsidRDefault="004D660C" w:rsidP="004D660C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b/>
          <w:sz w:val="20"/>
          <w:szCs w:val="20"/>
        </w:rPr>
      </w:pPr>
      <w:r w:rsidRPr="00E81070">
        <w:rPr>
          <w:rFonts w:ascii="Verdana" w:hAnsi="Verdana"/>
          <w:sz w:val="20"/>
        </w:rPr>
        <w:t xml:space="preserve">Employer Name: </w:t>
      </w:r>
      <w:r>
        <w:rPr>
          <w:rFonts w:ascii="Verdana" w:hAnsi="Verdana"/>
          <w:b/>
          <w:sz w:val="20"/>
          <w:szCs w:val="20"/>
        </w:rPr>
        <w:t xml:space="preserve">Galore Networks </w:t>
      </w:r>
      <w:proofErr w:type="spellStart"/>
      <w:r>
        <w:rPr>
          <w:rFonts w:ascii="Verdana" w:hAnsi="Verdana"/>
          <w:b/>
          <w:sz w:val="20"/>
          <w:szCs w:val="20"/>
        </w:rPr>
        <w:t>Pvt</w:t>
      </w:r>
      <w:proofErr w:type="spellEnd"/>
      <w:r>
        <w:rPr>
          <w:rFonts w:ascii="Verdana" w:hAnsi="Verdana"/>
          <w:b/>
          <w:sz w:val="20"/>
          <w:szCs w:val="20"/>
        </w:rPr>
        <w:t xml:space="preserve"> Ltd, </w:t>
      </w:r>
      <w:proofErr w:type="gramStart"/>
      <w:r>
        <w:rPr>
          <w:rFonts w:ascii="Verdana" w:hAnsi="Verdana"/>
          <w:b/>
          <w:sz w:val="20"/>
          <w:szCs w:val="20"/>
        </w:rPr>
        <w:t>Bangalore[</w:t>
      </w:r>
      <w:proofErr w:type="gramEnd"/>
      <w:r>
        <w:rPr>
          <w:rFonts w:ascii="Verdana" w:hAnsi="Verdana"/>
          <w:b/>
          <w:sz w:val="20"/>
          <w:szCs w:val="20"/>
        </w:rPr>
        <w:t xml:space="preserve">vendor of Tata Communication </w:t>
      </w:r>
      <w:proofErr w:type="spellStart"/>
      <w:r>
        <w:rPr>
          <w:rFonts w:ascii="Verdana" w:hAnsi="Verdana"/>
          <w:b/>
          <w:sz w:val="20"/>
          <w:szCs w:val="20"/>
        </w:rPr>
        <w:t>pvt</w:t>
      </w:r>
      <w:proofErr w:type="spellEnd"/>
      <w:r>
        <w:rPr>
          <w:rFonts w:ascii="Verdana" w:hAnsi="Verdana"/>
          <w:b/>
          <w:sz w:val="20"/>
          <w:szCs w:val="20"/>
        </w:rPr>
        <w:t xml:space="preserve"> Ltd]</w:t>
      </w:r>
    </w:p>
    <w:p w:rsidR="004D660C" w:rsidRDefault="004D660C" w:rsidP="004D660C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Designation: Engineer</w:t>
      </w:r>
    </w:p>
    <w:p w:rsidR="004D660C" w:rsidRDefault="004D660C" w:rsidP="004D660C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Duration: July 2017 - present</w:t>
      </w:r>
    </w:p>
    <w:p w:rsidR="004D660C" w:rsidRDefault="004D660C" w:rsidP="004D660C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  <w:szCs w:val="20"/>
        </w:rPr>
      </w:pPr>
    </w:p>
    <w:p w:rsidR="004D660C" w:rsidRDefault="009D0515" w:rsidP="004D660C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 xml:space="preserve">Installing/configuring Telecom device like station subscriber, cambium, </w:t>
      </w:r>
      <w:proofErr w:type="spellStart"/>
      <w:r>
        <w:rPr>
          <w:rFonts w:ascii="Verdana" w:hAnsi="Verdana" w:cs="Arial"/>
          <w:bCs/>
          <w:sz w:val="20"/>
        </w:rPr>
        <w:t>Radwin</w:t>
      </w:r>
      <w:proofErr w:type="spellEnd"/>
      <w:r>
        <w:rPr>
          <w:rFonts w:ascii="Verdana" w:hAnsi="Verdana" w:cs="Arial"/>
          <w:bCs/>
          <w:sz w:val="20"/>
        </w:rPr>
        <w:t xml:space="preserve"> 2000 5000 series devices.</w:t>
      </w:r>
    </w:p>
    <w:p w:rsidR="004D660C" w:rsidRPr="009D0515" w:rsidRDefault="009D0515" w:rsidP="009D0515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 xml:space="preserve">Troubleshooting various devices at the customer end and also doing operations like parallel feasibility signal checking and </w:t>
      </w:r>
      <w:proofErr w:type="spellStart"/>
      <w:r>
        <w:rPr>
          <w:rFonts w:ascii="Verdana" w:hAnsi="Verdana" w:cs="Arial"/>
          <w:bCs/>
          <w:sz w:val="20"/>
        </w:rPr>
        <w:t>bts</w:t>
      </w:r>
      <w:proofErr w:type="spellEnd"/>
      <w:r>
        <w:rPr>
          <w:rFonts w:ascii="Verdana" w:hAnsi="Verdana" w:cs="Arial"/>
          <w:bCs/>
          <w:sz w:val="20"/>
        </w:rPr>
        <w:t xml:space="preserve"> end troubleshooting.</w:t>
      </w:r>
    </w:p>
    <w:p w:rsidR="004D660C" w:rsidRDefault="004D660C" w:rsidP="00D312DC">
      <w:pPr>
        <w:widowControl w:val="0"/>
        <w:autoSpaceDE w:val="0"/>
        <w:spacing w:after="283"/>
        <w:rPr>
          <w:rFonts w:ascii="Verdana" w:hAnsi="Verdana"/>
          <w:b/>
          <w:bCs/>
          <w:sz w:val="20"/>
          <w:szCs w:val="20"/>
          <w:u w:val="single"/>
        </w:rPr>
      </w:pPr>
    </w:p>
    <w:p w:rsidR="00D312DC" w:rsidRDefault="00D312DC" w:rsidP="00D312DC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  <w:szCs w:val="20"/>
        </w:rPr>
      </w:pPr>
      <w:r w:rsidRPr="00E81070">
        <w:rPr>
          <w:rFonts w:ascii="Verdana" w:hAnsi="Verdana"/>
          <w:sz w:val="20"/>
        </w:rPr>
        <w:t xml:space="preserve">Employer Name: </w:t>
      </w:r>
      <w:proofErr w:type="spellStart"/>
      <w:r>
        <w:rPr>
          <w:rFonts w:ascii="Verdana" w:hAnsi="Verdana"/>
          <w:b/>
          <w:sz w:val="20"/>
          <w:szCs w:val="20"/>
        </w:rPr>
        <w:t>SaasVaap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Techies</w:t>
      </w:r>
      <w:r w:rsidRPr="00122E53">
        <w:rPr>
          <w:rFonts w:ascii="Verdana" w:hAnsi="Verdana"/>
          <w:b/>
          <w:sz w:val="20"/>
          <w:szCs w:val="20"/>
        </w:rPr>
        <w:t>Pvt</w:t>
      </w:r>
      <w:proofErr w:type="spellEnd"/>
      <w:r w:rsidRPr="00122E53">
        <w:rPr>
          <w:rFonts w:ascii="Verdana" w:hAnsi="Verdana"/>
          <w:b/>
          <w:sz w:val="20"/>
          <w:szCs w:val="20"/>
        </w:rPr>
        <w:t xml:space="preserve"> Ltd, </w:t>
      </w:r>
      <w:r>
        <w:rPr>
          <w:rFonts w:ascii="Verdana" w:hAnsi="Verdana"/>
          <w:b/>
          <w:sz w:val="20"/>
          <w:szCs w:val="20"/>
        </w:rPr>
        <w:t>Trivandrum</w:t>
      </w:r>
    </w:p>
    <w:p w:rsidR="00D312DC" w:rsidRDefault="00D312DC" w:rsidP="00D312DC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Designation: Windows / Linux Administrator</w:t>
      </w:r>
    </w:p>
    <w:p w:rsidR="00D312DC" w:rsidRDefault="00D312DC" w:rsidP="00D312DC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Duration: May 2016 – Dec 2016</w:t>
      </w:r>
    </w:p>
    <w:p w:rsidR="00D312DC" w:rsidRDefault="00D312DC" w:rsidP="00D312DC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  <w:szCs w:val="20"/>
        </w:rPr>
      </w:pPr>
    </w:p>
    <w:p w:rsidR="00D312DC" w:rsidRDefault="00D312DC" w:rsidP="00D312DC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 w:rsidRPr="00122E53">
        <w:rPr>
          <w:rFonts w:ascii="Verdana" w:hAnsi="Verdana" w:cs="Arial"/>
          <w:bCs/>
          <w:sz w:val="20"/>
        </w:rPr>
        <w:t xml:space="preserve">Installing/Configuring Windows - Windows 7, Windows 8.1 pro, </w:t>
      </w:r>
      <w:proofErr w:type="spellStart"/>
      <w:r w:rsidRPr="00122E53">
        <w:rPr>
          <w:rFonts w:ascii="Verdana" w:hAnsi="Verdana" w:cs="Arial"/>
          <w:bCs/>
          <w:sz w:val="20"/>
        </w:rPr>
        <w:t>WindowsServer</w:t>
      </w:r>
      <w:proofErr w:type="spellEnd"/>
      <w:r w:rsidRPr="00122E53">
        <w:rPr>
          <w:rFonts w:ascii="Verdana" w:hAnsi="Verdana" w:cs="Arial"/>
          <w:bCs/>
          <w:sz w:val="20"/>
        </w:rPr>
        <w:t xml:space="preserve"> – 2008,</w:t>
      </w:r>
      <w:r>
        <w:rPr>
          <w:rFonts w:ascii="Verdana" w:hAnsi="Verdana" w:cs="Arial"/>
          <w:bCs/>
          <w:sz w:val="20"/>
        </w:rPr>
        <w:t xml:space="preserve"> 2010,</w:t>
      </w:r>
      <w:r w:rsidRPr="00122E53">
        <w:rPr>
          <w:rFonts w:ascii="Verdana" w:hAnsi="Verdana" w:cs="Arial"/>
          <w:bCs/>
          <w:sz w:val="20"/>
        </w:rPr>
        <w:t xml:space="preserve"> 2012</w:t>
      </w:r>
    </w:p>
    <w:p w:rsidR="00D312DC" w:rsidRDefault="00D312DC" w:rsidP="00D312DC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 xml:space="preserve">Installing/Configuring Linux machines. </w:t>
      </w:r>
    </w:p>
    <w:p w:rsidR="00D312DC" w:rsidRPr="00020EBA" w:rsidRDefault="00D312DC" w:rsidP="00D312DC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 xml:space="preserve">User Administration, </w:t>
      </w:r>
      <w:r>
        <w:rPr>
          <w:rFonts w:ascii="Verdana" w:hAnsi="Verdana"/>
          <w:sz w:val="20"/>
          <w:szCs w:val="20"/>
        </w:rPr>
        <w:t>user creation and Permission maintenance.</w:t>
      </w:r>
    </w:p>
    <w:p w:rsidR="00D312DC" w:rsidRPr="00122E53" w:rsidRDefault="00D312DC" w:rsidP="00D312DC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>
        <w:rPr>
          <w:rFonts w:ascii="Verdana" w:hAnsi="Verdana"/>
          <w:sz w:val="20"/>
          <w:szCs w:val="20"/>
        </w:rPr>
        <w:t>Firewall maintenance</w:t>
      </w:r>
    </w:p>
    <w:p w:rsidR="00D312DC" w:rsidRDefault="00D312DC" w:rsidP="00D312DC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 xml:space="preserve">Configuring and installing Windows software like Visual Studio, MS Office, </w:t>
      </w:r>
      <w:proofErr w:type="spellStart"/>
      <w:r>
        <w:rPr>
          <w:rFonts w:ascii="Verdana" w:hAnsi="Verdana" w:cs="Arial"/>
          <w:bCs/>
          <w:sz w:val="20"/>
        </w:rPr>
        <w:t>etc</w:t>
      </w:r>
      <w:proofErr w:type="spellEnd"/>
      <w:r>
        <w:rPr>
          <w:rFonts w:ascii="Verdana" w:hAnsi="Verdana" w:cs="Arial"/>
          <w:bCs/>
          <w:sz w:val="20"/>
        </w:rPr>
        <w:t xml:space="preserve"> as per user requirement</w:t>
      </w:r>
    </w:p>
    <w:p w:rsidR="00D312DC" w:rsidRDefault="00D312DC" w:rsidP="00D312DC">
      <w:pPr>
        <w:widowControl w:val="0"/>
        <w:autoSpaceDE w:val="0"/>
        <w:spacing w:after="283"/>
        <w:rPr>
          <w:rFonts w:ascii="Verdana" w:hAnsi="Verdana"/>
          <w:sz w:val="20"/>
          <w:szCs w:val="20"/>
        </w:rPr>
      </w:pPr>
    </w:p>
    <w:p w:rsidR="00D312DC" w:rsidRDefault="00D312DC" w:rsidP="00D312DC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</w:rPr>
      </w:pPr>
      <w:r w:rsidRPr="00E81070">
        <w:rPr>
          <w:rFonts w:ascii="Verdana" w:hAnsi="Verdana"/>
          <w:sz w:val="20"/>
        </w:rPr>
        <w:t xml:space="preserve">Employer Name: </w:t>
      </w:r>
      <w:proofErr w:type="spellStart"/>
      <w:r w:rsidRPr="00122E53">
        <w:rPr>
          <w:rFonts w:ascii="Verdana" w:hAnsi="Verdana"/>
          <w:b/>
          <w:sz w:val="20"/>
        </w:rPr>
        <w:t>QBurst</w:t>
      </w:r>
      <w:proofErr w:type="spellEnd"/>
      <w:r w:rsidRPr="00122E53">
        <w:rPr>
          <w:rFonts w:ascii="Verdana" w:hAnsi="Verdana"/>
          <w:b/>
          <w:sz w:val="20"/>
        </w:rPr>
        <w:t xml:space="preserve"> Technologies </w:t>
      </w:r>
      <w:proofErr w:type="spellStart"/>
      <w:r w:rsidRPr="00122E53">
        <w:rPr>
          <w:rFonts w:ascii="Verdana" w:hAnsi="Verdana"/>
          <w:b/>
          <w:sz w:val="20"/>
        </w:rPr>
        <w:t>Pvt</w:t>
      </w:r>
      <w:proofErr w:type="spellEnd"/>
      <w:r w:rsidRPr="00122E53">
        <w:rPr>
          <w:rFonts w:ascii="Verdana" w:hAnsi="Verdana"/>
          <w:b/>
          <w:sz w:val="20"/>
        </w:rPr>
        <w:t xml:space="preserve"> Ltd, Cochin</w:t>
      </w:r>
    </w:p>
    <w:p w:rsidR="00D312DC" w:rsidRDefault="00D312DC" w:rsidP="00D312DC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 xml:space="preserve">                        [</w:t>
      </w:r>
      <w:proofErr w:type="gramStart"/>
      <w:r>
        <w:rPr>
          <w:rFonts w:ascii="Verdana" w:hAnsi="Verdana"/>
          <w:sz w:val="20"/>
        </w:rPr>
        <w:t>through</w:t>
      </w:r>
      <w:proofErr w:type="gramEnd"/>
      <w:r>
        <w:rPr>
          <w:rFonts w:ascii="Verdana" w:hAnsi="Verdana"/>
          <w:sz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SaasVaap</w:t>
      </w:r>
      <w:proofErr w:type="spellEnd"/>
      <w:r>
        <w:rPr>
          <w:rFonts w:ascii="Verdana" w:hAnsi="Verdana"/>
          <w:sz w:val="20"/>
          <w:szCs w:val="20"/>
        </w:rPr>
        <w:t xml:space="preserve"> Techies Private Ltd]</w:t>
      </w:r>
    </w:p>
    <w:p w:rsidR="00D312DC" w:rsidRDefault="00D312DC" w:rsidP="00D312DC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Designation: Windows Administrator </w:t>
      </w:r>
    </w:p>
    <w:p w:rsidR="00D312DC" w:rsidRDefault="00D312DC" w:rsidP="00D312DC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Duration: </w:t>
      </w:r>
      <w:r>
        <w:rPr>
          <w:rFonts w:ascii="Verdana" w:hAnsi="Verdana"/>
          <w:sz w:val="20"/>
        </w:rPr>
        <w:t>Aug 2015 – May 2016</w:t>
      </w:r>
    </w:p>
    <w:p w:rsidR="00D312DC" w:rsidRDefault="00D312DC" w:rsidP="00D312DC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  <w:szCs w:val="20"/>
        </w:rPr>
      </w:pPr>
    </w:p>
    <w:p w:rsidR="00D312DC" w:rsidRDefault="00D312DC" w:rsidP="00D312DC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Installing/Configuring Windows Server – 2008, 2012</w:t>
      </w:r>
    </w:p>
    <w:p w:rsidR="00D312DC" w:rsidRDefault="00D312DC" w:rsidP="00D312DC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Installing/Configuring .Net 3.5, SQL Server D</w:t>
      </w:r>
      <w:r w:rsidR="00552CF2">
        <w:rPr>
          <w:rFonts w:ascii="Verdana" w:hAnsi="Verdana" w:cs="Arial"/>
          <w:bCs/>
          <w:sz w:val="20"/>
        </w:rPr>
        <w:t>eveloper 2014</w:t>
      </w:r>
      <w:r>
        <w:rPr>
          <w:rFonts w:ascii="Verdana" w:hAnsi="Verdana" w:cs="Arial"/>
          <w:bCs/>
          <w:sz w:val="20"/>
        </w:rPr>
        <w:t>, Virtual box</w:t>
      </w:r>
    </w:p>
    <w:p w:rsidR="00D312DC" w:rsidRDefault="00D312DC" w:rsidP="00D312DC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 xml:space="preserve">Installing/Configuring IOS, Ubuntu </w:t>
      </w:r>
    </w:p>
    <w:p w:rsidR="00D312DC" w:rsidRDefault="00D312DC" w:rsidP="00D312DC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Configuring and installing Windows/Linux software as per user requirement</w:t>
      </w:r>
    </w:p>
    <w:p w:rsidR="00D312DC" w:rsidRDefault="00D312DC" w:rsidP="00D312DC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 xml:space="preserve">Configuring </w:t>
      </w:r>
      <w:proofErr w:type="spellStart"/>
      <w:r>
        <w:rPr>
          <w:rFonts w:ascii="Verdana" w:hAnsi="Verdana" w:cs="Arial"/>
          <w:bCs/>
          <w:sz w:val="20"/>
        </w:rPr>
        <w:t>pfS</w:t>
      </w:r>
      <w:r w:rsidR="001524F3">
        <w:rPr>
          <w:rFonts w:ascii="Verdana" w:hAnsi="Verdana" w:cs="Arial"/>
          <w:bCs/>
          <w:sz w:val="20"/>
        </w:rPr>
        <w:t>ense</w:t>
      </w:r>
      <w:proofErr w:type="spellEnd"/>
      <w:r w:rsidR="001524F3">
        <w:rPr>
          <w:rFonts w:ascii="Verdana" w:hAnsi="Verdana" w:cs="Arial"/>
          <w:bCs/>
          <w:sz w:val="20"/>
        </w:rPr>
        <w:t xml:space="preserve"> firewall,</w:t>
      </w:r>
      <w:r>
        <w:rPr>
          <w:rFonts w:ascii="Verdana" w:hAnsi="Verdana" w:cs="Arial"/>
          <w:bCs/>
          <w:sz w:val="20"/>
        </w:rPr>
        <w:t xml:space="preserve"> for </w:t>
      </w:r>
      <w:proofErr w:type="gramStart"/>
      <w:r>
        <w:rPr>
          <w:rFonts w:ascii="Verdana" w:hAnsi="Verdana" w:cs="Arial"/>
          <w:bCs/>
          <w:sz w:val="20"/>
        </w:rPr>
        <w:t>monitoring[</w:t>
      </w:r>
      <w:proofErr w:type="gramEnd"/>
      <w:r>
        <w:rPr>
          <w:rFonts w:ascii="Verdana" w:hAnsi="Verdana" w:cs="Arial"/>
          <w:bCs/>
          <w:sz w:val="20"/>
        </w:rPr>
        <w:t xml:space="preserve">Traffic Graph], </w:t>
      </w:r>
      <w:proofErr w:type="spellStart"/>
      <w:r>
        <w:rPr>
          <w:rFonts w:ascii="Verdana" w:hAnsi="Verdana" w:cs="Arial"/>
          <w:bCs/>
          <w:sz w:val="20"/>
        </w:rPr>
        <w:t>wi-fi</w:t>
      </w:r>
      <w:proofErr w:type="spellEnd"/>
      <w:r>
        <w:rPr>
          <w:rFonts w:ascii="Verdana" w:hAnsi="Verdana" w:cs="Arial"/>
          <w:bCs/>
          <w:sz w:val="20"/>
        </w:rPr>
        <w:t xml:space="preserve"> access, port forwarding, site blocking, provide more bandwidth/access to specific users, load balancing, etc.</w:t>
      </w:r>
    </w:p>
    <w:p w:rsidR="00D312DC" w:rsidRDefault="00D312DC" w:rsidP="00D312DC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</w:rPr>
      </w:pPr>
    </w:p>
    <w:p w:rsidR="00D312DC" w:rsidRDefault="00D312DC" w:rsidP="00D312DC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  <w:szCs w:val="20"/>
        </w:rPr>
      </w:pPr>
      <w:r w:rsidRPr="00E81070">
        <w:rPr>
          <w:rFonts w:ascii="Verdana" w:hAnsi="Verdana"/>
          <w:sz w:val="20"/>
        </w:rPr>
        <w:t xml:space="preserve">Employer Name: </w:t>
      </w:r>
      <w:proofErr w:type="spellStart"/>
      <w:r>
        <w:rPr>
          <w:rFonts w:ascii="Verdana" w:hAnsi="Verdana"/>
          <w:b/>
          <w:sz w:val="20"/>
          <w:szCs w:val="20"/>
        </w:rPr>
        <w:t>SaasVaap</w:t>
      </w:r>
      <w:proofErr w:type="spellEnd"/>
      <w:r>
        <w:rPr>
          <w:rFonts w:ascii="Verdana" w:hAnsi="Verdana"/>
          <w:b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sz w:val="20"/>
          <w:szCs w:val="20"/>
        </w:rPr>
        <w:t>Techies</w:t>
      </w:r>
      <w:r w:rsidRPr="00122E53">
        <w:rPr>
          <w:rFonts w:ascii="Verdana" w:hAnsi="Verdana"/>
          <w:b/>
          <w:sz w:val="20"/>
          <w:szCs w:val="20"/>
        </w:rPr>
        <w:t>Pvt</w:t>
      </w:r>
      <w:proofErr w:type="spellEnd"/>
      <w:r w:rsidRPr="00122E53">
        <w:rPr>
          <w:rFonts w:ascii="Verdana" w:hAnsi="Verdana"/>
          <w:b/>
          <w:sz w:val="20"/>
          <w:szCs w:val="20"/>
        </w:rPr>
        <w:t xml:space="preserve"> Ltd, </w:t>
      </w:r>
      <w:r>
        <w:rPr>
          <w:rFonts w:ascii="Verdana" w:hAnsi="Verdana"/>
          <w:b/>
          <w:sz w:val="20"/>
          <w:szCs w:val="20"/>
        </w:rPr>
        <w:t>Trivandrum</w:t>
      </w:r>
    </w:p>
    <w:p w:rsidR="00D312DC" w:rsidRDefault="00D312DC" w:rsidP="00D312DC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Designation: Windows Support Engineer</w:t>
      </w:r>
    </w:p>
    <w:p w:rsidR="00D312DC" w:rsidRDefault="00D312DC" w:rsidP="00D312DC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Duration: Mar 2015 – Aug 2015</w:t>
      </w:r>
    </w:p>
    <w:p w:rsidR="00D312DC" w:rsidRDefault="00D312DC" w:rsidP="00D312DC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  <w:szCs w:val="20"/>
        </w:rPr>
      </w:pPr>
    </w:p>
    <w:p w:rsidR="00D312DC" w:rsidRPr="00122E53" w:rsidRDefault="00D312DC" w:rsidP="00D312DC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 w:rsidRPr="00122E53">
        <w:rPr>
          <w:rFonts w:ascii="Verdana" w:hAnsi="Verdana" w:cs="Arial"/>
          <w:bCs/>
          <w:sz w:val="20"/>
        </w:rPr>
        <w:t xml:space="preserve">Installing/Configuring Windows - Windows 7, Windows 8.1 pro, </w:t>
      </w:r>
      <w:proofErr w:type="spellStart"/>
      <w:r w:rsidRPr="00122E53">
        <w:rPr>
          <w:rFonts w:ascii="Verdana" w:hAnsi="Verdana" w:cs="Arial"/>
          <w:bCs/>
          <w:sz w:val="20"/>
        </w:rPr>
        <w:t>WindowsServer</w:t>
      </w:r>
      <w:proofErr w:type="spellEnd"/>
      <w:r w:rsidRPr="00122E53">
        <w:rPr>
          <w:rFonts w:ascii="Verdana" w:hAnsi="Verdana" w:cs="Arial"/>
          <w:bCs/>
          <w:sz w:val="20"/>
        </w:rPr>
        <w:t xml:space="preserve"> – 2008,</w:t>
      </w:r>
      <w:r>
        <w:rPr>
          <w:rFonts w:ascii="Verdana" w:hAnsi="Verdana" w:cs="Arial"/>
          <w:bCs/>
          <w:sz w:val="20"/>
        </w:rPr>
        <w:t xml:space="preserve"> 2010,</w:t>
      </w:r>
      <w:r w:rsidRPr="00122E53">
        <w:rPr>
          <w:rFonts w:ascii="Verdana" w:hAnsi="Verdana" w:cs="Arial"/>
          <w:bCs/>
          <w:sz w:val="20"/>
        </w:rPr>
        <w:t xml:space="preserve"> 2012</w:t>
      </w:r>
    </w:p>
    <w:p w:rsidR="00D312DC" w:rsidRDefault="00D312DC" w:rsidP="00D312DC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 xml:space="preserve">Configuring and installing Windows software like Visual Studio, MS Office, </w:t>
      </w:r>
      <w:proofErr w:type="spellStart"/>
      <w:r>
        <w:rPr>
          <w:rFonts w:ascii="Verdana" w:hAnsi="Verdana" w:cs="Arial"/>
          <w:bCs/>
          <w:sz w:val="20"/>
        </w:rPr>
        <w:t>etc</w:t>
      </w:r>
      <w:proofErr w:type="spellEnd"/>
      <w:r>
        <w:rPr>
          <w:rFonts w:ascii="Verdana" w:hAnsi="Verdana" w:cs="Arial"/>
          <w:bCs/>
          <w:sz w:val="20"/>
        </w:rPr>
        <w:t xml:space="preserve"> as per user requirement</w:t>
      </w:r>
    </w:p>
    <w:p w:rsidR="00D312DC" w:rsidRDefault="00D312DC" w:rsidP="00D312DC">
      <w:pPr>
        <w:widowControl w:val="0"/>
        <w:autoSpaceDE w:val="0"/>
        <w:spacing w:after="283"/>
        <w:rPr>
          <w:rFonts w:ascii="Verdana" w:hAnsi="Verdana"/>
          <w:sz w:val="20"/>
          <w:szCs w:val="20"/>
        </w:rPr>
      </w:pPr>
    </w:p>
    <w:p w:rsidR="00D312DC" w:rsidRPr="00122E53" w:rsidRDefault="00D312DC" w:rsidP="00D312DC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18"/>
          <w:szCs w:val="20"/>
        </w:rPr>
      </w:pPr>
      <w:r w:rsidRPr="00E81070">
        <w:rPr>
          <w:rFonts w:ascii="Verdana" w:hAnsi="Verdana"/>
          <w:sz w:val="20"/>
        </w:rPr>
        <w:t xml:space="preserve">Employer Name: </w:t>
      </w:r>
      <w:r w:rsidRPr="00122E53">
        <w:rPr>
          <w:rFonts w:ascii="Verdana" w:hAnsi="Verdana"/>
          <w:b/>
          <w:sz w:val="18"/>
          <w:szCs w:val="20"/>
        </w:rPr>
        <w:t xml:space="preserve">Lantern systems and software </w:t>
      </w:r>
      <w:proofErr w:type="spellStart"/>
      <w:r w:rsidRPr="00122E53">
        <w:rPr>
          <w:rFonts w:ascii="Verdana" w:hAnsi="Verdana"/>
          <w:b/>
          <w:sz w:val="18"/>
          <w:szCs w:val="20"/>
        </w:rPr>
        <w:t>Pvt</w:t>
      </w:r>
      <w:proofErr w:type="spellEnd"/>
      <w:r w:rsidRPr="00122E53">
        <w:rPr>
          <w:rFonts w:ascii="Verdana" w:hAnsi="Verdana"/>
          <w:b/>
          <w:sz w:val="18"/>
          <w:szCs w:val="20"/>
        </w:rPr>
        <w:t xml:space="preserve"> Ltd, Al-</w:t>
      </w:r>
      <w:proofErr w:type="spellStart"/>
      <w:r w:rsidRPr="00122E53">
        <w:rPr>
          <w:rFonts w:ascii="Verdana" w:hAnsi="Verdana"/>
          <w:b/>
          <w:sz w:val="18"/>
          <w:szCs w:val="20"/>
        </w:rPr>
        <w:t>Khobar</w:t>
      </w:r>
      <w:proofErr w:type="spellEnd"/>
      <w:r w:rsidRPr="00122E53">
        <w:rPr>
          <w:rFonts w:ascii="Verdana" w:hAnsi="Verdana"/>
          <w:b/>
          <w:sz w:val="18"/>
          <w:szCs w:val="20"/>
        </w:rPr>
        <w:t>, Saudi Arabia</w:t>
      </w:r>
    </w:p>
    <w:p w:rsidR="00D312DC" w:rsidRDefault="00D312DC" w:rsidP="00D312DC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Designation: System Engineer</w:t>
      </w:r>
    </w:p>
    <w:p w:rsidR="00D312DC" w:rsidRDefault="00D312DC" w:rsidP="00D312DC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Duration: Jan 2013 – Oct 2013</w:t>
      </w:r>
    </w:p>
    <w:p w:rsidR="00D312DC" w:rsidRPr="00E81070" w:rsidRDefault="00D312DC" w:rsidP="00D312DC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</w:rPr>
      </w:pPr>
    </w:p>
    <w:p w:rsidR="00D312DC" w:rsidRDefault="00D312DC" w:rsidP="00D312DC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Configuring Windows OS - Windows XP, Windows 7, Windows 8, Windows server 2003 Windows server2008</w:t>
      </w:r>
      <w:r w:rsidRPr="00E30080">
        <w:rPr>
          <w:rFonts w:ascii="Verdana" w:hAnsi="Verdana" w:cs="Arial"/>
          <w:bCs/>
          <w:sz w:val="20"/>
        </w:rPr>
        <w:t>.</w:t>
      </w:r>
    </w:p>
    <w:p w:rsidR="00D312DC" w:rsidRDefault="00D312DC" w:rsidP="00D312DC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Installing and configuring IP Cameras.</w:t>
      </w:r>
    </w:p>
    <w:p w:rsidR="00D312DC" w:rsidRDefault="00D312DC" w:rsidP="00D312DC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>
        <w:rPr>
          <w:rFonts w:ascii="Verdana" w:hAnsi="Verdana" w:cs="Arial"/>
          <w:bCs/>
          <w:sz w:val="20"/>
        </w:rPr>
        <w:t>Installing and Configuring Touch Star finger print machines.</w:t>
      </w:r>
    </w:p>
    <w:p w:rsidR="00D312DC" w:rsidRDefault="00D312DC" w:rsidP="00D312DC">
      <w:pPr>
        <w:suppressAutoHyphens w:val="0"/>
        <w:spacing w:before="40" w:after="40"/>
        <w:ind w:left="720"/>
        <w:rPr>
          <w:rFonts w:ascii="Verdana" w:hAnsi="Verdana" w:cs="Arial"/>
          <w:bCs/>
          <w:sz w:val="20"/>
        </w:rPr>
      </w:pPr>
    </w:p>
    <w:p w:rsidR="00D312DC" w:rsidRPr="00E81070" w:rsidRDefault="00D312DC" w:rsidP="00D312DC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</w:rPr>
      </w:pPr>
      <w:r w:rsidRPr="00E81070">
        <w:rPr>
          <w:rFonts w:ascii="Verdana" w:hAnsi="Verdana"/>
          <w:sz w:val="20"/>
        </w:rPr>
        <w:t xml:space="preserve">Employer Name: </w:t>
      </w:r>
      <w:r w:rsidRPr="005F71B6">
        <w:rPr>
          <w:rFonts w:ascii="Verdana" w:hAnsi="Verdana"/>
          <w:b/>
          <w:sz w:val="20"/>
          <w:szCs w:val="20"/>
        </w:rPr>
        <w:t xml:space="preserve">Red </w:t>
      </w:r>
      <w:proofErr w:type="spellStart"/>
      <w:r w:rsidRPr="005F71B6">
        <w:rPr>
          <w:rFonts w:ascii="Verdana" w:hAnsi="Verdana"/>
          <w:b/>
          <w:sz w:val="20"/>
          <w:szCs w:val="20"/>
        </w:rPr>
        <w:t>Chille</w:t>
      </w:r>
      <w:proofErr w:type="spellEnd"/>
      <w:r w:rsidRPr="005F71B6">
        <w:rPr>
          <w:rFonts w:ascii="Verdana" w:hAnsi="Verdana"/>
          <w:b/>
          <w:sz w:val="20"/>
          <w:szCs w:val="20"/>
        </w:rPr>
        <w:t xml:space="preserve"> Communications </w:t>
      </w:r>
      <w:proofErr w:type="spellStart"/>
      <w:r w:rsidRPr="005F71B6">
        <w:rPr>
          <w:rFonts w:ascii="Verdana" w:hAnsi="Verdana"/>
          <w:b/>
          <w:sz w:val="20"/>
          <w:szCs w:val="20"/>
        </w:rPr>
        <w:t>Pvt</w:t>
      </w:r>
      <w:proofErr w:type="spellEnd"/>
      <w:r w:rsidRPr="005F71B6">
        <w:rPr>
          <w:rFonts w:ascii="Verdana" w:hAnsi="Verdana"/>
          <w:b/>
          <w:sz w:val="20"/>
          <w:szCs w:val="20"/>
        </w:rPr>
        <w:t xml:space="preserve"> Ltd</w:t>
      </w:r>
      <w:r>
        <w:rPr>
          <w:rFonts w:ascii="Verdana" w:hAnsi="Verdana"/>
          <w:b/>
          <w:sz w:val="20"/>
          <w:szCs w:val="20"/>
        </w:rPr>
        <w:t>, Kolka</w:t>
      </w:r>
      <w:r w:rsidRPr="005F71B6">
        <w:rPr>
          <w:rFonts w:ascii="Verdana" w:hAnsi="Verdana"/>
          <w:b/>
          <w:sz w:val="20"/>
          <w:szCs w:val="20"/>
        </w:rPr>
        <w:t>ta</w:t>
      </w:r>
    </w:p>
    <w:p w:rsidR="00D312DC" w:rsidRPr="00E81070" w:rsidRDefault="00D312DC" w:rsidP="00D312DC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</w:rPr>
      </w:pPr>
      <w:r w:rsidRPr="00E81070">
        <w:rPr>
          <w:rFonts w:ascii="Verdana" w:hAnsi="Verdana"/>
          <w:sz w:val="20"/>
        </w:rPr>
        <w:t xml:space="preserve">Designation: </w:t>
      </w:r>
      <w:r w:rsidRPr="005F71B6">
        <w:rPr>
          <w:rFonts w:ascii="Verdana" w:hAnsi="Verdana"/>
          <w:sz w:val="20"/>
        </w:rPr>
        <w:t>Trainee Engineer</w:t>
      </w:r>
    </w:p>
    <w:p w:rsidR="00D312DC" w:rsidRDefault="00D312DC" w:rsidP="00D312DC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</w:rPr>
        <w:t>Duration</w:t>
      </w:r>
      <w:r w:rsidRPr="00E81070">
        <w:rPr>
          <w:rFonts w:ascii="Verdana" w:hAnsi="Verdana"/>
          <w:sz w:val="20"/>
        </w:rPr>
        <w:t xml:space="preserve">: </w:t>
      </w:r>
      <w:r w:rsidRPr="00645FB7">
        <w:rPr>
          <w:rFonts w:ascii="Verdana" w:hAnsi="Verdana"/>
          <w:sz w:val="20"/>
          <w:szCs w:val="20"/>
        </w:rPr>
        <w:t>Nov 2010 to April 2011</w:t>
      </w:r>
    </w:p>
    <w:p w:rsidR="00D312DC" w:rsidRPr="007A0058" w:rsidRDefault="00D312DC" w:rsidP="00D312DC">
      <w:pPr>
        <w:widowControl w:val="0"/>
        <w:tabs>
          <w:tab w:val="left" w:pos="-90"/>
        </w:tabs>
        <w:autoSpaceDE w:val="0"/>
        <w:ind w:left="180"/>
        <w:rPr>
          <w:rFonts w:ascii="Verdana" w:hAnsi="Verdana"/>
          <w:sz w:val="20"/>
        </w:rPr>
      </w:pPr>
      <w:r w:rsidRPr="00E81070">
        <w:rPr>
          <w:rFonts w:ascii="Verdana" w:hAnsi="Verdana"/>
          <w:sz w:val="20"/>
        </w:rPr>
        <w:t xml:space="preserve">Project: </w:t>
      </w:r>
      <w:r w:rsidRPr="007A0058">
        <w:rPr>
          <w:rFonts w:ascii="Verdana" w:hAnsi="Verdana"/>
          <w:sz w:val="20"/>
        </w:rPr>
        <w:t>Ericsson India P</w:t>
      </w:r>
      <w:r>
        <w:rPr>
          <w:rFonts w:ascii="Verdana" w:hAnsi="Verdana"/>
          <w:sz w:val="20"/>
        </w:rPr>
        <w:t>ri</w:t>
      </w:r>
      <w:r w:rsidRPr="007A0058">
        <w:rPr>
          <w:rFonts w:ascii="Verdana" w:hAnsi="Verdana"/>
          <w:sz w:val="20"/>
        </w:rPr>
        <w:t>v</w:t>
      </w:r>
      <w:r>
        <w:rPr>
          <w:rFonts w:ascii="Verdana" w:hAnsi="Verdana"/>
          <w:sz w:val="20"/>
        </w:rPr>
        <w:t>a</w:t>
      </w:r>
      <w:r w:rsidRPr="007A0058">
        <w:rPr>
          <w:rFonts w:ascii="Verdana" w:hAnsi="Verdana"/>
          <w:sz w:val="20"/>
        </w:rPr>
        <w:t>t</w:t>
      </w:r>
      <w:r>
        <w:rPr>
          <w:rFonts w:ascii="Verdana" w:hAnsi="Verdana"/>
          <w:sz w:val="20"/>
        </w:rPr>
        <w:t>e</w:t>
      </w:r>
      <w:r w:rsidRPr="007A0058">
        <w:rPr>
          <w:rFonts w:ascii="Verdana" w:hAnsi="Verdana"/>
          <w:sz w:val="20"/>
        </w:rPr>
        <w:t xml:space="preserve"> Ltd</w:t>
      </w:r>
    </w:p>
    <w:p w:rsidR="00D312DC" w:rsidRDefault="00D312DC" w:rsidP="00D312DC">
      <w:pPr>
        <w:widowControl w:val="0"/>
        <w:tabs>
          <w:tab w:val="left" w:pos="-90"/>
        </w:tabs>
        <w:autoSpaceDE w:val="0"/>
        <w:ind w:firstLine="18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Products</w:t>
      </w:r>
      <w:r w:rsidRPr="00B32500">
        <w:rPr>
          <w:rFonts w:ascii="Verdana" w:hAnsi="Verdana"/>
          <w:sz w:val="20"/>
        </w:rPr>
        <w:t xml:space="preserve">: </w:t>
      </w:r>
      <w:r w:rsidRPr="00645FB7">
        <w:rPr>
          <w:rFonts w:ascii="Verdana" w:hAnsi="Verdana"/>
          <w:sz w:val="20"/>
          <w:szCs w:val="20"/>
        </w:rPr>
        <w:t>Ericsson BTS 6601</w:t>
      </w:r>
      <w:proofErr w:type="gramStart"/>
      <w:r w:rsidRPr="00645FB7">
        <w:rPr>
          <w:rFonts w:ascii="Verdana" w:hAnsi="Verdana"/>
          <w:sz w:val="20"/>
          <w:szCs w:val="20"/>
        </w:rPr>
        <w:t>,6601E</w:t>
      </w:r>
      <w:proofErr w:type="gramEnd"/>
      <w:r w:rsidRPr="00645FB7">
        <w:rPr>
          <w:rFonts w:ascii="Verdana" w:hAnsi="Verdana"/>
          <w:sz w:val="20"/>
          <w:szCs w:val="20"/>
        </w:rPr>
        <w:t>, 6202 series</w:t>
      </w:r>
    </w:p>
    <w:p w:rsidR="00D312DC" w:rsidRDefault="00D312DC" w:rsidP="00D312DC">
      <w:pPr>
        <w:widowControl w:val="0"/>
        <w:tabs>
          <w:tab w:val="left" w:pos="-90"/>
        </w:tabs>
        <w:autoSpaceDE w:val="0"/>
        <w:rPr>
          <w:rFonts w:ascii="Verdana" w:hAnsi="Verdana"/>
          <w:sz w:val="20"/>
        </w:rPr>
      </w:pPr>
    </w:p>
    <w:p w:rsidR="00D312DC" w:rsidRDefault="00D312DC" w:rsidP="00D312DC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720" w:hanging="270"/>
        <w:rPr>
          <w:rFonts w:ascii="Verdana" w:hAnsi="Verdana" w:cs="Arial"/>
          <w:bCs/>
          <w:sz w:val="20"/>
        </w:rPr>
      </w:pPr>
      <w:r w:rsidRPr="00E30080">
        <w:rPr>
          <w:rFonts w:ascii="Verdana" w:hAnsi="Verdana" w:cs="Arial"/>
          <w:bCs/>
          <w:sz w:val="20"/>
        </w:rPr>
        <w:t>Provided the supp</w:t>
      </w:r>
      <w:r>
        <w:rPr>
          <w:rFonts w:ascii="Verdana" w:hAnsi="Verdana" w:cs="Arial"/>
          <w:bCs/>
          <w:sz w:val="20"/>
        </w:rPr>
        <w:t>ort for the 3G project for various</w:t>
      </w:r>
      <w:r w:rsidRPr="00E30080">
        <w:rPr>
          <w:rFonts w:ascii="Verdana" w:hAnsi="Verdana" w:cs="Arial"/>
          <w:bCs/>
          <w:sz w:val="20"/>
        </w:rPr>
        <w:t xml:space="preserve"> mobile service providers such as </w:t>
      </w:r>
      <w:proofErr w:type="spellStart"/>
      <w:r w:rsidRPr="00E30080">
        <w:rPr>
          <w:rFonts w:ascii="Verdana" w:hAnsi="Verdana" w:cs="Arial"/>
          <w:bCs/>
          <w:sz w:val="20"/>
        </w:rPr>
        <w:t>Vodafone</w:t>
      </w:r>
      <w:proofErr w:type="gramStart"/>
      <w:r w:rsidRPr="00E30080">
        <w:rPr>
          <w:rFonts w:ascii="Verdana" w:hAnsi="Verdana" w:cs="Arial"/>
          <w:bCs/>
          <w:sz w:val="20"/>
        </w:rPr>
        <w:t>,Idea,Aircel</w:t>
      </w:r>
      <w:proofErr w:type="spellEnd"/>
      <w:proofErr w:type="gramEnd"/>
      <w:r w:rsidRPr="00E30080">
        <w:rPr>
          <w:rFonts w:ascii="Verdana" w:hAnsi="Verdana" w:cs="Arial"/>
          <w:bCs/>
          <w:sz w:val="20"/>
        </w:rPr>
        <w:t xml:space="preserve"> and BSNL.</w:t>
      </w:r>
    </w:p>
    <w:p w:rsidR="00D312DC" w:rsidRDefault="00D312DC" w:rsidP="00D312DC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810"/>
        <w:rPr>
          <w:rFonts w:ascii="Verdana" w:hAnsi="Verdana" w:cs="Arial"/>
          <w:bCs/>
          <w:sz w:val="20"/>
        </w:rPr>
      </w:pPr>
      <w:r w:rsidRPr="00E30080">
        <w:rPr>
          <w:rFonts w:ascii="Verdana" w:hAnsi="Verdana" w:cs="Arial"/>
          <w:bCs/>
          <w:sz w:val="20"/>
        </w:rPr>
        <w:t>Deployment of v</w:t>
      </w:r>
      <w:r>
        <w:rPr>
          <w:rFonts w:ascii="Verdana" w:hAnsi="Verdana" w:cs="Arial"/>
          <w:bCs/>
          <w:sz w:val="20"/>
        </w:rPr>
        <w:t>arious Eric</w:t>
      </w:r>
      <w:r w:rsidRPr="00E30080">
        <w:rPr>
          <w:rFonts w:ascii="Verdana" w:hAnsi="Verdana" w:cs="Arial"/>
          <w:bCs/>
          <w:sz w:val="20"/>
        </w:rPr>
        <w:t>ss</w:t>
      </w:r>
      <w:r>
        <w:rPr>
          <w:rFonts w:ascii="Verdana" w:hAnsi="Verdana" w:cs="Arial"/>
          <w:bCs/>
          <w:sz w:val="20"/>
        </w:rPr>
        <w:t>o</w:t>
      </w:r>
      <w:r w:rsidRPr="00E30080">
        <w:rPr>
          <w:rFonts w:ascii="Verdana" w:hAnsi="Verdana" w:cs="Arial"/>
          <w:bCs/>
          <w:sz w:val="20"/>
        </w:rPr>
        <w:t>n products like BTS 6601,6601E and 6202 series in various</w:t>
      </w:r>
      <w:r>
        <w:rPr>
          <w:rFonts w:ascii="Verdana" w:hAnsi="Verdana" w:cs="Arial"/>
          <w:bCs/>
          <w:sz w:val="20"/>
        </w:rPr>
        <w:t xml:space="preserve"> locations</w:t>
      </w:r>
    </w:p>
    <w:p w:rsidR="00D312DC" w:rsidRPr="00A85162" w:rsidRDefault="00D312DC" w:rsidP="00D312DC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810"/>
        <w:rPr>
          <w:rFonts w:ascii="Verdana" w:hAnsi="Verdana" w:cs="Arial"/>
          <w:bCs/>
          <w:sz w:val="20"/>
        </w:rPr>
      </w:pPr>
      <w:r w:rsidRPr="00A85162">
        <w:rPr>
          <w:rFonts w:ascii="Verdana" w:hAnsi="Verdana" w:cs="Arial"/>
          <w:bCs/>
          <w:sz w:val="20"/>
        </w:rPr>
        <w:t xml:space="preserve">BTS </w:t>
      </w:r>
      <w:proofErr w:type="spellStart"/>
      <w:r w:rsidRPr="00A85162">
        <w:rPr>
          <w:rFonts w:ascii="Verdana" w:hAnsi="Verdana" w:cs="Arial"/>
          <w:bCs/>
          <w:sz w:val="20"/>
        </w:rPr>
        <w:t>Commissioning,Installation</w:t>
      </w:r>
      <w:proofErr w:type="spellEnd"/>
      <w:r w:rsidRPr="00A85162">
        <w:rPr>
          <w:rFonts w:ascii="Verdana" w:hAnsi="Verdana" w:cs="Arial"/>
          <w:bCs/>
          <w:sz w:val="20"/>
        </w:rPr>
        <w:t>, configuring and optimization of various BTS products</w:t>
      </w:r>
    </w:p>
    <w:p w:rsidR="00D312DC" w:rsidRPr="00A85162" w:rsidRDefault="00D312DC" w:rsidP="00D312DC">
      <w:pPr>
        <w:numPr>
          <w:ilvl w:val="0"/>
          <w:numId w:val="11"/>
        </w:numPr>
        <w:tabs>
          <w:tab w:val="clear" w:pos="1080"/>
          <w:tab w:val="num" w:pos="720"/>
        </w:tabs>
        <w:suppressAutoHyphens w:val="0"/>
        <w:spacing w:before="40" w:after="40"/>
        <w:ind w:left="810"/>
        <w:rPr>
          <w:rFonts w:ascii="Verdana" w:hAnsi="Verdana" w:cs="Arial"/>
          <w:bCs/>
          <w:sz w:val="20"/>
        </w:rPr>
      </w:pPr>
      <w:r w:rsidRPr="00A85162">
        <w:rPr>
          <w:rFonts w:ascii="Verdana" w:hAnsi="Verdana" w:cs="Arial"/>
          <w:bCs/>
          <w:sz w:val="20"/>
        </w:rPr>
        <w:t>Network testing with RNC servers, testing far end and near end signals (syn</w:t>
      </w:r>
      <w:r>
        <w:rPr>
          <w:rFonts w:ascii="Verdana" w:hAnsi="Verdana" w:cs="Arial"/>
          <w:bCs/>
          <w:sz w:val="20"/>
        </w:rPr>
        <w:t>chronization), Swap checking, IP</w:t>
      </w:r>
      <w:r w:rsidRPr="00A85162">
        <w:rPr>
          <w:rFonts w:ascii="Verdana" w:hAnsi="Verdana" w:cs="Arial"/>
          <w:bCs/>
          <w:sz w:val="20"/>
        </w:rPr>
        <w:t xml:space="preserve"> change, call testing and script modification</w:t>
      </w:r>
    </w:p>
    <w:p w:rsidR="00D312DC" w:rsidRDefault="00D312DC" w:rsidP="00D312DC">
      <w:pPr>
        <w:suppressAutoHyphens w:val="0"/>
        <w:spacing w:before="40" w:after="40"/>
        <w:rPr>
          <w:rFonts w:ascii="Verdana" w:hAnsi="Verdana" w:cs="Arial"/>
          <w:bCs/>
          <w:sz w:val="20"/>
        </w:rPr>
      </w:pPr>
    </w:p>
    <w:p w:rsidR="00D312DC" w:rsidRDefault="00D312DC" w:rsidP="00D312DC">
      <w:pPr>
        <w:pStyle w:val="Heading6"/>
        <w:tabs>
          <w:tab w:val="clear" w:pos="1152"/>
        </w:tabs>
        <w:ind w:left="0" w:firstLine="0"/>
        <w:rPr>
          <w:rFonts w:ascii="Verdana" w:hAnsi="Verdana"/>
          <w:b w:val="0"/>
          <w:sz w:val="20"/>
          <w:szCs w:val="20"/>
        </w:rPr>
      </w:pPr>
      <w:r>
        <w:rPr>
          <w:rFonts w:ascii="Verdana" w:hAnsi="Verdana"/>
          <w:b w:val="0"/>
          <w:sz w:val="20"/>
          <w:szCs w:val="20"/>
        </w:rPr>
        <w:t xml:space="preserve">Employer Name: </w:t>
      </w:r>
      <w:r w:rsidRPr="009344CC">
        <w:rPr>
          <w:rFonts w:ascii="Verdana" w:hAnsi="Verdana"/>
          <w:sz w:val="20"/>
          <w:szCs w:val="20"/>
        </w:rPr>
        <w:t>Cochin Computers Labs</w:t>
      </w:r>
    </w:p>
    <w:p w:rsidR="00D312DC" w:rsidRDefault="00D312DC" w:rsidP="00D312DC">
      <w:pPr>
        <w:suppressAutoHyphens w:val="0"/>
        <w:spacing w:before="40" w:after="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Designation: </w:t>
      </w:r>
      <w:r w:rsidRPr="005F71B6">
        <w:rPr>
          <w:rFonts w:ascii="Verdana" w:hAnsi="Verdana"/>
          <w:bCs/>
          <w:sz w:val="20"/>
          <w:szCs w:val="20"/>
        </w:rPr>
        <w:t>Network Administrator</w:t>
      </w:r>
    </w:p>
    <w:p w:rsidR="00D312DC" w:rsidRDefault="00D312DC" w:rsidP="00D312DC">
      <w:pPr>
        <w:suppressAutoHyphens w:val="0"/>
        <w:spacing w:before="40" w:after="4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Duration: May 2008 to June 2009</w:t>
      </w:r>
    </w:p>
    <w:p w:rsidR="00D312DC" w:rsidRDefault="00D312DC" w:rsidP="00D312DC">
      <w:pPr>
        <w:widowControl w:val="0"/>
        <w:tabs>
          <w:tab w:val="left" w:pos="-90"/>
        </w:tabs>
        <w:autoSpaceDE w:val="0"/>
        <w:rPr>
          <w:rFonts w:ascii="Verdana" w:hAnsi="Verdana"/>
          <w:sz w:val="20"/>
        </w:rPr>
      </w:pPr>
    </w:p>
    <w:p w:rsidR="00D312DC" w:rsidRPr="00E30080" w:rsidRDefault="00D312DC" w:rsidP="00D312DC">
      <w:pPr>
        <w:widowControl w:val="0"/>
        <w:numPr>
          <w:ilvl w:val="0"/>
          <w:numId w:val="8"/>
        </w:numPr>
        <w:tabs>
          <w:tab w:val="clear" w:pos="720"/>
          <w:tab w:val="left" w:pos="-90"/>
          <w:tab w:val="num" w:pos="630"/>
        </w:tabs>
        <w:autoSpaceDE w:val="0"/>
        <w:rPr>
          <w:rFonts w:ascii="Verdana" w:hAnsi="Verdana"/>
          <w:sz w:val="20"/>
          <w:szCs w:val="20"/>
        </w:rPr>
      </w:pPr>
      <w:r w:rsidRPr="00E30080">
        <w:rPr>
          <w:rFonts w:ascii="Verdana" w:hAnsi="Verdana"/>
          <w:sz w:val="20"/>
          <w:szCs w:val="20"/>
        </w:rPr>
        <w:t>Installing, Upgrading and troubleshooting Windows Server 2003</w:t>
      </w:r>
      <w:proofErr w:type="gramStart"/>
      <w:r w:rsidRPr="00E30080">
        <w:rPr>
          <w:rFonts w:ascii="Verdana" w:hAnsi="Verdana"/>
          <w:sz w:val="20"/>
          <w:szCs w:val="20"/>
        </w:rPr>
        <w:t>,Windows</w:t>
      </w:r>
      <w:proofErr w:type="gramEnd"/>
      <w:r w:rsidRPr="00E30080">
        <w:rPr>
          <w:rFonts w:ascii="Verdana" w:hAnsi="Verdana"/>
          <w:sz w:val="20"/>
          <w:szCs w:val="20"/>
        </w:rPr>
        <w:t xml:space="preserve"> Server 2000 and Windows XP.</w:t>
      </w:r>
    </w:p>
    <w:p w:rsidR="00D312DC" w:rsidRDefault="00D312DC" w:rsidP="00D312DC">
      <w:pPr>
        <w:widowControl w:val="0"/>
        <w:numPr>
          <w:ilvl w:val="0"/>
          <w:numId w:val="8"/>
        </w:numPr>
        <w:tabs>
          <w:tab w:val="clear" w:pos="720"/>
          <w:tab w:val="left" w:pos="-90"/>
          <w:tab w:val="num" w:pos="630"/>
        </w:tabs>
        <w:autoSpaceDE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Administration and maintenance of </w:t>
      </w:r>
      <w:r w:rsidRPr="00E30080">
        <w:rPr>
          <w:rFonts w:ascii="Verdana" w:hAnsi="Verdana"/>
          <w:sz w:val="20"/>
          <w:szCs w:val="20"/>
        </w:rPr>
        <w:t>various</w:t>
      </w:r>
      <w:r>
        <w:rPr>
          <w:rFonts w:ascii="Verdana" w:hAnsi="Verdana"/>
          <w:sz w:val="20"/>
          <w:szCs w:val="20"/>
        </w:rPr>
        <w:t xml:space="preserve"> n</w:t>
      </w:r>
      <w:r w:rsidRPr="00E30080">
        <w:rPr>
          <w:rFonts w:ascii="Verdana" w:hAnsi="Verdana"/>
          <w:sz w:val="20"/>
          <w:szCs w:val="20"/>
        </w:rPr>
        <w:t>etworking s</w:t>
      </w:r>
      <w:r>
        <w:rPr>
          <w:rFonts w:ascii="Verdana" w:hAnsi="Verdana"/>
          <w:sz w:val="20"/>
          <w:szCs w:val="20"/>
        </w:rPr>
        <w:t>ervic</w:t>
      </w:r>
      <w:r w:rsidR="001524F3">
        <w:rPr>
          <w:rFonts w:ascii="Verdana" w:hAnsi="Verdana"/>
          <w:sz w:val="20"/>
          <w:szCs w:val="20"/>
        </w:rPr>
        <w:t>es including DHCP, DNS</w:t>
      </w:r>
      <w:r w:rsidRPr="00E30080">
        <w:rPr>
          <w:rFonts w:ascii="Verdana" w:hAnsi="Verdana"/>
          <w:sz w:val="20"/>
          <w:szCs w:val="20"/>
        </w:rPr>
        <w:t>.</w:t>
      </w:r>
    </w:p>
    <w:p w:rsidR="007C6140" w:rsidRPr="00E30080" w:rsidRDefault="007C6140" w:rsidP="007C6140">
      <w:pPr>
        <w:widowControl w:val="0"/>
        <w:tabs>
          <w:tab w:val="left" w:pos="-90"/>
        </w:tabs>
        <w:autoSpaceDE w:val="0"/>
        <w:ind w:left="720"/>
        <w:rPr>
          <w:rFonts w:ascii="Verdana" w:hAnsi="Verdana"/>
          <w:sz w:val="20"/>
          <w:szCs w:val="20"/>
        </w:rPr>
      </w:pPr>
    </w:p>
    <w:p w:rsidR="00301105" w:rsidRDefault="00301105" w:rsidP="00D312DC">
      <w:pPr>
        <w:suppressAutoHyphens w:val="0"/>
        <w:overflowPunct w:val="0"/>
        <w:autoSpaceDE w:val="0"/>
        <w:autoSpaceDN w:val="0"/>
        <w:adjustRightInd w:val="0"/>
        <w:spacing w:line="240" w:lineRule="exact"/>
        <w:textAlignment w:val="baseline"/>
        <w:rPr>
          <w:rFonts w:ascii="Verdana" w:hAnsi="Verdana"/>
          <w:sz w:val="20"/>
          <w:szCs w:val="20"/>
        </w:rPr>
      </w:pPr>
    </w:p>
    <w:p w:rsidR="007C6140" w:rsidRPr="009C6A71" w:rsidRDefault="007C6140" w:rsidP="007C6140">
      <w:pPr>
        <w:widowControl w:val="0"/>
        <w:autoSpaceDE w:val="0"/>
        <w:spacing w:after="283"/>
        <w:rPr>
          <w:rStyle w:val="SubtleEmphasis"/>
          <w:b/>
          <w:sz w:val="26"/>
          <w:szCs w:val="26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Personal Details</w:t>
      </w:r>
    </w:p>
    <w:p w:rsidR="007C6140" w:rsidRDefault="007C6140" w:rsidP="007C6140">
      <w:pPr>
        <w:rPr>
          <w:rFonts w:ascii="Arial" w:hAnsi="Arial"/>
        </w:rPr>
      </w:pPr>
    </w:p>
    <w:tbl>
      <w:tblPr>
        <w:tblW w:w="10354" w:type="dxa"/>
        <w:tblInd w:w="-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45"/>
        <w:gridCol w:w="6309"/>
      </w:tblGrid>
      <w:tr w:rsidR="007C6140" w:rsidRPr="00570C0F" w:rsidTr="007C6140">
        <w:trPr>
          <w:trHeight w:val="415"/>
        </w:trPr>
        <w:tc>
          <w:tcPr>
            <w:tcW w:w="4045" w:type="dxa"/>
            <w:vAlign w:val="center"/>
          </w:tcPr>
          <w:p w:rsidR="007C6140" w:rsidRPr="005F77C5" w:rsidRDefault="007C6140" w:rsidP="00F146AC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5F77C5">
              <w:rPr>
                <w:rFonts w:ascii="Verdana" w:hAnsi="Verdana" w:cs="Arial"/>
                <w:b/>
                <w:sz w:val="20"/>
                <w:szCs w:val="20"/>
              </w:rPr>
              <w:t>Nationality and Passport</w:t>
            </w:r>
          </w:p>
        </w:tc>
        <w:tc>
          <w:tcPr>
            <w:tcW w:w="6309" w:type="dxa"/>
            <w:vAlign w:val="center"/>
          </w:tcPr>
          <w:p w:rsidR="007C6140" w:rsidRPr="005F77C5" w:rsidRDefault="007C6140" w:rsidP="00F146A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Indian, J5253146, Issued on 14.06</w:t>
            </w:r>
            <w:r w:rsidRPr="005F77C5">
              <w:rPr>
                <w:rFonts w:ascii="Verdana" w:hAnsi="Verdana"/>
                <w:sz w:val="20"/>
                <w:szCs w:val="20"/>
              </w:rPr>
              <w:t>.2011</w:t>
            </w:r>
          </w:p>
        </w:tc>
      </w:tr>
      <w:tr w:rsidR="007C6140" w:rsidRPr="00570C0F" w:rsidTr="007C6140">
        <w:trPr>
          <w:trHeight w:val="881"/>
        </w:trPr>
        <w:tc>
          <w:tcPr>
            <w:tcW w:w="4045" w:type="dxa"/>
            <w:vAlign w:val="center"/>
          </w:tcPr>
          <w:p w:rsidR="007C6140" w:rsidRPr="005F77C5" w:rsidRDefault="007C6140" w:rsidP="00F146AC">
            <w:pPr>
              <w:pStyle w:val="Heading4"/>
              <w:rPr>
                <w:rFonts w:ascii="Verdana" w:hAnsi="Verdana"/>
                <w:sz w:val="20"/>
                <w:szCs w:val="20"/>
              </w:rPr>
            </w:pPr>
            <w:r w:rsidRPr="005F77C5">
              <w:rPr>
                <w:rFonts w:ascii="Verdana" w:hAnsi="Verdana"/>
                <w:sz w:val="20"/>
                <w:szCs w:val="20"/>
              </w:rPr>
              <w:t>Permanent (Correspondence) Address</w:t>
            </w:r>
          </w:p>
        </w:tc>
        <w:tc>
          <w:tcPr>
            <w:tcW w:w="6309" w:type="dxa"/>
            <w:vAlign w:val="center"/>
          </w:tcPr>
          <w:p w:rsidR="007C6140" w:rsidRDefault="007C6140" w:rsidP="00F146AC">
            <w:pPr>
              <w:rPr>
                <w:rFonts w:ascii="Verdana" w:hAnsi="Verdana"/>
                <w:sz w:val="20"/>
                <w:szCs w:val="20"/>
                <w:lang w:val="sv-SE"/>
              </w:rPr>
            </w:pPr>
            <w:r>
              <w:rPr>
                <w:rFonts w:ascii="Verdana" w:hAnsi="Verdana"/>
                <w:sz w:val="20"/>
                <w:szCs w:val="20"/>
                <w:lang w:val="sv-SE"/>
              </w:rPr>
              <w:t>22, Jannath, Vishwajith Layout, Vignan Nagar</w:t>
            </w:r>
          </w:p>
          <w:p w:rsidR="007C6140" w:rsidRPr="005F77C5" w:rsidRDefault="007C6140" w:rsidP="00F146AC">
            <w:pPr>
              <w:rPr>
                <w:rFonts w:ascii="Verdana" w:hAnsi="Verdana"/>
                <w:sz w:val="20"/>
                <w:szCs w:val="20"/>
                <w:lang w:val="sv-SE"/>
              </w:rPr>
            </w:pPr>
            <w:r>
              <w:rPr>
                <w:rFonts w:ascii="Verdana" w:hAnsi="Verdana"/>
                <w:sz w:val="20"/>
                <w:szCs w:val="20"/>
                <w:lang w:val="sv-SE"/>
              </w:rPr>
              <w:t>Bangalore - 560037</w:t>
            </w:r>
          </w:p>
          <w:p w:rsidR="007C6140" w:rsidRPr="005F77C5" w:rsidRDefault="007C6140" w:rsidP="00F146AC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7C6140" w:rsidRDefault="007C6140" w:rsidP="007C6140"/>
    <w:p w:rsidR="007C6140" w:rsidRDefault="007C6140" w:rsidP="007C6140"/>
    <w:p w:rsidR="007C6140" w:rsidRDefault="007C6140" w:rsidP="007C6140"/>
    <w:p w:rsidR="007C6140" w:rsidRDefault="007C6140" w:rsidP="007C6140"/>
    <w:p w:rsidR="007C6140" w:rsidRDefault="007C6140" w:rsidP="007C6140"/>
    <w:p w:rsidR="007C6140" w:rsidRDefault="007C6140" w:rsidP="007C6140"/>
    <w:p w:rsidR="007C6140" w:rsidRDefault="007C6140" w:rsidP="007C6140"/>
    <w:p w:rsidR="007C6140" w:rsidRDefault="007C6140" w:rsidP="007C6140">
      <w:proofErr w:type="spellStart"/>
      <w:r>
        <w:t>NoufalEsmail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951B9">
        <w:tab/>
      </w:r>
      <w:r w:rsidR="00F951B9">
        <w:tab/>
        <w:t>08</w:t>
      </w:r>
      <w:bookmarkStart w:id="0" w:name="_GoBack"/>
      <w:bookmarkEnd w:id="0"/>
      <w:r w:rsidR="0040242A">
        <w:t>/0</w:t>
      </w:r>
      <w:r w:rsidR="00F951B9">
        <w:t>2</w:t>
      </w:r>
      <w:r w:rsidR="0040242A">
        <w:t>/2018</w:t>
      </w:r>
    </w:p>
    <w:p w:rsidR="007C6140" w:rsidRPr="00E437A5" w:rsidRDefault="007C6140" w:rsidP="007C6140">
      <w:r>
        <w:t>Bangalore</w:t>
      </w:r>
    </w:p>
    <w:p w:rsidR="00B74A6E" w:rsidRPr="00301105" w:rsidRDefault="00B74A6E" w:rsidP="00D312DC">
      <w:pPr>
        <w:suppressAutoHyphens w:val="0"/>
        <w:overflowPunct w:val="0"/>
        <w:autoSpaceDE w:val="0"/>
        <w:autoSpaceDN w:val="0"/>
        <w:adjustRightInd w:val="0"/>
        <w:spacing w:line="240" w:lineRule="exact"/>
        <w:textAlignment w:val="baseline"/>
        <w:rPr>
          <w:rFonts w:ascii="Verdana" w:hAnsi="Verdana"/>
          <w:sz w:val="20"/>
          <w:szCs w:val="20"/>
        </w:rPr>
      </w:pPr>
    </w:p>
    <w:sectPr w:rsidR="00B74A6E" w:rsidRPr="00301105" w:rsidSect="002F14D0">
      <w:footnotePr>
        <w:pos w:val="beneathText"/>
      </w:footnotePr>
      <w:pgSz w:w="12240" w:h="15840"/>
      <w:pgMar w:top="900" w:right="1800" w:bottom="1440" w:left="180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F1B" w:rsidRDefault="00556F1B" w:rsidP="00DF6003">
      <w:r>
        <w:separator/>
      </w:r>
    </w:p>
  </w:endnote>
  <w:endnote w:type="continuationSeparator" w:id="0">
    <w:p w:rsidR="00556F1B" w:rsidRDefault="00556F1B" w:rsidP="00DF6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ban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vantGarde-Demi~13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F1B" w:rsidRDefault="00556F1B" w:rsidP="00DF6003">
      <w:r>
        <w:separator/>
      </w:r>
    </w:p>
  </w:footnote>
  <w:footnote w:type="continuationSeparator" w:id="0">
    <w:p w:rsidR="00556F1B" w:rsidRDefault="00556F1B" w:rsidP="00DF6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1464436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cs="Times New Roman"/>
      </w:r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4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3230952"/>
    <w:multiLevelType w:val="hybridMultilevel"/>
    <w:tmpl w:val="96E2DE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09A1855"/>
    <w:multiLevelType w:val="hybridMultilevel"/>
    <w:tmpl w:val="775CA1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BF1788"/>
    <w:multiLevelType w:val="hybridMultilevel"/>
    <w:tmpl w:val="DAF0C59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4B2D3CCA"/>
    <w:multiLevelType w:val="hybridMultilevel"/>
    <w:tmpl w:val="B0E854A0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9">
    <w:nsid w:val="4E3C2068"/>
    <w:multiLevelType w:val="hybridMultilevel"/>
    <w:tmpl w:val="DB364F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F86054E"/>
    <w:multiLevelType w:val="hybridMultilevel"/>
    <w:tmpl w:val="3E00F2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641498E"/>
    <w:multiLevelType w:val="hybridMultilevel"/>
    <w:tmpl w:val="2960A008"/>
    <w:lvl w:ilvl="0" w:tplc="E480C3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580FF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9D84398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4A0B2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63801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78665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E08CE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04C9C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958FE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E211592"/>
    <w:multiLevelType w:val="hybridMultilevel"/>
    <w:tmpl w:val="8B6AC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0"/>
  </w:num>
  <w:num w:numId="6">
    <w:abstractNumId w:val="6"/>
  </w:num>
  <w:num w:numId="7">
    <w:abstractNumId w:val="11"/>
  </w:num>
  <w:num w:numId="8">
    <w:abstractNumId w:val="12"/>
  </w:num>
  <w:num w:numId="9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  <w:sz w:val="16"/>
        </w:rPr>
      </w:lvl>
    </w:lvlOverride>
  </w:num>
  <w:num w:numId="10">
    <w:abstractNumId w:val="9"/>
  </w:num>
  <w:num w:numId="11">
    <w:abstractNumId w:val="5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484"/>
    <w:rsid w:val="000201C7"/>
    <w:rsid w:val="000246C6"/>
    <w:rsid w:val="00034DBB"/>
    <w:rsid w:val="000553DF"/>
    <w:rsid w:val="00056238"/>
    <w:rsid w:val="0006592E"/>
    <w:rsid w:val="00065E44"/>
    <w:rsid w:val="00074CF7"/>
    <w:rsid w:val="000766D5"/>
    <w:rsid w:val="0009452D"/>
    <w:rsid w:val="000950DD"/>
    <w:rsid w:val="000968BF"/>
    <w:rsid w:val="000968C0"/>
    <w:rsid w:val="000B00FA"/>
    <w:rsid w:val="000D0426"/>
    <w:rsid w:val="000D5533"/>
    <w:rsid w:val="000E0173"/>
    <w:rsid w:val="000F7FEE"/>
    <w:rsid w:val="00122E53"/>
    <w:rsid w:val="001524F3"/>
    <w:rsid w:val="00183488"/>
    <w:rsid w:val="001C546B"/>
    <w:rsid w:val="001C7F7F"/>
    <w:rsid w:val="001D1127"/>
    <w:rsid w:val="001F274E"/>
    <w:rsid w:val="001F46B1"/>
    <w:rsid w:val="001F70F9"/>
    <w:rsid w:val="00202822"/>
    <w:rsid w:val="00204DDE"/>
    <w:rsid w:val="0020770C"/>
    <w:rsid w:val="0021183D"/>
    <w:rsid w:val="00217B11"/>
    <w:rsid w:val="0022160D"/>
    <w:rsid w:val="00241DC2"/>
    <w:rsid w:val="002427B7"/>
    <w:rsid w:val="00250FA3"/>
    <w:rsid w:val="00273720"/>
    <w:rsid w:val="002826B1"/>
    <w:rsid w:val="00282A8E"/>
    <w:rsid w:val="00290FA2"/>
    <w:rsid w:val="002A0780"/>
    <w:rsid w:val="002A4496"/>
    <w:rsid w:val="002C5AA4"/>
    <w:rsid w:val="002D7316"/>
    <w:rsid w:val="002E110C"/>
    <w:rsid w:val="002E3900"/>
    <w:rsid w:val="002F14D0"/>
    <w:rsid w:val="00301105"/>
    <w:rsid w:val="0030286B"/>
    <w:rsid w:val="003118CF"/>
    <w:rsid w:val="00311B69"/>
    <w:rsid w:val="003135D2"/>
    <w:rsid w:val="00314CA4"/>
    <w:rsid w:val="0032665A"/>
    <w:rsid w:val="00343FDF"/>
    <w:rsid w:val="00352AEC"/>
    <w:rsid w:val="00354F30"/>
    <w:rsid w:val="003700C2"/>
    <w:rsid w:val="00370B02"/>
    <w:rsid w:val="00386A94"/>
    <w:rsid w:val="003A5B54"/>
    <w:rsid w:val="003A6B83"/>
    <w:rsid w:val="003C1394"/>
    <w:rsid w:val="003C6ECD"/>
    <w:rsid w:val="003C734F"/>
    <w:rsid w:val="003D3B67"/>
    <w:rsid w:val="003F6242"/>
    <w:rsid w:val="0040242A"/>
    <w:rsid w:val="0040413A"/>
    <w:rsid w:val="004127E1"/>
    <w:rsid w:val="00414B85"/>
    <w:rsid w:val="004227E4"/>
    <w:rsid w:val="0042324D"/>
    <w:rsid w:val="00452646"/>
    <w:rsid w:val="00453302"/>
    <w:rsid w:val="00456262"/>
    <w:rsid w:val="00461B99"/>
    <w:rsid w:val="00476C3B"/>
    <w:rsid w:val="00484F6E"/>
    <w:rsid w:val="00485D97"/>
    <w:rsid w:val="00493351"/>
    <w:rsid w:val="004A2BE8"/>
    <w:rsid w:val="004B04DB"/>
    <w:rsid w:val="004B3484"/>
    <w:rsid w:val="004C3101"/>
    <w:rsid w:val="004C744D"/>
    <w:rsid w:val="004D1150"/>
    <w:rsid w:val="004D30F8"/>
    <w:rsid w:val="004D660C"/>
    <w:rsid w:val="004E00EE"/>
    <w:rsid w:val="004E2B56"/>
    <w:rsid w:val="004F5F27"/>
    <w:rsid w:val="00505757"/>
    <w:rsid w:val="005106DA"/>
    <w:rsid w:val="00512C26"/>
    <w:rsid w:val="00521FBC"/>
    <w:rsid w:val="00533048"/>
    <w:rsid w:val="00537238"/>
    <w:rsid w:val="00543F17"/>
    <w:rsid w:val="0054481D"/>
    <w:rsid w:val="00552CF2"/>
    <w:rsid w:val="00556F1B"/>
    <w:rsid w:val="005838CD"/>
    <w:rsid w:val="00596F18"/>
    <w:rsid w:val="005A4EF3"/>
    <w:rsid w:val="005B60F7"/>
    <w:rsid w:val="005B65BB"/>
    <w:rsid w:val="005C6828"/>
    <w:rsid w:val="005D637C"/>
    <w:rsid w:val="005E3471"/>
    <w:rsid w:val="005F71B6"/>
    <w:rsid w:val="00601D37"/>
    <w:rsid w:val="00613CD1"/>
    <w:rsid w:val="006344CA"/>
    <w:rsid w:val="00645FB7"/>
    <w:rsid w:val="00654AFD"/>
    <w:rsid w:val="0066582D"/>
    <w:rsid w:val="00666BAE"/>
    <w:rsid w:val="0066704D"/>
    <w:rsid w:val="00673D7F"/>
    <w:rsid w:val="006772F4"/>
    <w:rsid w:val="006926C7"/>
    <w:rsid w:val="006B1844"/>
    <w:rsid w:val="006B2195"/>
    <w:rsid w:val="006B263C"/>
    <w:rsid w:val="006B3D49"/>
    <w:rsid w:val="006D6F92"/>
    <w:rsid w:val="00700230"/>
    <w:rsid w:val="007066DD"/>
    <w:rsid w:val="0073528C"/>
    <w:rsid w:val="0074040E"/>
    <w:rsid w:val="0075401B"/>
    <w:rsid w:val="007738FF"/>
    <w:rsid w:val="00777A42"/>
    <w:rsid w:val="0078074F"/>
    <w:rsid w:val="00780C8A"/>
    <w:rsid w:val="00782404"/>
    <w:rsid w:val="007845C1"/>
    <w:rsid w:val="00791F1B"/>
    <w:rsid w:val="00792B9C"/>
    <w:rsid w:val="007A0058"/>
    <w:rsid w:val="007A2873"/>
    <w:rsid w:val="007B07DC"/>
    <w:rsid w:val="007C6140"/>
    <w:rsid w:val="00816009"/>
    <w:rsid w:val="008340E6"/>
    <w:rsid w:val="0083653E"/>
    <w:rsid w:val="008424B3"/>
    <w:rsid w:val="00852FC4"/>
    <w:rsid w:val="00856981"/>
    <w:rsid w:val="00857335"/>
    <w:rsid w:val="00870C77"/>
    <w:rsid w:val="00873ECE"/>
    <w:rsid w:val="00875BCB"/>
    <w:rsid w:val="00883D83"/>
    <w:rsid w:val="00883D9D"/>
    <w:rsid w:val="00891C34"/>
    <w:rsid w:val="008B1632"/>
    <w:rsid w:val="008B730E"/>
    <w:rsid w:val="008C1B42"/>
    <w:rsid w:val="008D054D"/>
    <w:rsid w:val="008D3FF1"/>
    <w:rsid w:val="008F2875"/>
    <w:rsid w:val="00904F35"/>
    <w:rsid w:val="009122AD"/>
    <w:rsid w:val="00912B88"/>
    <w:rsid w:val="00914E97"/>
    <w:rsid w:val="00927430"/>
    <w:rsid w:val="009307A6"/>
    <w:rsid w:val="009310AB"/>
    <w:rsid w:val="009344CC"/>
    <w:rsid w:val="009375B0"/>
    <w:rsid w:val="00941D1F"/>
    <w:rsid w:val="00961444"/>
    <w:rsid w:val="00976BE1"/>
    <w:rsid w:val="00976F4E"/>
    <w:rsid w:val="00991864"/>
    <w:rsid w:val="00995145"/>
    <w:rsid w:val="00996CA4"/>
    <w:rsid w:val="009B6434"/>
    <w:rsid w:val="009C10DB"/>
    <w:rsid w:val="009C3D6D"/>
    <w:rsid w:val="009C3FB1"/>
    <w:rsid w:val="009C50EA"/>
    <w:rsid w:val="009D0515"/>
    <w:rsid w:val="009D319E"/>
    <w:rsid w:val="009D3A70"/>
    <w:rsid w:val="009E0B2B"/>
    <w:rsid w:val="009E46BE"/>
    <w:rsid w:val="009E573A"/>
    <w:rsid w:val="00A0536E"/>
    <w:rsid w:val="00A10A7D"/>
    <w:rsid w:val="00A13EB0"/>
    <w:rsid w:val="00A47671"/>
    <w:rsid w:val="00A5569A"/>
    <w:rsid w:val="00A56B3C"/>
    <w:rsid w:val="00A63688"/>
    <w:rsid w:val="00A64AA7"/>
    <w:rsid w:val="00A65F06"/>
    <w:rsid w:val="00A7155D"/>
    <w:rsid w:val="00A7260B"/>
    <w:rsid w:val="00A83CCC"/>
    <w:rsid w:val="00A85162"/>
    <w:rsid w:val="00A87B5C"/>
    <w:rsid w:val="00A945CA"/>
    <w:rsid w:val="00AA44ED"/>
    <w:rsid w:val="00AC525F"/>
    <w:rsid w:val="00AD379C"/>
    <w:rsid w:val="00AD6849"/>
    <w:rsid w:val="00AE0290"/>
    <w:rsid w:val="00AE0AFA"/>
    <w:rsid w:val="00AE36AF"/>
    <w:rsid w:val="00AE5329"/>
    <w:rsid w:val="00AE7078"/>
    <w:rsid w:val="00AF0003"/>
    <w:rsid w:val="00AF04E7"/>
    <w:rsid w:val="00AF66E7"/>
    <w:rsid w:val="00B02DA5"/>
    <w:rsid w:val="00B04D85"/>
    <w:rsid w:val="00B101D4"/>
    <w:rsid w:val="00B13289"/>
    <w:rsid w:val="00B146EB"/>
    <w:rsid w:val="00B16A86"/>
    <w:rsid w:val="00B16C9C"/>
    <w:rsid w:val="00B32500"/>
    <w:rsid w:val="00B35D2F"/>
    <w:rsid w:val="00B406CC"/>
    <w:rsid w:val="00B41536"/>
    <w:rsid w:val="00B503A3"/>
    <w:rsid w:val="00B62127"/>
    <w:rsid w:val="00B622BC"/>
    <w:rsid w:val="00B677D9"/>
    <w:rsid w:val="00B73EE5"/>
    <w:rsid w:val="00B74A6E"/>
    <w:rsid w:val="00B76785"/>
    <w:rsid w:val="00B77408"/>
    <w:rsid w:val="00B80ACF"/>
    <w:rsid w:val="00B8489F"/>
    <w:rsid w:val="00B96EDC"/>
    <w:rsid w:val="00BA1D43"/>
    <w:rsid w:val="00BA5AAA"/>
    <w:rsid w:val="00BB5031"/>
    <w:rsid w:val="00BB6052"/>
    <w:rsid w:val="00BB74AD"/>
    <w:rsid w:val="00BC0BA7"/>
    <w:rsid w:val="00BD4F26"/>
    <w:rsid w:val="00BD523C"/>
    <w:rsid w:val="00BD6FAB"/>
    <w:rsid w:val="00BE2490"/>
    <w:rsid w:val="00BE4A06"/>
    <w:rsid w:val="00BE54BF"/>
    <w:rsid w:val="00C04D98"/>
    <w:rsid w:val="00C15A04"/>
    <w:rsid w:val="00C31348"/>
    <w:rsid w:val="00C4157B"/>
    <w:rsid w:val="00C428D2"/>
    <w:rsid w:val="00C50816"/>
    <w:rsid w:val="00C54074"/>
    <w:rsid w:val="00C54DB9"/>
    <w:rsid w:val="00C76CF8"/>
    <w:rsid w:val="00C87131"/>
    <w:rsid w:val="00C961D2"/>
    <w:rsid w:val="00CA6F06"/>
    <w:rsid w:val="00CD4A40"/>
    <w:rsid w:val="00CF525F"/>
    <w:rsid w:val="00CF528A"/>
    <w:rsid w:val="00D04447"/>
    <w:rsid w:val="00D1114A"/>
    <w:rsid w:val="00D15199"/>
    <w:rsid w:val="00D24582"/>
    <w:rsid w:val="00D312DC"/>
    <w:rsid w:val="00D35E9F"/>
    <w:rsid w:val="00D47948"/>
    <w:rsid w:val="00D60487"/>
    <w:rsid w:val="00D62902"/>
    <w:rsid w:val="00D62CD6"/>
    <w:rsid w:val="00D64A46"/>
    <w:rsid w:val="00D74B40"/>
    <w:rsid w:val="00D77C28"/>
    <w:rsid w:val="00D9677D"/>
    <w:rsid w:val="00DA06D5"/>
    <w:rsid w:val="00DA18C3"/>
    <w:rsid w:val="00DE05C7"/>
    <w:rsid w:val="00DE790D"/>
    <w:rsid w:val="00DF6003"/>
    <w:rsid w:val="00E00EC4"/>
    <w:rsid w:val="00E1406E"/>
    <w:rsid w:val="00E14B7F"/>
    <w:rsid w:val="00E1679B"/>
    <w:rsid w:val="00E17979"/>
    <w:rsid w:val="00E224EE"/>
    <w:rsid w:val="00E30080"/>
    <w:rsid w:val="00E37B68"/>
    <w:rsid w:val="00E421FF"/>
    <w:rsid w:val="00E52B7C"/>
    <w:rsid w:val="00E572F9"/>
    <w:rsid w:val="00E6543F"/>
    <w:rsid w:val="00E70AB1"/>
    <w:rsid w:val="00E81070"/>
    <w:rsid w:val="00E81889"/>
    <w:rsid w:val="00EC257E"/>
    <w:rsid w:val="00EC25FE"/>
    <w:rsid w:val="00EC2D9B"/>
    <w:rsid w:val="00ED2155"/>
    <w:rsid w:val="00EF4F50"/>
    <w:rsid w:val="00F118E8"/>
    <w:rsid w:val="00F1697B"/>
    <w:rsid w:val="00F2074C"/>
    <w:rsid w:val="00F571D6"/>
    <w:rsid w:val="00F67872"/>
    <w:rsid w:val="00F80D95"/>
    <w:rsid w:val="00F81972"/>
    <w:rsid w:val="00F83811"/>
    <w:rsid w:val="00F85D82"/>
    <w:rsid w:val="00F915E5"/>
    <w:rsid w:val="00F951B9"/>
    <w:rsid w:val="00FB0C69"/>
    <w:rsid w:val="00FB36DA"/>
    <w:rsid w:val="00FB4F59"/>
    <w:rsid w:val="00FC6A74"/>
    <w:rsid w:val="00FE0181"/>
    <w:rsid w:val="00FF5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2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889"/>
    <w:pPr>
      <w:suppressAutoHyphens/>
    </w:pPr>
    <w:rPr>
      <w:sz w:val="24"/>
      <w:szCs w:val="24"/>
      <w:lang w:eastAsia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C61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6">
    <w:name w:val="heading 6"/>
    <w:basedOn w:val="Normal"/>
    <w:next w:val="Normal"/>
    <w:qFormat/>
    <w:rsid w:val="00E81889"/>
    <w:pPr>
      <w:keepNext/>
      <w:tabs>
        <w:tab w:val="num" w:pos="1152"/>
      </w:tabs>
      <w:ind w:left="2160" w:hanging="2160"/>
      <w:jc w:val="both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E81889"/>
    <w:pPr>
      <w:keepNext/>
      <w:tabs>
        <w:tab w:val="num" w:pos="1296"/>
      </w:tabs>
      <w:spacing w:line="360" w:lineRule="auto"/>
      <w:ind w:left="1296" w:hanging="1296"/>
      <w:outlineLvl w:val="6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E81889"/>
    <w:rPr>
      <w:rFonts w:ascii="Times New Roman" w:hAnsi="Times New Roman" w:cs="Times New Roman"/>
    </w:rPr>
  </w:style>
  <w:style w:type="character" w:customStyle="1" w:styleId="WW8Num3z0">
    <w:name w:val="WW8Num3z0"/>
    <w:rsid w:val="00E81889"/>
    <w:rPr>
      <w:rFonts w:ascii="Symbol" w:hAnsi="Symbol"/>
    </w:rPr>
  </w:style>
  <w:style w:type="character" w:customStyle="1" w:styleId="WW8Num3z1">
    <w:name w:val="WW8Num3z1"/>
    <w:rsid w:val="00E81889"/>
    <w:rPr>
      <w:rFonts w:ascii="Courier New" w:hAnsi="Courier New" w:cs="Courier New"/>
    </w:rPr>
  </w:style>
  <w:style w:type="character" w:customStyle="1" w:styleId="WW8Num3z2">
    <w:name w:val="WW8Num3z2"/>
    <w:rsid w:val="00E81889"/>
    <w:rPr>
      <w:rFonts w:ascii="Wingdings" w:hAnsi="Wingdings"/>
    </w:rPr>
  </w:style>
  <w:style w:type="character" w:customStyle="1" w:styleId="WW8Num4z0">
    <w:name w:val="WW8Num4z0"/>
    <w:rsid w:val="00E81889"/>
    <w:rPr>
      <w:rFonts w:ascii="Symbol" w:hAnsi="Symbol"/>
    </w:rPr>
  </w:style>
  <w:style w:type="character" w:customStyle="1" w:styleId="WW8Num4z1">
    <w:name w:val="WW8Num4z1"/>
    <w:rsid w:val="00E81889"/>
    <w:rPr>
      <w:rFonts w:ascii="Courier New" w:hAnsi="Courier New" w:cs="Courier New"/>
    </w:rPr>
  </w:style>
  <w:style w:type="character" w:customStyle="1" w:styleId="Absatz-Standardschriftart">
    <w:name w:val="Absatz-Standardschriftart"/>
    <w:rsid w:val="00E81889"/>
  </w:style>
  <w:style w:type="character" w:customStyle="1" w:styleId="WW-Absatz-Standardschriftart">
    <w:name w:val="WW-Absatz-Standardschriftart"/>
    <w:rsid w:val="00E81889"/>
  </w:style>
  <w:style w:type="character" w:customStyle="1" w:styleId="WW-Absatz-Standardschriftart1">
    <w:name w:val="WW-Absatz-Standardschriftart1"/>
    <w:rsid w:val="00E81889"/>
  </w:style>
  <w:style w:type="character" w:customStyle="1" w:styleId="WW-Absatz-Standardschriftart11">
    <w:name w:val="WW-Absatz-Standardschriftart11"/>
    <w:rsid w:val="00E81889"/>
  </w:style>
  <w:style w:type="character" w:customStyle="1" w:styleId="WW-Absatz-Standardschriftart111">
    <w:name w:val="WW-Absatz-Standardschriftart111"/>
    <w:rsid w:val="00E81889"/>
  </w:style>
  <w:style w:type="character" w:customStyle="1" w:styleId="WW-Absatz-Standardschriftart1111">
    <w:name w:val="WW-Absatz-Standardschriftart1111"/>
    <w:rsid w:val="00E81889"/>
  </w:style>
  <w:style w:type="character" w:customStyle="1" w:styleId="WW-Absatz-Standardschriftart11111">
    <w:name w:val="WW-Absatz-Standardschriftart11111"/>
    <w:rsid w:val="00E81889"/>
  </w:style>
  <w:style w:type="character" w:customStyle="1" w:styleId="WW8Num4z2">
    <w:name w:val="WW8Num4z2"/>
    <w:rsid w:val="00E81889"/>
    <w:rPr>
      <w:rFonts w:ascii="Wingdings" w:hAnsi="Wingdings"/>
    </w:rPr>
  </w:style>
  <w:style w:type="character" w:customStyle="1" w:styleId="WW8Num5z0">
    <w:name w:val="WW8Num5z0"/>
    <w:rsid w:val="00E81889"/>
    <w:rPr>
      <w:rFonts w:ascii="Symbol" w:hAnsi="Symbol"/>
    </w:rPr>
  </w:style>
  <w:style w:type="character" w:customStyle="1" w:styleId="WW8Num5z1">
    <w:name w:val="WW8Num5z1"/>
    <w:rsid w:val="00E81889"/>
    <w:rPr>
      <w:rFonts w:ascii="Courier New" w:hAnsi="Courier New"/>
    </w:rPr>
  </w:style>
  <w:style w:type="character" w:customStyle="1" w:styleId="WW8Num5z2">
    <w:name w:val="WW8Num5z2"/>
    <w:rsid w:val="00E81889"/>
    <w:rPr>
      <w:rFonts w:ascii="Wingdings" w:hAnsi="Wingdings"/>
    </w:rPr>
  </w:style>
  <w:style w:type="character" w:customStyle="1" w:styleId="WW8Num6z0">
    <w:name w:val="WW8Num6z0"/>
    <w:rsid w:val="00E81889"/>
    <w:rPr>
      <w:rFonts w:ascii="Symbol" w:hAnsi="Symbol" w:cs="Times New Roman"/>
    </w:rPr>
  </w:style>
  <w:style w:type="character" w:customStyle="1" w:styleId="WW8Num6z1">
    <w:name w:val="WW8Num6z1"/>
    <w:rsid w:val="00E81889"/>
    <w:rPr>
      <w:rFonts w:ascii="Courier New" w:hAnsi="Courier New" w:cs="Courier New"/>
    </w:rPr>
  </w:style>
  <w:style w:type="character" w:customStyle="1" w:styleId="WW8Num6z2">
    <w:name w:val="WW8Num6z2"/>
    <w:rsid w:val="00E81889"/>
    <w:rPr>
      <w:rFonts w:ascii="Wingdings" w:hAnsi="Wingdings"/>
    </w:rPr>
  </w:style>
  <w:style w:type="character" w:customStyle="1" w:styleId="WW8Num6z3">
    <w:name w:val="WW8Num6z3"/>
    <w:rsid w:val="00E81889"/>
    <w:rPr>
      <w:rFonts w:ascii="Symbol" w:hAnsi="Symbol"/>
    </w:rPr>
  </w:style>
  <w:style w:type="character" w:customStyle="1" w:styleId="WW8Num7z0">
    <w:name w:val="WW8Num7z0"/>
    <w:rsid w:val="00E81889"/>
    <w:rPr>
      <w:rFonts w:ascii="Symbol" w:hAnsi="Symbol" w:cs="Times New Roman"/>
    </w:rPr>
  </w:style>
  <w:style w:type="character" w:customStyle="1" w:styleId="WW8Num7z1">
    <w:name w:val="WW8Num7z1"/>
    <w:rsid w:val="00E81889"/>
    <w:rPr>
      <w:rFonts w:ascii="Courier New" w:hAnsi="Courier New" w:cs="Courier New"/>
    </w:rPr>
  </w:style>
  <w:style w:type="character" w:customStyle="1" w:styleId="WW8Num7z2">
    <w:name w:val="WW8Num7z2"/>
    <w:rsid w:val="00E81889"/>
    <w:rPr>
      <w:rFonts w:ascii="Wingdings" w:hAnsi="Wingdings"/>
    </w:rPr>
  </w:style>
  <w:style w:type="character" w:customStyle="1" w:styleId="WW8Num7z3">
    <w:name w:val="WW8Num7z3"/>
    <w:rsid w:val="00E81889"/>
    <w:rPr>
      <w:rFonts w:ascii="Symbol" w:hAnsi="Symbol"/>
    </w:rPr>
  </w:style>
  <w:style w:type="character" w:customStyle="1" w:styleId="WW8Num8z0">
    <w:name w:val="WW8Num8z0"/>
    <w:rsid w:val="00E81889"/>
    <w:rPr>
      <w:rFonts w:ascii="Symbol" w:hAnsi="Symbol"/>
    </w:rPr>
  </w:style>
  <w:style w:type="character" w:customStyle="1" w:styleId="WW8Num8z1">
    <w:name w:val="WW8Num8z1"/>
    <w:rsid w:val="00E81889"/>
    <w:rPr>
      <w:rFonts w:ascii="Courier New" w:hAnsi="Courier New" w:cs="Courier New"/>
    </w:rPr>
  </w:style>
  <w:style w:type="character" w:customStyle="1" w:styleId="WW8Num8z2">
    <w:name w:val="WW8Num8z2"/>
    <w:rsid w:val="00E81889"/>
    <w:rPr>
      <w:rFonts w:ascii="Wingdings" w:hAnsi="Wingdings"/>
    </w:rPr>
  </w:style>
  <w:style w:type="character" w:customStyle="1" w:styleId="WW8Num9z0">
    <w:name w:val="WW8Num9z0"/>
    <w:rsid w:val="00E81889"/>
    <w:rPr>
      <w:rFonts w:ascii="Symbol" w:hAnsi="Symbol"/>
    </w:rPr>
  </w:style>
  <w:style w:type="character" w:customStyle="1" w:styleId="WW8Num9z1">
    <w:name w:val="WW8Num9z1"/>
    <w:rsid w:val="00E81889"/>
    <w:rPr>
      <w:rFonts w:ascii="Courier New" w:hAnsi="Courier New" w:cs="Courier New"/>
    </w:rPr>
  </w:style>
  <w:style w:type="character" w:customStyle="1" w:styleId="WW8Num9z2">
    <w:name w:val="WW8Num9z2"/>
    <w:rsid w:val="00E81889"/>
    <w:rPr>
      <w:rFonts w:ascii="Wingdings" w:hAnsi="Wingdings"/>
    </w:rPr>
  </w:style>
  <w:style w:type="character" w:customStyle="1" w:styleId="WW8Num10z0">
    <w:name w:val="WW8Num10z0"/>
    <w:rsid w:val="00E81889"/>
    <w:rPr>
      <w:rFonts w:ascii="Symbol" w:hAnsi="Symbol"/>
    </w:rPr>
  </w:style>
  <w:style w:type="character" w:customStyle="1" w:styleId="WW8Num10z1">
    <w:name w:val="WW8Num10z1"/>
    <w:rsid w:val="00E81889"/>
    <w:rPr>
      <w:rFonts w:ascii="Courier New" w:hAnsi="Courier New" w:cs="Courier New"/>
    </w:rPr>
  </w:style>
  <w:style w:type="character" w:customStyle="1" w:styleId="WW8Num10z2">
    <w:name w:val="WW8Num10z2"/>
    <w:rsid w:val="00E81889"/>
    <w:rPr>
      <w:rFonts w:ascii="Wingdings" w:hAnsi="Wingdings"/>
    </w:rPr>
  </w:style>
  <w:style w:type="character" w:customStyle="1" w:styleId="WW8Num11z0">
    <w:name w:val="WW8Num11z0"/>
    <w:rsid w:val="00E81889"/>
    <w:rPr>
      <w:rFonts w:ascii="Symbol" w:hAnsi="Symbol" w:cs="Times New Roman"/>
    </w:rPr>
  </w:style>
  <w:style w:type="character" w:customStyle="1" w:styleId="WW8Num11z1">
    <w:name w:val="WW8Num11z1"/>
    <w:rsid w:val="00E81889"/>
    <w:rPr>
      <w:rFonts w:ascii="Courier New" w:hAnsi="Courier New" w:cs="Courier New"/>
    </w:rPr>
  </w:style>
  <w:style w:type="character" w:customStyle="1" w:styleId="WW8Num11z2">
    <w:name w:val="WW8Num11z2"/>
    <w:rsid w:val="00E81889"/>
    <w:rPr>
      <w:rFonts w:ascii="Wingdings" w:hAnsi="Wingdings"/>
    </w:rPr>
  </w:style>
  <w:style w:type="character" w:customStyle="1" w:styleId="WW8Num11z3">
    <w:name w:val="WW8Num11z3"/>
    <w:rsid w:val="00E81889"/>
    <w:rPr>
      <w:rFonts w:ascii="Symbol" w:hAnsi="Symbol"/>
    </w:rPr>
  </w:style>
  <w:style w:type="character" w:customStyle="1" w:styleId="WW8Num12z0">
    <w:name w:val="WW8Num12z0"/>
    <w:rsid w:val="00E81889"/>
    <w:rPr>
      <w:rFonts w:ascii="Symbol" w:hAnsi="Symbol"/>
    </w:rPr>
  </w:style>
  <w:style w:type="character" w:customStyle="1" w:styleId="WW8Num12z1">
    <w:name w:val="WW8Num12z1"/>
    <w:rsid w:val="00E81889"/>
    <w:rPr>
      <w:rFonts w:ascii="Courier New" w:hAnsi="Courier New" w:cs="Courier New"/>
    </w:rPr>
  </w:style>
  <w:style w:type="character" w:customStyle="1" w:styleId="WW8Num12z2">
    <w:name w:val="WW8Num12z2"/>
    <w:rsid w:val="00E81889"/>
    <w:rPr>
      <w:rFonts w:ascii="Wingdings" w:hAnsi="Wingdings"/>
    </w:rPr>
  </w:style>
  <w:style w:type="character" w:customStyle="1" w:styleId="WW-Absatz-Standardschriftart111111">
    <w:name w:val="WW-Absatz-Standardschriftart111111"/>
    <w:rsid w:val="00E81889"/>
  </w:style>
  <w:style w:type="character" w:customStyle="1" w:styleId="WW-Absatz-Standardschriftart1111111">
    <w:name w:val="WW-Absatz-Standardschriftart1111111"/>
    <w:rsid w:val="00E81889"/>
  </w:style>
  <w:style w:type="character" w:customStyle="1" w:styleId="WW-Absatz-Standardschriftart11111111">
    <w:name w:val="WW-Absatz-Standardschriftart11111111"/>
    <w:rsid w:val="00E81889"/>
  </w:style>
  <w:style w:type="character" w:customStyle="1" w:styleId="WW-Absatz-Standardschriftart111111111">
    <w:name w:val="WW-Absatz-Standardschriftart111111111"/>
    <w:rsid w:val="00E81889"/>
  </w:style>
  <w:style w:type="character" w:customStyle="1" w:styleId="WW8Num1z0">
    <w:name w:val="WW8Num1z0"/>
    <w:rsid w:val="00E81889"/>
    <w:rPr>
      <w:rFonts w:ascii="Symbol" w:hAnsi="Symbol"/>
    </w:rPr>
  </w:style>
  <w:style w:type="character" w:customStyle="1" w:styleId="WW-Absatz-Standardschriftart1111111111">
    <w:name w:val="WW-Absatz-Standardschriftart1111111111"/>
    <w:rsid w:val="00E81889"/>
  </w:style>
  <w:style w:type="character" w:customStyle="1" w:styleId="WW8Num1z1">
    <w:name w:val="WW8Num1z1"/>
    <w:rsid w:val="00E81889"/>
    <w:rPr>
      <w:rFonts w:ascii="Courier New" w:hAnsi="Courier New" w:cs="Courier New"/>
    </w:rPr>
  </w:style>
  <w:style w:type="character" w:customStyle="1" w:styleId="WW8Num1z2">
    <w:name w:val="WW8Num1z2"/>
    <w:rsid w:val="00E81889"/>
    <w:rPr>
      <w:rFonts w:ascii="Wingdings" w:hAnsi="Wingdings"/>
    </w:rPr>
  </w:style>
  <w:style w:type="character" w:customStyle="1" w:styleId="WW8NumSt2z0">
    <w:name w:val="WW8NumSt2z0"/>
    <w:rsid w:val="00E81889"/>
    <w:rPr>
      <w:rFonts w:ascii="Times New Roman" w:hAnsi="Times New Roman" w:cs="Times New Roman"/>
    </w:rPr>
  </w:style>
  <w:style w:type="character" w:customStyle="1" w:styleId="WW8NumSt3z0">
    <w:name w:val="WW8NumSt3z0"/>
    <w:rsid w:val="00E81889"/>
    <w:rPr>
      <w:rFonts w:ascii="Times New Roman" w:hAnsi="Times New Roman" w:cs="Times New Roman"/>
    </w:rPr>
  </w:style>
  <w:style w:type="character" w:customStyle="1" w:styleId="WW-DefaultParagraphFont">
    <w:name w:val="WW-Default Paragraph Font"/>
    <w:rsid w:val="00E81889"/>
  </w:style>
  <w:style w:type="character" w:customStyle="1" w:styleId="NumberingSymbols">
    <w:name w:val="Numbering Symbols"/>
    <w:rsid w:val="00E81889"/>
  </w:style>
  <w:style w:type="character" w:styleId="Hyperlink">
    <w:name w:val="Hyperlink"/>
    <w:rsid w:val="00E81889"/>
    <w:rPr>
      <w:color w:val="000080"/>
      <w:u w:val="single"/>
    </w:rPr>
  </w:style>
  <w:style w:type="character" w:customStyle="1" w:styleId="WW8Num35z0">
    <w:name w:val="WW8Num35z0"/>
    <w:rsid w:val="00E81889"/>
    <w:rPr>
      <w:rFonts w:ascii="Symbol" w:hAnsi="Symbol"/>
    </w:rPr>
  </w:style>
  <w:style w:type="character" w:customStyle="1" w:styleId="WW8Num35z1">
    <w:name w:val="WW8Num35z1"/>
    <w:rsid w:val="00E81889"/>
    <w:rPr>
      <w:rFonts w:ascii="Courier New" w:hAnsi="Courier New" w:cs="Courier New"/>
    </w:rPr>
  </w:style>
  <w:style w:type="character" w:customStyle="1" w:styleId="WW8Num35z2">
    <w:name w:val="WW8Num35z2"/>
    <w:rsid w:val="00E81889"/>
    <w:rPr>
      <w:rFonts w:ascii="Wingdings" w:hAnsi="Wingdings"/>
    </w:rPr>
  </w:style>
  <w:style w:type="character" w:customStyle="1" w:styleId="Bullets">
    <w:name w:val="Bullets"/>
    <w:rsid w:val="00E8188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E81889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E81889"/>
    <w:pPr>
      <w:spacing w:after="120"/>
    </w:pPr>
  </w:style>
  <w:style w:type="paragraph" w:styleId="List">
    <w:name w:val="List"/>
    <w:basedOn w:val="BodyText"/>
    <w:rsid w:val="00E81889"/>
    <w:rPr>
      <w:rFonts w:cs="Tahoma"/>
    </w:rPr>
  </w:style>
  <w:style w:type="paragraph" w:styleId="Caption">
    <w:name w:val="caption"/>
    <w:basedOn w:val="Normal"/>
    <w:qFormat/>
    <w:rsid w:val="00E81889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81889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E81889"/>
    <w:pPr>
      <w:suppressLineNumbers/>
    </w:pPr>
  </w:style>
  <w:style w:type="paragraph" w:customStyle="1" w:styleId="TableHeading">
    <w:name w:val="Table Heading"/>
    <w:basedOn w:val="TableContents"/>
    <w:rsid w:val="00E81889"/>
    <w:pPr>
      <w:jc w:val="center"/>
    </w:pPr>
    <w:rPr>
      <w:b/>
      <w:bCs/>
    </w:rPr>
  </w:style>
  <w:style w:type="table" w:styleId="TableGrid">
    <w:name w:val="Table Grid"/>
    <w:basedOn w:val="TableNormal"/>
    <w:rsid w:val="003F6242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F60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F6003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DF60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F6003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4157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7C614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ar-SA"/>
    </w:rPr>
  </w:style>
  <w:style w:type="character" w:styleId="SubtleEmphasis">
    <w:name w:val="Subtle Emphasis"/>
    <w:uiPriority w:val="19"/>
    <w:qFormat/>
    <w:rsid w:val="007C6140"/>
    <w:rPr>
      <w:i/>
      <w:color w:val="5A5A5A" w:themeColor="text1" w:themeTint="A5"/>
    </w:rPr>
  </w:style>
  <w:style w:type="paragraph" w:styleId="BalloonText">
    <w:name w:val="Balloon Text"/>
    <w:basedOn w:val="Normal"/>
    <w:link w:val="BalloonTextChar"/>
    <w:semiHidden/>
    <w:unhideWhenUsed/>
    <w:rsid w:val="005057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05757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2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889"/>
    <w:pPr>
      <w:suppressAutoHyphens/>
    </w:pPr>
    <w:rPr>
      <w:sz w:val="24"/>
      <w:szCs w:val="24"/>
      <w:lang w:eastAsia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C61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6">
    <w:name w:val="heading 6"/>
    <w:basedOn w:val="Normal"/>
    <w:next w:val="Normal"/>
    <w:qFormat/>
    <w:rsid w:val="00E81889"/>
    <w:pPr>
      <w:keepNext/>
      <w:tabs>
        <w:tab w:val="num" w:pos="1152"/>
      </w:tabs>
      <w:ind w:left="2160" w:hanging="2160"/>
      <w:jc w:val="both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E81889"/>
    <w:pPr>
      <w:keepNext/>
      <w:tabs>
        <w:tab w:val="num" w:pos="1296"/>
      </w:tabs>
      <w:spacing w:line="360" w:lineRule="auto"/>
      <w:ind w:left="1296" w:hanging="1296"/>
      <w:outlineLvl w:val="6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E81889"/>
    <w:rPr>
      <w:rFonts w:ascii="Times New Roman" w:hAnsi="Times New Roman" w:cs="Times New Roman"/>
    </w:rPr>
  </w:style>
  <w:style w:type="character" w:customStyle="1" w:styleId="WW8Num3z0">
    <w:name w:val="WW8Num3z0"/>
    <w:rsid w:val="00E81889"/>
    <w:rPr>
      <w:rFonts w:ascii="Symbol" w:hAnsi="Symbol"/>
    </w:rPr>
  </w:style>
  <w:style w:type="character" w:customStyle="1" w:styleId="WW8Num3z1">
    <w:name w:val="WW8Num3z1"/>
    <w:rsid w:val="00E81889"/>
    <w:rPr>
      <w:rFonts w:ascii="Courier New" w:hAnsi="Courier New" w:cs="Courier New"/>
    </w:rPr>
  </w:style>
  <w:style w:type="character" w:customStyle="1" w:styleId="WW8Num3z2">
    <w:name w:val="WW8Num3z2"/>
    <w:rsid w:val="00E81889"/>
    <w:rPr>
      <w:rFonts w:ascii="Wingdings" w:hAnsi="Wingdings"/>
    </w:rPr>
  </w:style>
  <w:style w:type="character" w:customStyle="1" w:styleId="WW8Num4z0">
    <w:name w:val="WW8Num4z0"/>
    <w:rsid w:val="00E81889"/>
    <w:rPr>
      <w:rFonts w:ascii="Symbol" w:hAnsi="Symbol"/>
    </w:rPr>
  </w:style>
  <w:style w:type="character" w:customStyle="1" w:styleId="WW8Num4z1">
    <w:name w:val="WW8Num4z1"/>
    <w:rsid w:val="00E81889"/>
    <w:rPr>
      <w:rFonts w:ascii="Courier New" w:hAnsi="Courier New" w:cs="Courier New"/>
    </w:rPr>
  </w:style>
  <w:style w:type="character" w:customStyle="1" w:styleId="Absatz-Standardschriftart">
    <w:name w:val="Absatz-Standardschriftart"/>
    <w:rsid w:val="00E81889"/>
  </w:style>
  <w:style w:type="character" w:customStyle="1" w:styleId="WW-Absatz-Standardschriftart">
    <w:name w:val="WW-Absatz-Standardschriftart"/>
    <w:rsid w:val="00E81889"/>
  </w:style>
  <w:style w:type="character" w:customStyle="1" w:styleId="WW-Absatz-Standardschriftart1">
    <w:name w:val="WW-Absatz-Standardschriftart1"/>
    <w:rsid w:val="00E81889"/>
  </w:style>
  <w:style w:type="character" w:customStyle="1" w:styleId="WW-Absatz-Standardschriftart11">
    <w:name w:val="WW-Absatz-Standardschriftart11"/>
    <w:rsid w:val="00E81889"/>
  </w:style>
  <w:style w:type="character" w:customStyle="1" w:styleId="WW-Absatz-Standardschriftart111">
    <w:name w:val="WW-Absatz-Standardschriftart111"/>
    <w:rsid w:val="00E81889"/>
  </w:style>
  <w:style w:type="character" w:customStyle="1" w:styleId="WW-Absatz-Standardschriftart1111">
    <w:name w:val="WW-Absatz-Standardschriftart1111"/>
    <w:rsid w:val="00E81889"/>
  </w:style>
  <w:style w:type="character" w:customStyle="1" w:styleId="WW-Absatz-Standardschriftart11111">
    <w:name w:val="WW-Absatz-Standardschriftart11111"/>
    <w:rsid w:val="00E81889"/>
  </w:style>
  <w:style w:type="character" w:customStyle="1" w:styleId="WW8Num4z2">
    <w:name w:val="WW8Num4z2"/>
    <w:rsid w:val="00E81889"/>
    <w:rPr>
      <w:rFonts w:ascii="Wingdings" w:hAnsi="Wingdings"/>
    </w:rPr>
  </w:style>
  <w:style w:type="character" w:customStyle="1" w:styleId="WW8Num5z0">
    <w:name w:val="WW8Num5z0"/>
    <w:rsid w:val="00E81889"/>
    <w:rPr>
      <w:rFonts w:ascii="Symbol" w:hAnsi="Symbol"/>
    </w:rPr>
  </w:style>
  <w:style w:type="character" w:customStyle="1" w:styleId="WW8Num5z1">
    <w:name w:val="WW8Num5z1"/>
    <w:rsid w:val="00E81889"/>
    <w:rPr>
      <w:rFonts w:ascii="Courier New" w:hAnsi="Courier New"/>
    </w:rPr>
  </w:style>
  <w:style w:type="character" w:customStyle="1" w:styleId="WW8Num5z2">
    <w:name w:val="WW8Num5z2"/>
    <w:rsid w:val="00E81889"/>
    <w:rPr>
      <w:rFonts w:ascii="Wingdings" w:hAnsi="Wingdings"/>
    </w:rPr>
  </w:style>
  <w:style w:type="character" w:customStyle="1" w:styleId="WW8Num6z0">
    <w:name w:val="WW8Num6z0"/>
    <w:rsid w:val="00E81889"/>
    <w:rPr>
      <w:rFonts w:ascii="Symbol" w:hAnsi="Symbol" w:cs="Times New Roman"/>
    </w:rPr>
  </w:style>
  <w:style w:type="character" w:customStyle="1" w:styleId="WW8Num6z1">
    <w:name w:val="WW8Num6z1"/>
    <w:rsid w:val="00E81889"/>
    <w:rPr>
      <w:rFonts w:ascii="Courier New" w:hAnsi="Courier New" w:cs="Courier New"/>
    </w:rPr>
  </w:style>
  <w:style w:type="character" w:customStyle="1" w:styleId="WW8Num6z2">
    <w:name w:val="WW8Num6z2"/>
    <w:rsid w:val="00E81889"/>
    <w:rPr>
      <w:rFonts w:ascii="Wingdings" w:hAnsi="Wingdings"/>
    </w:rPr>
  </w:style>
  <w:style w:type="character" w:customStyle="1" w:styleId="WW8Num6z3">
    <w:name w:val="WW8Num6z3"/>
    <w:rsid w:val="00E81889"/>
    <w:rPr>
      <w:rFonts w:ascii="Symbol" w:hAnsi="Symbol"/>
    </w:rPr>
  </w:style>
  <w:style w:type="character" w:customStyle="1" w:styleId="WW8Num7z0">
    <w:name w:val="WW8Num7z0"/>
    <w:rsid w:val="00E81889"/>
    <w:rPr>
      <w:rFonts w:ascii="Symbol" w:hAnsi="Symbol" w:cs="Times New Roman"/>
    </w:rPr>
  </w:style>
  <w:style w:type="character" w:customStyle="1" w:styleId="WW8Num7z1">
    <w:name w:val="WW8Num7z1"/>
    <w:rsid w:val="00E81889"/>
    <w:rPr>
      <w:rFonts w:ascii="Courier New" w:hAnsi="Courier New" w:cs="Courier New"/>
    </w:rPr>
  </w:style>
  <w:style w:type="character" w:customStyle="1" w:styleId="WW8Num7z2">
    <w:name w:val="WW8Num7z2"/>
    <w:rsid w:val="00E81889"/>
    <w:rPr>
      <w:rFonts w:ascii="Wingdings" w:hAnsi="Wingdings"/>
    </w:rPr>
  </w:style>
  <w:style w:type="character" w:customStyle="1" w:styleId="WW8Num7z3">
    <w:name w:val="WW8Num7z3"/>
    <w:rsid w:val="00E81889"/>
    <w:rPr>
      <w:rFonts w:ascii="Symbol" w:hAnsi="Symbol"/>
    </w:rPr>
  </w:style>
  <w:style w:type="character" w:customStyle="1" w:styleId="WW8Num8z0">
    <w:name w:val="WW8Num8z0"/>
    <w:rsid w:val="00E81889"/>
    <w:rPr>
      <w:rFonts w:ascii="Symbol" w:hAnsi="Symbol"/>
    </w:rPr>
  </w:style>
  <w:style w:type="character" w:customStyle="1" w:styleId="WW8Num8z1">
    <w:name w:val="WW8Num8z1"/>
    <w:rsid w:val="00E81889"/>
    <w:rPr>
      <w:rFonts w:ascii="Courier New" w:hAnsi="Courier New" w:cs="Courier New"/>
    </w:rPr>
  </w:style>
  <w:style w:type="character" w:customStyle="1" w:styleId="WW8Num8z2">
    <w:name w:val="WW8Num8z2"/>
    <w:rsid w:val="00E81889"/>
    <w:rPr>
      <w:rFonts w:ascii="Wingdings" w:hAnsi="Wingdings"/>
    </w:rPr>
  </w:style>
  <w:style w:type="character" w:customStyle="1" w:styleId="WW8Num9z0">
    <w:name w:val="WW8Num9z0"/>
    <w:rsid w:val="00E81889"/>
    <w:rPr>
      <w:rFonts w:ascii="Symbol" w:hAnsi="Symbol"/>
    </w:rPr>
  </w:style>
  <w:style w:type="character" w:customStyle="1" w:styleId="WW8Num9z1">
    <w:name w:val="WW8Num9z1"/>
    <w:rsid w:val="00E81889"/>
    <w:rPr>
      <w:rFonts w:ascii="Courier New" w:hAnsi="Courier New" w:cs="Courier New"/>
    </w:rPr>
  </w:style>
  <w:style w:type="character" w:customStyle="1" w:styleId="WW8Num9z2">
    <w:name w:val="WW8Num9z2"/>
    <w:rsid w:val="00E81889"/>
    <w:rPr>
      <w:rFonts w:ascii="Wingdings" w:hAnsi="Wingdings"/>
    </w:rPr>
  </w:style>
  <w:style w:type="character" w:customStyle="1" w:styleId="WW8Num10z0">
    <w:name w:val="WW8Num10z0"/>
    <w:rsid w:val="00E81889"/>
    <w:rPr>
      <w:rFonts w:ascii="Symbol" w:hAnsi="Symbol"/>
    </w:rPr>
  </w:style>
  <w:style w:type="character" w:customStyle="1" w:styleId="WW8Num10z1">
    <w:name w:val="WW8Num10z1"/>
    <w:rsid w:val="00E81889"/>
    <w:rPr>
      <w:rFonts w:ascii="Courier New" w:hAnsi="Courier New" w:cs="Courier New"/>
    </w:rPr>
  </w:style>
  <w:style w:type="character" w:customStyle="1" w:styleId="WW8Num10z2">
    <w:name w:val="WW8Num10z2"/>
    <w:rsid w:val="00E81889"/>
    <w:rPr>
      <w:rFonts w:ascii="Wingdings" w:hAnsi="Wingdings"/>
    </w:rPr>
  </w:style>
  <w:style w:type="character" w:customStyle="1" w:styleId="WW8Num11z0">
    <w:name w:val="WW8Num11z0"/>
    <w:rsid w:val="00E81889"/>
    <w:rPr>
      <w:rFonts w:ascii="Symbol" w:hAnsi="Symbol" w:cs="Times New Roman"/>
    </w:rPr>
  </w:style>
  <w:style w:type="character" w:customStyle="1" w:styleId="WW8Num11z1">
    <w:name w:val="WW8Num11z1"/>
    <w:rsid w:val="00E81889"/>
    <w:rPr>
      <w:rFonts w:ascii="Courier New" w:hAnsi="Courier New" w:cs="Courier New"/>
    </w:rPr>
  </w:style>
  <w:style w:type="character" w:customStyle="1" w:styleId="WW8Num11z2">
    <w:name w:val="WW8Num11z2"/>
    <w:rsid w:val="00E81889"/>
    <w:rPr>
      <w:rFonts w:ascii="Wingdings" w:hAnsi="Wingdings"/>
    </w:rPr>
  </w:style>
  <w:style w:type="character" w:customStyle="1" w:styleId="WW8Num11z3">
    <w:name w:val="WW8Num11z3"/>
    <w:rsid w:val="00E81889"/>
    <w:rPr>
      <w:rFonts w:ascii="Symbol" w:hAnsi="Symbol"/>
    </w:rPr>
  </w:style>
  <w:style w:type="character" w:customStyle="1" w:styleId="WW8Num12z0">
    <w:name w:val="WW8Num12z0"/>
    <w:rsid w:val="00E81889"/>
    <w:rPr>
      <w:rFonts w:ascii="Symbol" w:hAnsi="Symbol"/>
    </w:rPr>
  </w:style>
  <w:style w:type="character" w:customStyle="1" w:styleId="WW8Num12z1">
    <w:name w:val="WW8Num12z1"/>
    <w:rsid w:val="00E81889"/>
    <w:rPr>
      <w:rFonts w:ascii="Courier New" w:hAnsi="Courier New" w:cs="Courier New"/>
    </w:rPr>
  </w:style>
  <w:style w:type="character" w:customStyle="1" w:styleId="WW8Num12z2">
    <w:name w:val="WW8Num12z2"/>
    <w:rsid w:val="00E81889"/>
    <w:rPr>
      <w:rFonts w:ascii="Wingdings" w:hAnsi="Wingdings"/>
    </w:rPr>
  </w:style>
  <w:style w:type="character" w:customStyle="1" w:styleId="WW-Absatz-Standardschriftart111111">
    <w:name w:val="WW-Absatz-Standardschriftart111111"/>
    <w:rsid w:val="00E81889"/>
  </w:style>
  <w:style w:type="character" w:customStyle="1" w:styleId="WW-Absatz-Standardschriftart1111111">
    <w:name w:val="WW-Absatz-Standardschriftart1111111"/>
    <w:rsid w:val="00E81889"/>
  </w:style>
  <w:style w:type="character" w:customStyle="1" w:styleId="WW-Absatz-Standardschriftart11111111">
    <w:name w:val="WW-Absatz-Standardschriftart11111111"/>
    <w:rsid w:val="00E81889"/>
  </w:style>
  <w:style w:type="character" w:customStyle="1" w:styleId="WW-Absatz-Standardschriftart111111111">
    <w:name w:val="WW-Absatz-Standardschriftart111111111"/>
    <w:rsid w:val="00E81889"/>
  </w:style>
  <w:style w:type="character" w:customStyle="1" w:styleId="WW8Num1z0">
    <w:name w:val="WW8Num1z0"/>
    <w:rsid w:val="00E81889"/>
    <w:rPr>
      <w:rFonts w:ascii="Symbol" w:hAnsi="Symbol"/>
    </w:rPr>
  </w:style>
  <w:style w:type="character" w:customStyle="1" w:styleId="WW-Absatz-Standardschriftart1111111111">
    <w:name w:val="WW-Absatz-Standardschriftart1111111111"/>
    <w:rsid w:val="00E81889"/>
  </w:style>
  <w:style w:type="character" w:customStyle="1" w:styleId="WW8Num1z1">
    <w:name w:val="WW8Num1z1"/>
    <w:rsid w:val="00E81889"/>
    <w:rPr>
      <w:rFonts w:ascii="Courier New" w:hAnsi="Courier New" w:cs="Courier New"/>
    </w:rPr>
  </w:style>
  <w:style w:type="character" w:customStyle="1" w:styleId="WW8Num1z2">
    <w:name w:val="WW8Num1z2"/>
    <w:rsid w:val="00E81889"/>
    <w:rPr>
      <w:rFonts w:ascii="Wingdings" w:hAnsi="Wingdings"/>
    </w:rPr>
  </w:style>
  <w:style w:type="character" w:customStyle="1" w:styleId="WW8NumSt2z0">
    <w:name w:val="WW8NumSt2z0"/>
    <w:rsid w:val="00E81889"/>
    <w:rPr>
      <w:rFonts w:ascii="Times New Roman" w:hAnsi="Times New Roman" w:cs="Times New Roman"/>
    </w:rPr>
  </w:style>
  <w:style w:type="character" w:customStyle="1" w:styleId="WW8NumSt3z0">
    <w:name w:val="WW8NumSt3z0"/>
    <w:rsid w:val="00E81889"/>
    <w:rPr>
      <w:rFonts w:ascii="Times New Roman" w:hAnsi="Times New Roman" w:cs="Times New Roman"/>
    </w:rPr>
  </w:style>
  <w:style w:type="character" w:customStyle="1" w:styleId="WW-DefaultParagraphFont">
    <w:name w:val="WW-Default Paragraph Font"/>
    <w:rsid w:val="00E81889"/>
  </w:style>
  <w:style w:type="character" w:customStyle="1" w:styleId="NumberingSymbols">
    <w:name w:val="Numbering Symbols"/>
    <w:rsid w:val="00E81889"/>
  </w:style>
  <w:style w:type="character" w:styleId="Hyperlink">
    <w:name w:val="Hyperlink"/>
    <w:rsid w:val="00E81889"/>
    <w:rPr>
      <w:color w:val="000080"/>
      <w:u w:val="single"/>
    </w:rPr>
  </w:style>
  <w:style w:type="character" w:customStyle="1" w:styleId="WW8Num35z0">
    <w:name w:val="WW8Num35z0"/>
    <w:rsid w:val="00E81889"/>
    <w:rPr>
      <w:rFonts w:ascii="Symbol" w:hAnsi="Symbol"/>
    </w:rPr>
  </w:style>
  <w:style w:type="character" w:customStyle="1" w:styleId="WW8Num35z1">
    <w:name w:val="WW8Num35z1"/>
    <w:rsid w:val="00E81889"/>
    <w:rPr>
      <w:rFonts w:ascii="Courier New" w:hAnsi="Courier New" w:cs="Courier New"/>
    </w:rPr>
  </w:style>
  <w:style w:type="character" w:customStyle="1" w:styleId="WW8Num35z2">
    <w:name w:val="WW8Num35z2"/>
    <w:rsid w:val="00E81889"/>
    <w:rPr>
      <w:rFonts w:ascii="Wingdings" w:hAnsi="Wingdings"/>
    </w:rPr>
  </w:style>
  <w:style w:type="character" w:customStyle="1" w:styleId="Bullets">
    <w:name w:val="Bullets"/>
    <w:rsid w:val="00E81889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E81889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E81889"/>
    <w:pPr>
      <w:spacing w:after="120"/>
    </w:pPr>
  </w:style>
  <w:style w:type="paragraph" w:styleId="List">
    <w:name w:val="List"/>
    <w:basedOn w:val="BodyText"/>
    <w:rsid w:val="00E81889"/>
    <w:rPr>
      <w:rFonts w:cs="Tahoma"/>
    </w:rPr>
  </w:style>
  <w:style w:type="paragraph" w:styleId="Caption">
    <w:name w:val="caption"/>
    <w:basedOn w:val="Normal"/>
    <w:qFormat/>
    <w:rsid w:val="00E81889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81889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E81889"/>
    <w:pPr>
      <w:suppressLineNumbers/>
    </w:pPr>
  </w:style>
  <w:style w:type="paragraph" w:customStyle="1" w:styleId="TableHeading">
    <w:name w:val="Table Heading"/>
    <w:basedOn w:val="TableContents"/>
    <w:rsid w:val="00E81889"/>
    <w:pPr>
      <w:jc w:val="center"/>
    </w:pPr>
    <w:rPr>
      <w:b/>
      <w:bCs/>
    </w:rPr>
  </w:style>
  <w:style w:type="table" w:styleId="TableGrid">
    <w:name w:val="Table Grid"/>
    <w:basedOn w:val="TableNormal"/>
    <w:rsid w:val="003F6242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F60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F6003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DF60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F6003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4157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7C614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ar-SA"/>
    </w:rPr>
  </w:style>
  <w:style w:type="character" w:styleId="SubtleEmphasis">
    <w:name w:val="Subtle Emphasis"/>
    <w:uiPriority w:val="19"/>
    <w:qFormat/>
    <w:rsid w:val="007C6140"/>
    <w:rPr>
      <w:i/>
      <w:color w:val="5A5A5A" w:themeColor="text1" w:themeTint="A5"/>
    </w:rPr>
  </w:style>
  <w:style w:type="paragraph" w:styleId="BalloonText">
    <w:name w:val="Balloon Text"/>
    <w:basedOn w:val="Normal"/>
    <w:link w:val="BalloonTextChar"/>
    <w:semiHidden/>
    <w:unhideWhenUsed/>
    <w:rsid w:val="005057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05757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noufal.9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                                                                                                                                                                           JAHAS MOHAMMED,</vt:lpstr>
    </vt:vector>
  </TitlesOfParts>
  <Company>Jahas</Company>
  <LinksUpToDate>false</LinksUpToDate>
  <CharactersWithSpaces>4824</CharactersWithSpaces>
  <SharedDoc>false</SharedDoc>
  <HLinks>
    <vt:vector size="6" baseType="variant">
      <vt:variant>
        <vt:i4>131110</vt:i4>
      </vt:variant>
      <vt:variant>
        <vt:i4>0</vt:i4>
      </vt:variant>
      <vt:variant>
        <vt:i4>0</vt:i4>
      </vt:variant>
      <vt:variant>
        <vt:i4>5</vt:i4>
      </vt:variant>
      <vt:variant>
        <vt:lpwstr>mailto:noufal.919@gmail.com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                                                                                                                                                                           JAHAS MOHAMMED,</dc:title>
  <dc:creator>Sooti</dc:creator>
  <cp:lastModifiedBy>Noufal</cp:lastModifiedBy>
  <cp:revision>6</cp:revision>
  <cp:lastPrinted>2015-07-11T15:29:00Z</cp:lastPrinted>
  <dcterms:created xsi:type="dcterms:W3CDTF">2017-11-17T16:15:00Z</dcterms:created>
  <dcterms:modified xsi:type="dcterms:W3CDTF">2018-02-08T06:08:00Z</dcterms:modified>
</cp:coreProperties>
</file>