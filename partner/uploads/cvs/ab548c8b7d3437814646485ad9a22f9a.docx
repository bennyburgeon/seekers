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3AC8" w:rsidRDefault="009A726F">
      <w:pPr>
        <w:pStyle w:val="Tit"/>
        <w:shd w:val="clear" w:color="auto" w:fill="E5E5E5"/>
        <w:ind w:right="-943"/>
        <w:jc w:val="center"/>
        <w:rPr>
          <w:sz w:val="32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635</wp:posOffset>
                </wp:positionV>
                <wp:extent cx="6968490" cy="10688320"/>
                <wp:effectExtent l="7620" t="635" r="5715" b="7620"/>
                <wp:wrapSquare wrapText="largest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8490" cy="10688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70" w:type="dxa"/>
                              <w:tblLayout w:type="fixed"/>
                              <w:tblCellMar>
                                <w:left w:w="170" w:type="dxa"/>
                                <w:right w:w="1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800"/>
                              <w:gridCol w:w="7180"/>
                            </w:tblGrid>
                            <w:tr w:rsidR="00443AC8">
                              <w:trPr>
                                <w:cantSplit/>
                                <w:trHeight w:val="15417"/>
                              </w:trPr>
                              <w:tc>
                                <w:tcPr>
                                  <w:tcW w:w="3800" w:type="dxa"/>
                                  <w:shd w:val="clear" w:color="auto" w:fill="auto"/>
                                </w:tcPr>
                                <w:p w:rsidR="00443AC8" w:rsidRDefault="00443AC8">
                                  <w:pPr>
                                    <w:pStyle w:val="Nome"/>
                                    <w:snapToGrid w:val="0"/>
                                    <w:ind w:left="0" w:firstLine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Nome"/>
                                    <w:ind w:left="0" w:firstLine="0"/>
                                    <w:rPr>
                                      <w:smallCap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Nome"/>
                                    <w:ind w:left="0" w:firstLine="0"/>
                                    <w:rPr>
                                      <w:smallCap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Nome"/>
                                    <w:ind w:left="0" w:firstLine="0"/>
                                    <w:rPr>
                                      <w:smallCap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Nome"/>
                                    <w:ind w:left="0" w:firstLine="0"/>
                                    <w:rPr>
                                      <w:smallCap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Nome"/>
                                    <w:ind w:left="0" w:firstLine="0"/>
                                    <w:rPr>
                                      <w:smallCap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Nome"/>
                                    <w:ind w:left="0" w:firstLine="0"/>
                                    <w:rPr>
                                      <w:smallCap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Nome"/>
                                    <w:ind w:left="0" w:firstLine="0"/>
                                    <w:rPr>
                                      <w:smallCap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Heading2"/>
                                    <w:ind w:left="0" w:right="200" w:firstLine="0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443AC8" w:rsidRDefault="00234F51">
                                  <w:pPr>
                                    <w:pStyle w:val="Heading7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PRAVEEN P. K.</w:t>
                                  </w:r>
                                </w:p>
                                <w:p w:rsidR="00443AC8" w:rsidRDefault="00443AC8">
                                  <w:pPr>
                                    <w:pStyle w:val="Heading2"/>
                                    <w:ind w:left="0" w:right="200" w:firstLine="0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443AC8" w:rsidRDefault="00443AC8"/>
                                <w:p w:rsidR="00443AC8" w:rsidRDefault="00443AC8"/>
                                <w:p w:rsidR="00443AC8" w:rsidRDefault="00443AC8"/>
                                <w:p w:rsidR="00443AC8" w:rsidRDefault="00443AC8"/>
                                <w:p w:rsidR="00443AC8" w:rsidRDefault="00443AC8"/>
                                <w:p w:rsidR="00443AC8" w:rsidRDefault="00443AC8"/>
                                <w:p w:rsidR="00443AC8" w:rsidRDefault="00443AC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34F51" w:rsidRDefault="00443AC8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Email </w:t>
                                  </w:r>
                                </w:p>
                                <w:p w:rsidR="00443AC8" w:rsidRDefault="00234F51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pravi.pankaj@gmail.com</w:t>
                                  </w:r>
                                </w:p>
                                <w:p w:rsidR="00443AC8" w:rsidRDefault="00443AC8"/>
                                <w:p w:rsidR="00443AC8" w:rsidRDefault="00443AC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/>
                                <w:p w:rsidR="00443AC8" w:rsidRDefault="00443AC8">
                                  <w:pPr>
                                    <w:pStyle w:val="CommentText"/>
                                    <w:tabs>
                                      <w:tab w:val="left" w:pos="1080"/>
                                    </w:tabs>
                                    <w:rPr>
                                      <w:sz w:val="24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CommentText"/>
                                    <w:tabs>
                                      <w:tab w:val="left" w:pos="1080"/>
                                    </w:tabs>
                                    <w:rPr>
                                      <w:b/>
                                      <w:sz w:val="24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2"/>
                                    </w:rPr>
                                    <w:t>Contact address</w:t>
                                  </w:r>
                                </w:p>
                                <w:p w:rsidR="00234F51" w:rsidRDefault="00234F51">
                                  <w:r>
                                    <w:t>Kuttan thara chira House</w:t>
                                  </w:r>
                                </w:p>
                                <w:p w:rsidR="00234F51" w:rsidRDefault="00234F51">
                                  <w:r>
                                    <w:t>Kunnumma P. O.</w:t>
                                  </w:r>
                                </w:p>
                                <w:p w:rsidR="00443AC8" w:rsidRDefault="00234F51">
                                  <w:r>
                                    <w:t>Thakazhi</w:t>
                                  </w:r>
                                </w:p>
                                <w:p w:rsidR="00234F51" w:rsidRDefault="0061383C">
                                  <w:r>
                                    <w:t>Alappuzha</w:t>
                                  </w:r>
                                </w:p>
                                <w:p w:rsidR="00234F51" w:rsidRDefault="00234F51">
                                  <w:r>
                                    <w:t>Pin: 688562</w:t>
                                  </w:r>
                                </w:p>
                                <w:p w:rsidR="00443AC8" w:rsidRDefault="00234F51" w:rsidP="00073F5A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45"/>
                                    </w:tabs>
                                    <w:ind w:left="345"/>
                                  </w:pPr>
                                  <w:r>
                                    <w:t>8129575682</w:t>
                                  </w:r>
                                </w:p>
                                <w:p w:rsidR="00443AC8" w:rsidRDefault="00443AC8"/>
                                <w:p w:rsidR="00443AC8" w:rsidRDefault="00443AC8">
                                  <w:pPr>
                                    <w:pStyle w:val="Heading1"/>
                                    <w:rPr>
                                      <w:sz w:val="24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Heading1"/>
                                    <w:rPr>
                                      <w:sz w:val="24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Heading1"/>
                                    <w:rPr>
                                      <w:sz w:val="24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2"/>
                                    </w:rPr>
                                    <w:t>Personal data</w:t>
                                  </w:r>
                                </w:p>
                                <w:p w:rsidR="00443AC8" w:rsidRDefault="00234F51">
                                  <w:pPr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Father’s Name: P. K Pankajakshan</w:t>
                                  </w:r>
                                </w:p>
                                <w:p w:rsidR="00443AC8" w:rsidRDefault="00443AC8">
                                  <w:r>
                                    <w:rPr>
                                      <w:szCs w:val="22"/>
                                    </w:rPr>
                                    <w:t xml:space="preserve">Date of Birth   </w:t>
                                  </w:r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>:</w:t>
                                  </w:r>
                                  <w:r w:rsidR="00234F51">
                                    <w:rPr>
                                      <w:sz w:val="22"/>
                                      <w:szCs w:val="22"/>
                                    </w:rPr>
                                    <w:t>09.05.</w:t>
                                  </w:r>
                                  <w:r w:rsidR="006678FF">
                                    <w:rPr>
                                      <w:sz w:val="22"/>
                                      <w:szCs w:val="22"/>
                                    </w:rPr>
                                    <w:t>1992</w:t>
                                  </w:r>
                                </w:p>
                                <w:p w:rsidR="00443AC8" w:rsidRDefault="00234F51">
                                  <w:pPr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Sex                  : M</w:t>
                                  </w:r>
                                  <w:r w:rsidR="00443AC8">
                                    <w:rPr>
                                      <w:szCs w:val="22"/>
                                    </w:rPr>
                                    <w:t>ale</w:t>
                                  </w:r>
                                </w:p>
                                <w:p w:rsidR="00443AC8" w:rsidRDefault="00443AC8">
                                  <w:pPr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Nationality      : Indian</w:t>
                                  </w:r>
                                </w:p>
                                <w:p w:rsidR="00443AC8" w:rsidRDefault="00443AC8">
                                  <w:pPr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Marital Status  : Single</w:t>
                                  </w:r>
                                </w:p>
                                <w:p w:rsidR="00443AC8" w:rsidRDefault="00443AC8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Heading6"/>
                                  </w:pPr>
                                </w:p>
                                <w:p w:rsidR="00443AC8" w:rsidRDefault="00443AC8">
                                  <w:r>
                                    <w:t>.</w:t>
                                  </w:r>
                                </w:p>
                                <w:p w:rsidR="00443AC8" w:rsidRDefault="00443AC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0" w:type="dxa"/>
                                  <w:shd w:val="clear" w:color="auto" w:fill="auto"/>
                                </w:tcPr>
                                <w:p w:rsidR="00234F51" w:rsidRDefault="00234F51">
                                  <w:pPr>
                                    <w:rPr>
                                      <w:b/>
                                      <w:sz w:val="24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  <w:p w:rsidR="00234F51" w:rsidRDefault="00234F51">
                                  <w:pPr>
                                    <w:rPr>
                                      <w:b/>
                                      <w:sz w:val="24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  <w:p w:rsidR="00234F51" w:rsidRDefault="00234F51">
                                  <w:pPr>
                                    <w:rPr>
                                      <w:b/>
                                      <w:sz w:val="24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  <w:p w:rsidR="00234F51" w:rsidRDefault="00234F51">
                                  <w:pPr>
                                    <w:rPr>
                                      <w:b/>
                                      <w:sz w:val="24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  <w:u w:val="single"/>
                                    </w:rPr>
                                    <w:t>CURRICULUM VITAE</w:t>
                                  </w:r>
                                </w:p>
                                <w:p w:rsidR="00443AC8" w:rsidRDefault="00443AC8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rPr>
                                      <w:b/>
                                      <w:sz w:val="24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Tit"/>
                                    <w:shd w:val="clear" w:color="auto" w:fill="E5E5E5"/>
                                    <w:ind w:left="0" w:firstLine="0"/>
                                    <w:rPr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>Career objective</w:t>
                                  </w:r>
                                </w:p>
                                <w:p w:rsidR="00443AC8" w:rsidRDefault="00443AC8">
                                  <w:pPr>
                                    <w:ind w:left="10"/>
                                  </w:pPr>
                                </w:p>
                                <w:p w:rsidR="00443AC8" w:rsidRDefault="00443AC8">
                                  <w:pPr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>Seeking a position in a company so that my sincere co-operation and hard work brings more profit to the company.</w:t>
                                  </w:r>
                                </w:p>
                                <w:p w:rsidR="00443AC8" w:rsidRDefault="00443AC8">
                                  <w:pPr>
                                    <w:pBdr>
                                      <w:bottom w:val="single" w:sz="4" w:space="1" w:color="000000"/>
                                    </w:pBdr>
                                    <w:rPr>
                                      <w:color w:val="000000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Tit"/>
                                    <w:shd w:val="clear" w:color="auto" w:fill="E5E5E5"/>
                                    <w:ind w:left="0" w:firstLine="0"/>
                                    <w:rPr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>Education</w:t>
                                  </w:r>
                                </w:p>
                                <w:p w:rsidR="00443AC8" w:rsidRDefault="00234F51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0"/>
                                    </w:tabs>
                                    <w:spacing w:line="360" w:lineRule="auto"/>
                                    <w:ind w:hanging="1880"/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>B.</w:t>
                                  </w:r>
                                  <w:r w:rsidR="00DC6A66"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>Tech in EC</w:t>
                                  </w:r>
                                  <w:r w:rsidR="00073F5A"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  <w:p w:rsidR="00443AC8" w:rsidRDefault="00443AC8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0"/>
                                    </w:tabs>
                                    <w:spacing w:line="360" w:lineRule="auto"/>
                                    <w:ind w:hanging="188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Plus-Two </w:t>
                                  </w:r>
                                </w:p>
                                <w:p w:rsidR="00443AC8" w:rsidRDefault="00443AC8">
                                  <w:pPr>
                                    <w:spacing w:line="360" w:lineRule="auto"/>
                                    <w:ind w:left="1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Tit"/>
                                    <w:shd w:val="clear" w:color="auto" w:fill="E5E5E5"/>
                                    <w:ind w:left="0" w:firstLine="0"/>
                                    <w:rPr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>Technical skills</w:t>
                                  </w:r>
                                </w:p>
                                <w:tbl>
                                  <w:tblPr>
                                    <w:tblW w:w="10890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12"/>
                                    <w:gridCol w:w="9278"/>
                                  </w:tblGrid>
                                  <w:tr w:rsidR="00443AC8" w:rsidTr="009D6741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1612" w:type="dxa"/>
                                        <w:shd w:val="clear" w:color="auto" w:fill="auto"/>
                                      </w:tcPr>
                                      <w:p w:rsidR="00443AC8" w:rsidRDefault="00443AC8">
                                        <w:pPr>
                                          <w:tabs>
                                            <w:tab w:val="left" w:pos="4860"/>
                                          </w:tabs>
                                          <w:snapToGrid w:val="0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  <w:p w:rsidR="00443AC8" w:rsidRDefault="009D6741">
                                        <w:pPr>
                                          <w:tabs>
                                            <w:tab w:val="left" w:pos="4860"/>
                                          </w:tabs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t xml:space="preserve">Languages   </w:t>
                                        </w:r>
                                        <w:r w:rsidR="00443AC8">
                                          <w:rPr>
                                            <w:sz w:val="22"/>
                                            <w:szCs w:val="22"/>
                                          </w:rPr>
                                          <w:t xml:space="preserve"> 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278" w:type="dxa"/>
                                        <w:shd w:val="clear" w:color="auto" w:fill="auto"/>
                                      </w:tcPr>
                                      <w:p w:rsidR="00443AC8" w:rsidRDefault="00443AC8">
                                        <w:pPr>
                                          <w:snapToGrid w:val="0"/>
                                          <w:ind w:hanging="180"/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    </w:t>
                                        </w:r>
                                      </w:p>
                                      <w:p w:rsidR="003C780B" w:rsidRDefault="00443AC8" w:rsidP="003C780B">
                                        <w:pPr>
                                          <w:ind w:hanging="180"/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="00B162C3"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="0061383C"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Php, Bootstrap, Sql Queries, Ajax, JQuery,</w:t>
                                        </w:r>
                                      </w:p>
                                      <w:p w:rsidR="003C780B" w:rsidRDefault="003C780B" w:rsidP="003C780B">
                                        <w:pPr>
                                          <w:ind w:hanging="180"/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bookmarkStart w:id="0" w:name="_GoBack"/>
                                        <w:bookmarkEnd w:id="0"/>
                                        <w:r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="0061383C"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 cakePhp, </w:t>
                                        </w:r>
                                        <w:r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Good Knowledge of MVC Architecture,</w:t>
                                        </w:r>
                                      </w:p>
                                      <w:p w:rsidR="00443AC8" w:rsidRDefault="003C780B" w:rsidP="00234F51">
                                        <w:pPr>
                                          <w:ind w:hanging="180"/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  </w:t>
                                        </w:r>
                                        <w:r w:rsidR="009703AF"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C, </w:t>
                                        </w:r>
                                        <w:r w:rsidR="00234F51">
                                          <w:rPr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C++, MATLAB</w:t>
                                        </w:r>
                                      </w:p>
                                      <w:p w:rsidR="00443AC8" w:rsidRDefault="00443AC8" w:rsidP="009D6741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43AC8" w:rsidRPr="00073F5A" w:rsidRDefault="00073F5A" w:rsidP="00073F5A">
                                  <w:pPr>
                                    <w:pStyle w:val="Tit"/>
                                    <w:shd w:val="clear" w:color="auto" w:fill="E5E5E5"/>
                                    <w:ind w:left="0" w:firstLine="0"/>
                                    <w:rPr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 xml:space="preserve">Areas of interest </w:t>
                                  </w:r>
                                </w:p>
                                <w:p w:rsidR="00443AC8" w:rsidRDefault="004A1114">
                                  <w:pPr>
                                    <w:numPr>
                                      <w:ilvl w:val="1"/>
                                      <w:numId w:val="5"/>
                                    </w:numPr>
                                    <w:tabs>
                                      <w:tab w:val="left" w:pos="370"/>
                                    </w:tabs>
                                    <w:spacing w:line="360" w:lineRule="auto"/>
                                    <w:ind w:right="-97" w:hanging="203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Programming</w:t>
                                  </w:r>
                                </w:p>
                                <w:p w:rsidR="009D6741" w:rsidRDefault="009D6741" w:rsidP="009D6741">
                                  <w:pPr>
                                    <w:pStyle w:val="Tit"/>
                                    <w:shd w:val="clear" w:color="auto" w:fill="E5E5E5"/>
                                    <w:ind w:right="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Work Experience</w:t>
                                  </w:r>
                                </w:p>
                                <w:p w:rsidR="0061383C" w:rsidRDefault="0061383C" w:rsidP="009D674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Arial Unicode M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z w:val="22"/>
                                      <w:szCs w:val="22"/>
                                    </w:rPr>
                                    <w:t>Worked In Shalom Media Based Projects</w:t>
                                  </w:r>
                                </w:p>
                                <w:p w:rsidR="0061383C" w:rsidRDefault="0061383C" w:rsidP="009D674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Arial Unicode M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z w:val="22"/>
                                      <w:szCs w:val="22"/>
                                    </w:rPr>
                                    <w:t>Designed And developed Various Shopping Cart website And Software in Php</w:t>
                                  </w:r>
                                </w:p>
                                <w:p w:rsidR="0061383C" w:rsidRDefault="0061383C" w:rsidP="009D674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Arial Unicode MS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9D6741" w:rsidRDefault="009A726F" w:rsidP="009D674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Arial Unicode M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z w:val="22"/>
                                      <w:szCs w:val="22"/>
                                    </w:rPr>
                                    <w:t xml:space="preserve">Few </w:t>
                                  </w:r>
                                  <w:r w:rsidR="0061383C">
                                    <w:rPr>
                                      <w:rFonts w:eastAsia="Arial Unicode MS"/>
                                      <w:sz w:val="22"/>
                                      <w:szCs w:val="22"/>
                                    </w:rPr>
                                    <w:t xml:space="preserve">Projects: </w:t>
                                  </w:r>
                                  <w:hyperlink r:id="rId5" w:history="1">
                                    <w:r w:rsidR="0061383C" w:rsidRPr="003717EB">
                                      <w:rPr>
                                        <w:rStyle w:val="Hyperlink"/>
                                        <w:rFonts w:eastAsia="Arial Unicode MS"/>
                                        <w:sz w:val="22"/>
                                        <w:szCs w:val="22"/>
                                      </w:rPr>
                                      <w:t>www.edesi.com</w:t>
                                    </w:r>
                                  </w:hyperlink>
                                  <w:r w:rsidR="0061383C">
                                    <w:rPr>
                                      <w:rFonts w:eastAsia="Arial Unicode MS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hyperlink r:id="rId6" w:history="1">
                                    <w:r w:rsidR="0061383C" w:rsidRPr="003717EB">
                                      <w:rPr>
                                        <w:rStyle w:val="Hyperlink"/>
                                        <w:rFonts w:eastAsia="Arial Unicode MS"/>
                                        <w:sz w:val="22"/>
                                        <w:szCs w:val="22"/>
                                      </w:rPr>
                                      <w:t>www.dealex.in</w:t>
                                    </w:r>
                                  </w:hyperlink>
                                </w:p>
                                <w:p w:rsidR="009A726F" w:rsidRPr="009D6741" w:rsidRDefault="009A726F" w:rsidP="009D674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Arial Unicode MS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z w:val="24"/>
                                      <w:szCs w:val="24"/>
                                    </w:rPr>
                                    <w:t xml:space="preserve">              College management software</w:t>
                                  </w:r>
                                </w:p>
                                <w:p w:rsidR="00443AC8" w:rsidRDefault="00443AC8">
                                  <w:pPr>
                                    <w:pStyle w:val="Tit"/>
                                    <w:shd w:val="clear" w:color="auto" w:fill="E5E5E5"/>
                                    <w:ind w:left="0" w:right="20" w:firstLine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Personal skills</w:t>
                                  </w:r>
                                </w:p>
                                <w:p w:rsidR="00443AC8" w:rsidRDefault="00443AC8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Confident and optimistic.</w:t>
                                  </w:r>
                                </w:p>
                                <w:p w:rsidR="00443AC8" w:rsidRDefault="00443AC8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Co-operative and team spirited.</w:t>
                                  </w:r>
                                </w:p>
                                <w:p w:rsidR="00443AC8" w:rsidRDefault="00443AC8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Punctual and hardworking.</w:t>
                                  </w:r>
                                </w:p>
                                <w:p w:rsidR="00443AC8" w:rsidRDefault="00443AC8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Humble and sincere.</w:t>
                                  </w:r>
                                </w:p>
                                <w:p w:rsidR="00443AC8" w:rsidRDefault="00443AC8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Flexible and extrovert. </w:t>
                                  </w:r>
                                </w:p>
                                <w:p w:rsidR="00443AC8" w:rsidRDefault="00443AC8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Innovative and initiative.</w:t>
                                  </w:r>
                                </w:p>
                                <w:p w:rsidR="00443AC8" w:rsidRDefault="00443AC8">
                                  <w:pPr>
                                    <w:ind w:left="120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ind w:left="120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084EF9">
                                  <w:pPr>
                                    <w:pStyle w:val="Tit"/>
                                    <w:shd w:val="clear" w:color="auto" w:fill="E5E5E5"/>
                                    <w:ind w:right="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Hobbies</w:t>
                                  </w:r>
                                </w:p>
                                <w:p w:rsidR="00725287" w:rsidRDefault="00725287" w:rsidP="00725287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Gaming</w:t>
                                  </w:r>
                                </w:p>
                                <w:p w:rsidR="00725287" w:rsidRPr="004D0F8B" w:rsidRDefault="00725287" w:rsidP="00725287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Listening music</w:t>
                                  </w:r>
                                </w:p>
                                <w:p w:rsidR="00443AC8" w:rsidRDefault="00725287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Reading</w:t>
                                  </w:r>
                                </w:p>
                                <w:p w:rsidR="00443AC8" w:rsidRDefault="00443AC8">
                                  <w:pPr>
                                    <w:pStyle w:val="Tit"/>
                                    <w:shd w:val="clear" w:color="auto" w:fill="E5E5E5"/>
                                    <w:ind w:left="0" w:firstLine="0"/>
                                    <w:rPr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>Languages</w:t>
                                  </w:r>
                                </w:p>
                                <w:p w:rsidR="00443AC8" w:rsidRDefault="00443AC8">
                                  <w:pPr>
                                    <w:ind w:right="-14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English        </w:t>
                                  </w:r>
                                  <w:r w:rsidR="00073F5A">
                                    <w:rPr>
                                      <w:sz w:val="22"/>
                                      <w:szCs w:val="22"/>
                                    </w:rPr>
                                    <w:t xml:space="preserve">      : Written and spoken</w:t>
                                  </w:r>
                                </w:p>
                                <w:p w:rsidR="00443AC8" w:rsidRDefault="00443AC8">
                                  <w:pPr>
                                    <w:ind w:right="-14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443AC8" w:rsidRDefault="00443AC8">
                                  <w:pPr>
                                    <w:ind w:right="-14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Malayalam    </w:t>
                                  </w:r>
                                  <w:r w:rsidR="00073F5A">
                                    <w:rPr>
                                      <w:sz w:val="22"/>
                                      <w:szCs w:val="22"/>
                                    </w:rPr>
                                    <w:t xml:space="preserve">    : Written and spoken</w:t>
                                  </w:r>
                                </w:p>
                                <w:p w:rsidR="00443AC8" w:rsidRDefault="00443AC8">
                                  <w:pPr>
                                    <w:ind w:right="-14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443AC8" w:rsidRDefault="00443AC8">
                                  <w:pPr>
                                    <w:ind w:right="-14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Hindi                  :Written and spoken </w:t>
                                  </w:r>
                                </w:p>
                                <w:p w:rsidR="00443AC8" w:rsidRDefault="00443AC8">
                                  <w:pPr>
                                    <w:ind w:right="-97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E9166F">
                                  <w:pPr>
                                    <w:spacing w:line="0" w:lineRule="atLeas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9166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Experience </w:t>
                                  </w:r>
                                </w:p>
                                <w:p w:rsidR="00E9166F" w:rsidRDefault="00E9166F">
                                  <w:pPr>
                                    <w:spacing w:line="0" w:lineRule="atLeas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9166F" w:rsidRDefault="0061383C">
                                  <w:pPr>
                                    <w:spacing w:line="0" w:lineRule="atLeas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 Year of Experience as software developer in OkO technologies India Pvt. Ltd.</w:t>
                                  </w:r>
                                </w:p>
                                <w:p w:rsidR="0061383C" w:rsidRDefault="0061383C">
                                  <w:pPr>
                                    <w:spacing w:line="0" w:lineRule="atLeas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6 Months Of experience as Software developer in Lupetechnologies.</w:t>
                                  </w:r>
                                </w:p>
                                <w:p w:rsidR="00E9166F" w:rsidRPr="00E9166F" w:rsidRDefault="00E9166F">
                                  <w:pPr>
                                    <w:spacing w:line="0" w:lineRule="atLeas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443AC8" w:rsidRDefault="00443AC8">
                                  <w:pPr>
                                    <w:ind w:right="-97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43AC8" w:rsidRDefault="00443AC8">
                                  <w:pPr>
                                    <w:pStyle w:val="Datates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726F">
                              <w:trPr>
                                <w:cantSplit/>
                                <w:trHeight w:val="15417"/>
                              </w:trPr>
                              <w:tc>
                                <w:tcPr>
                                  <w:tcW w:w="3800" w:type="dxa"/>
                                  <w:shd w:val="clear" w:color="auto" w:fill="auto"/>
                                </w:tcPr>
                                <w:p w:rsidR="009A726F" w:rsidRDefault="009A726F">
                                  <w:pPr>
                                    <w:pStyle w:val="Nome"/>
                                    <w:snapToGrid w:val="0"/>
                                    <w:ind w:left="0" w:firstLine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0" w:type="dxa"/>
                                  <w:shd w:val="clear" w:color="auto" w:fill="auto"/>
                                </w:tcPr>
                                <w:p w:rsidR="009A726F" w:rsidRDefault="009A726F">
                                  <w:pPr>
                                    <w:rPr>
                                      <w:b/>
                                      <w:sz w:val="24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43AC8" w:rsidRDefault="00443AC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pt;margin-top:.05pt;width:548.7pt;height:84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70" w:type="dxa"/>
                        <w:tblLayout w:type="fixed"/>
                        <w:tblCellMar>
                          <w:left w:w="170" w:type="dxa"/>
                          <w:right w:w="1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800"/>
                        <w:gridCol w:w="7180"/>
                      </w:tblGrid>
                      <w:tr w:rsidR="00443AC8">
                        <w:trPr>
                          <w:cantSplit/>
                          <w:trHeight w:val="15417"/>
                        </w:trPr>
                        <w:tc>
                          <w:tcPr>
                            <w:tcW w:w="3800" w:type="dxa"/>
                            <w:shd w:val="clear" w:color="auto" w:fill="auto"/>
                          </w:tcPr>
                          <w:p w:rsidR="00443AC8" w:rsidRDefault="00443AC8">
                            <w:pPr>
                              <w:pStyle w:val="Nome"/>
                              <w:snapToGrid w:val="0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pStyle w:val="Nome"/>
                              <w:ind w:left="0" w:firstLine="0"/>
                              <w:rPr>
                                <w:smallCaps/>
                                <w:sz w:val="22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pStyle w:val="Nome"/>
                              <w:ind w:left="0" w:firstLine="0"/>
                              <w:rPr>
                                <w:smallCaps/>
                                <w:sz w:val="22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pStyle w:val="Nome"/>
                              <w:ind w:left="0" w:firstLine="0"/>
                              <w:rPr>
                                <w:smallCaps/>
                                <w:sz w:val="22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pStyle w:val="Nome"/>
                              <w:ind w:left="0" w:firstLine="0"/>
                              <w:rPr>
                                <w:smallCaps/>
                                <w:sz w:val="22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pStyle w:val="Nome"/>
                              <w:ind w:left="0" w:firstLine="0"/>
                              <w:rPr>
                                <w:smallCaps/>
                                <w:sz w:val="22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pStyle w:val="Nome"/>
                              <w:ind w:left="0" w:firstLine="0"/>
                              <w:rPr>
                                <w:smallCaps/>
                                <w:sz w:val="22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pStyle w:val="Nome"/>
                              <w:ind w:left="0" w:firstLine="0"/>
                              <w:rPr>
                                <w:smallCaps/>
                                <w:sz w:val="22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pStyle w:val="Heading2"/>
                              <w:ind w:left="0" w:right="200" w:firstLine="0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443AC8" w:rsidRDefault="00234F51">
                            <w:pPr>
                              <w:pStyle w:val="Heading7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PRAVEEN P. K.</w:t>
                            </w:r>
                          </w:p>
                          <w:p w:rsidR="00443AC8" w:rsidRDefault="00443AC8">
                            <w:pPr>
                              <w:pStyle w:val="Heading2"/>
                              <w:ind w:left="0" w:right="200" w:firstLine="0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443AC8" w:rsidRDefault="00443AC8"/>
                          <w:p w:rsidR="00443AC8" w:rsidRDefault="00443AC8"/>
                          <w:p w:rsidR="00443AC8" w:rsidRDefault="00443AC8"/>
                          <w:p w:rsidR="00443AC8" w:rsidRDefault="00443AC8"/>
                          <w:p w:rsidR="00443AC8" w:rsidRDefault="00443AC8"/>
                          <w:p w:rsidR="00443AC8" w:rsidRDefault="00443AC8"/>
                          <w:p w:rsidR="00443AC8" w:rsidRDefault="00443A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34F51" w:rsidRDefault="00443AC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Email </w:t>
                            </w:r>
                          </w:p>
                          <w:p w:rsidR="00443AC8" w:rsidRDefault="00234F5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pravi.pankaj@gmail.com</w:t>
                            </w:r>
                          </w:p>
                          <w:p w:rsidR="00443AC8" w:rsidRDefault="00443AC8"/>
                          <w:p w:rsidR="00443AC8" w:rsidRDefault="00443A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/>
                          <w:p w:rsidR="00443AC8" w:rsidRDefault="00443AC8">
                            <w:pPr>
                              <w:pStyle w:val="CommentText"/>
                              <w:tabs>
                                <w:tab w:val="left" w:pos="1080"/>
                              </w:tabs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pStyle w:val="CommentText"/>
                              <w:tabs>
                                <w:tab w:val="left" w:pos="1080"/>
                              </w:tabs>
                              <w:rPr>
                                <w:b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2"/>
                              </w:rPr>
                              <w:t>Contact address</w:t>
                            </w:r>
                          </w:p>
                          <w:p w:rsidR="00234F51" w:rsidRDefault="00234F51">
                            <w:r>
                              <w:t>Kuttan thara chira House</w:t>
                            </w:r>
                          </w:p>
                          <w:p w:rsidR="00234F51" w:rsidRDefault="00234F51">
                            <w:r>
                              <w:t>Kunnumma P. O.</w:t>
                            </w:r>
                          </w:p>
                          <w:p w:rsidR="00443AC8" w:rsidRDefault="00234F51">
                            <w:r>
                              <w:t>Thakazhi</w:t>
                            </w:r>
                          </w:p>
                          <w:p w:rsidR="00234F51" w:rsidRDefault="0061383C">
                            <w:r>
                              <w:t>Alappuzha</w:t>
                            </w:r>
                          </w:p>
                          <w:p w:rsidR="00234F51" w:rsidRDefault="00234F51">
                            <w:r>
                              <w:t>Pin: 688562</w:t>
                            </w:r>
                          </w:p>
                          <w:p w:rsidR="00443AC8" w:rsidRDefault="00234F51" w:rsidP="00073F5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45"/>
                              </w:tabs>
                              <w:ind w:left="345"/>
                            </w:pPr>
                            <w:r>
                              <w:t>8129575682</w:t>
                            </w:r>
                          </w:p>
                          <w:p w:rsidR="00443AC8" w:rsidRDefault="00443AC8"/>
                          <w:p w:rsidR="00443AC8" w:rsidRDefault="00443AC8">
                            <w:pPr>
                              <w:pStyle w:val="Heading1"/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pStyle w:val="Heading1"/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pStyle w:val="Heading1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Personal data</w:t>
                            </w:r>
                          </w:p>
                          <w:p w:rsidR="00443AC8" w:rsidRDefault="00234F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Father’s Name: P. K Pankajakshan</w:t>
                            </w:r>
                          </w:p>
                          <w:p w:rsidR="00443AC8" w:rsidRDefault="00443AC8">
                            <w:r>
                              <w:rPr>
                                <w:szCs w:val="22"/>
                              </w:rPr>
                              <w:t xml:space="preserve">Date of Birth   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>:</w:t>
                            </w:r>
                            <w:r w:rsidR="00234F51">
                              <w:rPr>
                                <w:sz w:val="22"/>
                                <w:szCs w:val="22"/>
                              </w:rPr>
                              <w:t>09.05.</w:t>
                            </w:r>
                            <w:r w:rsidR="006678FF">
                              <w:rPr>
                                <w:sz w:val="22"/>
                                <w:szCs w:val="22"/>
                              </w:rPr>
                              <w:t>1992</w:t>
                            </w:r>
                          </w:p>
                          <w:p w:rsidR="00443AC8" w:rsidRDefault="00234F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Sex                  : M</w:t>
                            </w:r>
                            <w:r w:rsidR="00443AC8">
                              <w:rPr>
                                <w:szCs w:val="22"/>
                              </w:rPr>
                              <w:t>ale</w:t>
                            </w:r>
                          </w:p>
                          <w:p w:rsidR="00443AC8" w:rsidRDefault="00443AC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Nationality      : Indian</w:t>
                            </w:r>
                          </w:p>
                          <w:p w:rsidR="00443AC8" w:rsidRDefault="00443AC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Marital Status  : Single</w:t>
                            </w:r>
                          </w:p>
                          <w:p w:rsidR="00443AC8" w:rsidRDefault="00443AC8">
                            <w:pPr>
                              <w:rPr>
                                <w:sz w:val="16"/>
                              </w:rPr>
                            </w:pPr>
                          </w:p>
                          <w:p w:rsidR="00443AC8" w:rsidRDefault="00443AC8">
                            <w:pPr>
                              <w:pStyle w:val="Heading6"/>
                            </w:pPr>
                          </w:p>
                          <w:p w:rsidR="00443AC8" w:rsidRDefault="00443AC8">
                            <w:r>
                              <w:t>.</w:t>
                            </w:r>
                          </w:p>
                          <w:p w:rsidR="00443AC8" w:rsidRDefault="00443A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180" w:type="dxa"/>
                            <w:shd w:val="clear" w:color="auto" w:fill="auto"/>
                          </w:tcPr>
                          <w:p w:rsidR="00234F51" w:rsidRDefault="00234F51">
                            <w:pPr>
                              <w:rPr>
                                <w:b/>
                                <w:sz w:val="24"/>
                                <w:szCs w:val="36"/>
                                <w:u w:val="single"/>
                              </w:rPr>
                            </w:pPr>
                          </w:p>
                          <w:p w:rsidR="00234F51" w:rsidRDefault="00234F51">
                            <w:pPr>
                              <w:rPr>
                                <w:b/>
                                <w:sz w:val="24"/>
                                <w:szCs w:val="36"/>
                                <w:u w:val="single"/>
                              </w:rPr>
                            </w:pPr>
                          </w:p>
                          <w:p w:rsidR="00234F51" w:rsidRDefault="00234F51">
                            <w:pPr>
                              <w:rPr>
                                <w:b/>
                                <w:sz w:val="24"/>
                                <w:szCs w:val="36"/>
                                <w:u w:val="single"/>
                              </w:rPr>
                            </w:pPr>
                          </w:p>
                          <w:p w:rsidR="00234F51" w:rsidRDefault="00234F51">
                            <w:pPr>
                              <w:rPr>
                                <w:b/>
                                <w:sz w:val="24"/>
                                <w:szCs w:val="36"/>
                                <w:u w:val="single"/>
                              </w:rPr>
                            </w:pPr>
                          </w:p>
                          <w:p w:rsidR="00443AC8" w:rsidRDefault="00443AC8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CURRICULUM VITAE</w:t>
                            </w:r>
                          </w:p>
                          <w:p w:rsidR="00443AC8" w:rsidRDefault="00443AC8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443AC8" w:rsidRDefault="00443AC8">
                            <w:pPr>
                              <w:rPr>
                                <w:b/>
                                <w:sz w:val="24"/>
                                <w:szCs w:val="36"/>
                                <w:u w:val="single"/>
                              </w:rPr>
                            </w:pPr>
                          </w:p>
                          <w:p w:rsidR="00443AC8" w:rsidRDefault="00443AC8">
                            <w:pPr>
                              <w:pStyle w:val="Tit"/>
                              <w:shd w:val="clear" w:color="auto" w:fill="E5E5E5"/>
                              <w:ind w:left="0" w:firstLine="0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>Career objective</w:t>
                            </w:r>
                          </w:p>
                          <w:p w:rsidR="00443AC8" w:rsidRDefault="00443AC8">
                            <w:pPr>
                              <w:ind w:left="10"/>
                            </w:pPr>
                          </w:p>
                          <w:p w:rsidR="00443AC8" w:rsidRDefault="00443AC8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Seeking a position in a company so that my sincere co-operation and hard work brings more profit to the company.</w:t>
                            </w:r>
                          </w:p>
                          <w:p w:rsidR="00443AC8" w:rsidRDefault="00443AC8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color w:val="000000"/>
                              </w:rPr>
                            </w:pPr>
                          </w:p>
                          <w:p w:rsidR="00443AC8" w:rsidRDefault="00443AC8">
                            <w:pPr>
                              <w:pStyle w:val="Tit"/>
                              <w:shd w:val="clear" w:color="auto" w:fill="E5E5E5"/>
                              <w:ind w:left="0" w:firstLine="0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>Education</w:t>
                            </w:r>
                          </w:p>
                          <w:p w:rsidR="00443AC8" w:rsidRDefault="00234F5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0"/>
                              </w:tabs>
                              <w:spacing w:line="360" w:lineRule="auto"/>
                              <w:ind w:hanging="1880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B.</w:t>
                            </w:r>
                            <w:r w:rsidR="00DC6A66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Tech in EC</w:t>
                            </w:r>
                            <w:r w:rsidR="00073F5A">
                              <w:rPr>
                                <w:bCs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  <w:p w:rsidR="00443AC8" w:rsidRDefault="00443AC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0"/>
                              </w:tabs>
                              <w:spacing w:line="360" w:lineRule="auto"/>
                              <w:ind w:hanging="188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Plus-Two </w:t>
                            </w:r>
                          </w:p>
                          <w:p w:rsidR="00443AC8" w:rsidRDefault="00443AC8">
                            <w:pPr>
                              <w:spacing w:line="360" w:lineRule="auto"/>
                              <w:ind w:left="1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pStyle w:val="Tit"/>
                              <w:shd w:val="clear" w:color="auto" w:fill="E5E5E5"/>
                              <w:ind w:left="0" w:firstLine="0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>Technical skills</w:t>
                            </w:r>
                          </w:p>
                          <w:tbl>
                            <w:tblPr>
                              <w:tblW w:w="1089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12"/>
                              <w:gridCol w:w="9278"/>
                            </w:tblGrid>
                            <w:tr w:rsidR="00443AC8" w:rsidTr="009D6741">
                              <w:trPr>
                                <w:trHeight w:val="288"/>
                              </w:trPr>
                              <w:tc>
                                <w:tcPr>
                                  <w:tcW w:w="1612" w:type="dxa"/>
                                  <w:shd w:val="clear" w:color="auto" w:fill="auto"/>
                                </w:tcPr>
                                <w:p w:rsidR="00443AC8" w:rsidRDefault="00443AC8">
                                  <w:pPr>
                                    <w:tabs>
                                      <w:tab w:val="left" w:pos="4860"/>
                                    </w:tabs>
                                    <w:snapToGrid w:val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43AC8" w:rsidRDefault="009D6741">
                                  <w:pPr>
                                    <w:tabs>
                                      <w:tab w:val="left" w:pos="4860"/>
                                    </w:tabs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Languages   </w:t>
                                  </w:r>
                                  <w:r w:rsidR="00443AC8">
                                    <w:rPr>
                                      <w:sz w:val="22"/>
                                      <w:szCs w:val="22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9278" w:type="dxa"/>
                                  <w:shd w:val="clear" w:color="auto" w:fill="auto"/>
                                </w:tcPr>
                                <w:p w:rsidR="00443AC8" w:rsidRDefault="00443AC8">
                                  <w:pPr>
                                    <w:snapToGrid w:val="0"/>
                                    <w:ind w:hanging="180"/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 xml:space="preserve">    </w:t>
                                  </w:r>
                                </w:p>
                                <w:p w:rsidR="003C780B" w:rsidRDefault="00443AC8" w:rsidP="003C780B">
                                  <w:pPr>
                                    <w:ind w:hanging="180"/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B162C3"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61383C"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>Php, Bootstrap, Sql Queries, Ajax, JQuery,</w:t>
                                  </w:r>
                                </w:p>
                                <w:p w:rsidR="003C780B" w:rsidRDefault="003C780B" w:rsidP="003C780B">
                                  <w:pPr>
                                    <w:ind w:hanging="180"/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bookmarkStart w:id="1" w:name="_GoBack"/>
                                  <w:bookmarkEnd w:id="1"/>
                                  <w:r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61383C"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 xml:space="preserve"> cakePhp, </w:t>
                                  </w:r>
                                  <w:r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>Good Knowledge of MVC Architecture,</w:t>
                                  </w:r>
                                </w:p>
                                <w:p w:rsidR="00443AC8" w:rsidRDefault="003C780B" w:rsidP="00234F51">
                                  <w:pPr>
                                    <w:ind w:hanging="180"/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 w:rsidR="009703AF"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 xml:space="preserve">C, </w:t>
                                  </w:r>
                                  <w:r w:rsidR="00234F51"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>C++, MATLAB</w:t>
                                  </w:r>
                                </w:p>
                                <w:p w:rsidR="00443AC8" w:rsidRDefault="00443AC8" w:rsidP="009D6741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43AC8" w:rsidRPr="00073F5A" w:rsidRDefault="00073F5A" w:rsidP="00073F5A">
                            <w:pPr>
                              <w:pStyle w:val="Tit"/>
                              <w:shd w:val="clear" w:color="auto" w:fill="E5E5E5"/>
                              <w:ind w:left="0" w:firstLine="0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 xml:space="preserve">Areas of interest </w:t>
                            </w:r>
                          </w:p>
                          <w:p w:rsidR="00443AC8" w:rsidRDefault="004A111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70"/>
                              </w:tabs>
                              <w:spacing w:line="360" w:lineRule="auto"/>
                              <w:ind w:right="-97" w:hanging="203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Programming</w:t>
                            </w:r>
                          </w:p>
                          <w:p w:rsidR="009D6741" w:rsidRDefault="009D6741" w:rsidP="009D6741">
                            <w:pPr>
                              <w:pStyle w:val="Tit"/>
                              <w:shd w:val="clear" w:color="auto" w:fill="E5E5E5"/>
                              <w:ind w:right="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Work Experience</w:t>
                            </w:r>
                          </w:p>
                          <w:p w:rsidR="0061383C" w:rsidRDefault="0061383C" w:rsidP="009D67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Arial Unicode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 Unicode MS"/>
                                <w:sz w:val="22"/>
                                <w:szCs w:val="22"/>
                              </w:rPr>
                              <w:t>Worked In Shalom Media Based Projects</w:t>
                            </w:r>
                          </w:p>
                          <w:p w:rsidR="0061383C" w:rsidRDefault="0061383C" w:rsidP="009D67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Arial Unicode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 Unicode MS"/>
                                <w:sz w:val="22"/>
                                <w:szCs w:val="22"/>
                              </w:rPr>
                              <w:t>Designed And developed Various Shopping Cart website And Software in Php</w:t>
                            </w:r>
                          </w:p>
                          <w:p w:rsidR="0061383C" w:rsidRDefault="0061383C" w:rsidP="009D67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Arial Unicode MS"/>
                                <w:sz w:val="22"/>
                                <w:szCs w:val="22"/>
                              </w:rPr>
                            </w:pPr>
                          </w:p>
                          <w:p w:rsidR="009D6741" w:rsidRDefault="009A726F" w:rsidP="009D67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Arial Unicode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 Unicode MS"/>
                                <w:sz w:val="22"/>
                                <w:szCs w:val="22"/>
                              </w:rPr>
                              <w:t xml:space="preserve">Few </w:t>
                            </w:r>
                            <w:r w:rsidR="0061383C">
                              <w:rPr>
                                <w:rFonts w:eastAsia="Arial Unicode MS"/>
                                <w:sz w:val="22"/>
                                <w:szCs w:val="22"/>
                              </w:rPr>
                              <w:t xml:space="preserve">Projects: </w:t>
                            </w:r>
                            <w:hyperlink r:id="rId7" w:history="1">
                              <w:r w:rsidR="0061383C" w:rsidRPr="003717EB">
                                <w:rPr>
                                  <w:rStyle w:val="Hyperlink"/>
                                  <w:rFonts w:eastAsia="Arial Unicode MS"/>
                                  <w:sz w:val="22"/>
                                  <w:szCs w:val="22"/>
                                </w:rPr>
                                <w:t>www.edesi.com</w:t>
                              </w:r>
                            </w:hyperlink>
                            <w:r w:rsidR="0061383C">
                              <w:rPr>
                                <w:rFonts w:eastAsia="Arial Unicode MS"/>
                                <w:sz w:val="22"/>
                                <w:szCs w:val="22"/>
                              </w:rPr>
                              <w:t xml:space="preserve">, </w:t>
                            </w:r>
                            <w:hyperlink r:id="rId8" w:history="1">
                              <w:r w:rsidR="0061383C" w:rsidRPr="003717EB">
                                <w:rPr>
                                  <w:rStyle w:val="Hyperlink"/>
                                  <w:rFonts w:eastAsia="Arial Unicode MS"/>
                                  <w:sz w:val="22"/>
                                  <w:szCs w:val="22"/>
                                </w:rPr>
                                <w:t>www.dealex.in</w:t>
                              </w:r>
                            </w:hyperlink>
                          </w:p>
                          <w:p w:rsidR="009A726F" w:rsidRPr="009D6741" w:rsidRDefault="009A726F" w:rsidP="009D67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Arial Unicode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/>
                                <w:sz w:val="24"/>
                                <w:szCs w:val="24"/>
                              </w:rPr>
                              <w:t xml:space="preserve">              College management software</w:t>
                            </w:r>
                          </w:p>
                          <w:p w:rsidR="00443AC8" w:rsidRDefault="00443AC8">
                            <w:pPr>
                              <w:pStyle w:val="Tit"/>
                              <w:shd w:val="clear" w:color="auto" w:fill="E5E5E5"/>
                              <w:ind w:left="0" w:right="20" w:firstLine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Personal skills</w:t>
                            </w:r>
                          </w:p>
                          <w:p w:rsidR="00443AC8" w:rsidRDefault="00443AC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Confident and optimistic.</w:t>
                            </w:r>
                          </w:p>
                          <w:p w:rsidR="00443AC8" w:rsidRDefault="00443AC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Co-operative and team spirited.</w:t>
                            </w:r>
                          </w:p>
                          <w:p w:rsidR="00443AC8" w:rsidRDefault="00443AC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Punctual and hardworking.</w:t>
                            </w:r>
                          </w:p>
                          <w:p w:rsidR="00443AC8" w:rsidRDefault="00443AC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Humble and sincere.</w:t>
                            </w:r>
                          </w:p>
                          <w:p w:rsidR="00443AC8" w:rsidRDefault="00443AC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Flexible and extrovert. </w:t>
                            </w:r>
                          </w:p>
                          <w:p w:rsidR="00443AC8" w:rsidRDefault="00443AC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Innovative and initiative.</w:t>
                            </w:r>
                          </w:p>
                          <w:p w:rsidR="00443AC8" w:rsidRDefault="00443AC8">
                            <w:pPr>
                              <w:ind w:left="120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ind w:left="120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43AC8" w:rsidRDefault="00084EF9">
                            <w:pPr>
                              <w:pStyle w:val="Tit"/>
                              <w:shd w:val="clear" w:color="auto" w:fill="E5E5E5"/>
                              <w:ind w:right="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Hobbies</w:t>
                            </w:r>
                          </w:p>
                          <w:p w:rsidR="00725287" w:rsidRDefault="00725287" w:rsidP="0072528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Gaming</w:t>
                            </w:r>
                          </w:p>
                          <w:p w:rsidR="00725287" w:rsidRPr="004D0F8B" w:rsidRDefault="00725287" w:rsidP="0072528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Listening music</w:t>
                            </w:r>
                          </w:p>
                          <w:p w:rsidR="00443AC8" w:rsidRDefault="0072528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Reading</w:t>
                            </w:r>
                          </w:p>
                          <w:p w:rsidR="00443AC8" w:rsidRDefault="00443AC8">
                            <w:pPr>
                              <w:pStyle w:val="Tit"/>
                              <w:shd w:val="clear" w:color="auto" w:fill="E5E5E5"/>
                              <w:ind w:left="0" w:firstLine="0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>Languages</w:t>
                            </w:r>
                          </w:p>
                          <w:p w:rsidR="00443AC8" w:rsidRDefault="00443AC8">
                            <w:pPr>
                              <w:ind w:right="-14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English        </w:t>
                            </w:r>
                            <w:r w:rsidR="00073F5A">
                              <w:rPr>
                                <w:sz w:val="22"/>
                                <w:szCs w:val="22"/>
                              </w:rPr>
                              <w:t xml:space="preserve">      : Written and spoken</w:t>
                            </w:r>
                          </w:p>
                          <w:p w:rsidR="00443AC8" w:rsidRDefault="00443AC8">
                            <w:pPr>
                              <w:ind w:right="-14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43AC8" w:rsidRDefault="00443AC8">
                            <w:pPr>
                              <w:ind w:right="-14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Malayalam    </w:t>
                            </w:r>
                            <w:r w:rsidR="00073F5A">
                              <w:rPr>
                                <w:sz w:val="22"/>
                                <w:szCs w:val="22"/>
                              </w:rPr>
                              <w:t xml:space="preserve">    : Written and spoken</w:t>
                            </w:r>
                          </w:p>
                          <w:p w:rsidR="00443AC8" w:rsidRDefault="00443AC8">
                            <w:pPr>
                              <w:ind w:right="-14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43AC8" w:rsidRDefault="00443AC8">
                            <w:pPr>
                              <w:ind w:right="-14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Hindi                  :Written and spoken </w:t>
                            </w:r>
                          </w:p>
                          <w:p w:rsidR="00443AC8" w:rsidRDefault="00443AC8">
                            <w:pPr>
                              <w:ind w:right="-97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43AC8" w:rsidRDefault="00E9166F">
                            <w:pPr>
                              <w:spacing w:line="0" w:lineRule="atLeas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9166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Experience </w:t>
                            </w:r>
                          </w:p>
                          <w:p w:rsidR="00E9166F" w:rsidRDefault="00E9166F">
                            <w:pPr>
                              <w:spacing w:line="0" w:lineRule="atLeas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9166F" w:rsidRDefault="0061383C">
                            <w:pPr>
                              <w:spacing w:line="0" w:lineRule="atLeas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 Year of Experience as software developer in OkO technologies India Pvt. Ltd.</w:t>
                            </w:r>
                          </w:p>
                          <w:p w:rsidR="0061383C" w:rsidRDefault="0061383C">
                            <w:pPr>
                              <w:spacing w:line="0" w:lineRule="atLeas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6 Months Of experience as Software developer in Lupetechnologies.</w:t>
                            </w:r>
                          </w:p>
                          <w:p w:rsidR="00E9166F" w:rsidRPr="00E9166F" w:rsidRDefault="00E9166F">
                            <w:pPr>
                              <w:spacing w:line="0" w:lineRule="atLeas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43AC8" w:rsidRDefault="00443AC8">
                            <w:pPr>
                              <w:ind w:right="-97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3AC8" w:rsidRDefault="00443AC8">
                            <w:pPr>
                              <w:pStyle w:val="Datates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726F">
                        <w:trPr>
                          <w:cantSplit/>
                          <w:trHeight w:val="15417"/>
                        </w:trPr>
                        <w:tc>
                          <w:tcPr>
                            <w:tcW w:w="3800" w:type="dxa"/>
                            <w:shd w:val="clear" w:color="auto" w:fill="auto"/>
                          </w:tcPr>
                          <w:p w:rsidR="009A726F" w:rsidRDefault="009A726F">
                            <w:pPr>
                              <w:pStyle w:val="Nome"/>
                              <w:snapToGrid w:val="0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7180" w:type="dxa"/>
                            <w:shd w:val="clear" w:color="auto" w:fill="auto"/>
                          </w:tcPr>
                          <w:p w:rsidR="009A726F" w:rsidRDefault="009A726F">
                            <w:pPr>
                              <w:rPr>
                                <w:b/>
                                <w:sz w:val="24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:rsidR="00443AC8" w:rsidRDefault="00443AC8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1644"/>
        <w:gridCol w:w="2316"/>
        <w:gridCol w:w="1620"/>
        <w:gridCol w:w="1620"/>
        <w:gridCol w:w="1422"/>
      </w:tblGrid>
      <w:tr w:rsidR="00443AC8">
        <w:trPr>
          <w:trHeight w:val="693"/>
        </w:trPr>
        <w:tc>
          <w:tcPr>
            <w:tcW w:w="1728" w:type="dxa"/>
            <w:tcBorders>
              <w:bottom w:val="single" w:sz="8" w:space="0" w:color="FFFFFF"/>
            </w:tcBorders>
            <w:shd w:val="clear" w:color="auto" w:fill="D8D8D8"/>
          </w:tcPr>
          <w:p w:rsidR="00443AC8" w:rsidRDefault="00443AC8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:rsidR="00443AC8" w:rsidRDefault="00443AC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1644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D8D8D8"/>
          </w:tcPr>
          <w:p w:rsidR="00443AC8" w:rsidRDefault="00443AC8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:rsidR="00443AC8" w:rsidRDefault="00443AC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Discipline/</w:t>
            </w:r>
          </w:p>
          <w:p w:rsidR="00443AC8" w:rsidRDefault="00443AC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Specialization</w:t>
            </w:r>
          </w:p>
          <w:p w:rsidR="00443AC8" w:rsidRDefault="00443AC8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231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D8D8D8"/>
          </w:tcPr>
          <w:p w:rsidR="00443AC8" w:rsidRDefault="00443AC8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:rsidR="00443AC8" w:rsidRDefault="00443AC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School/College</w:t>
            </w:r>
          </w:p>
        </w:tc>
        <w:tc>
          <w:tcPr>
            <w:tcW w:w="162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D8D8D8"/>
          </w:tcPr>
          <w:p w:rsidR="00443AC8" w:rsidRDefault="00443AC8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:rsidR="00443AC8" w:rsidRDefault="00443AC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Board/</w:t>
            </w:r>
          </w:p>
          <w:p w:rsidR="00443AC8" w:rsidRDefault="00443AC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University</w:t>
            </w:r>
          </w:p>
        </w:tc>
        <w:tc>
          <w:tcPr>
            <w:tcW w:w="162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D8D8D8"/>
          </w:tcPr>
          <w:p w:rsidR="00443AC8" w:rsidRDefault="00443AC8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:rsidR="00443AC8" w:rsidRDefault="00443AC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422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D8D8D8"/>
          </w:tcPr>
          <w:p w:rsidR="00443AC8" w:rsidRDefault="00443AC8">
            <w:pPr>
              <w:snapToGrid w:val="0"/>
              <w:ind w:right="-153"/>
              <w:jc w:val="center"/>
              <w:rPr>
                <w:b/>
                <w:sz w:val="22"/>
                <w:szCs w:val="22"/>
              </w:rPr>
            </w:pPr>
          </w:p>
          <w:p w:rsidR="00443AC8" w:rsidRDefault="00443AC8">
            <w:pPr>
              <w:ind w:right="-15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</w:t>
            </w:r>
          </w:p>
          <w:p w:rsidR="00443AC8" w:rsidRDefault="00443AC8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443AC8">
        <w:trPr>
          <w:trHeight w:val="63"/>
        </w:trPr>
        <w:tc>
          <w:tcPr>
            <w:tcW w:w="172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2F2F2"/>
          </w:tcPr>
          <w:p w:rsidR="00443AC8" w:rsidRDefault="00443AC8">
            <w:pPr>
              <w:snapToGrid w:val="0"/>
              <w:jc w:val="center"/>
              <w:rPr>
                <w:sz w:val="22"/>
                <w:szCs w:val="22"/>
              </w:rPr>
            </w:pPr>
          </w:p>
          <w:p w:rsidR="00443AC8" w:rsidRDefault="00443A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  <w:r w:rsidR="00B162C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Tech</w:t>
            </w:r>
          </w:p>
        </w:tc>
        <w:tc>
          <w:tcPr>
            <w:tcW w:w="16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443AC8" w:rsidRDefault="00234F51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Electronics and </w:t>
            </w:r>
            <w:r w:rsidR="00B162C3">
              <w:rPr>
                <w:sz w:val="22"/>
                <w:szCs w:val="22"/>
              </w:rPr>
              <w:t>Communication Engineering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443AC8" w:rsidRDefault="00443A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Govt</w:t>
            </w:r>
            <w:r w:rsidR="00234F5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Engg</w:t>
            </w:r>
            <w:r w:rsidR="00234F5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College, Wayanad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443AC8" w:rsidRDefault="00443A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Kannur</w:t>
            </w:r>
          </w:p>
          <w:p w:rsidR="00443AC8" w:rsidRDefault="00443A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443AC8" w:rsidRDefault="00443AC8">
            <w:pPr>
              <w:snapToGrid w:val="0"/>
              <w:jc w:val="center"/>
              <w:rPr>
                <w:sz w:val="22"/>
                <w:szCs w:val="22"/>
                <w:u w:val="single"/>
              </w:rPr>
            </w:pPr>
          </w:p>
          <w:p w:rsidR="00443AC8" w:rsidRDefault="00443A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2013</w:t>
            </w:r>
          </w:p>
        </w:tc>
        <w:tc>
          <w:tcPr>
            <w:tcW w:w="1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443AC8" w:rsidRDefault="00DF102C" w:rsidP="00DF10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61383C">
              <w:rPr>
                <w:sz w:val="22"/>
                <w:szCs w:val="22"/>
              </w:rPr>
              <w:t>65</w:t>
            </w:r>
            <w:r w:rsidR="00443AC8">
              <w:rPr>
                <w:sz w:val="22"/>
                <w:szCs w:val="22"/>
              </w:rPr>
              <w:t>%</w:t>
            </w:r>
          </w:p>
          <w:p w:rsidR="00DF102C" w:rsidRDefault="00DF102C" w:rsidP="00DF102C">
            <w:pPr>
              <w:jc w:val="center"/>
              <w:rPr>
                <w:sz w:val="22"/>
                <w:szCs w:val="22"/>
              </w:rPr>
            </w:pPr>
          </w:p>
        </w:tc>
      </w:tr>
      <w:tr w:rsidR="00443AC8">
        <w:trPr>
          <w:trHeight w:val="810"/>
        </w:trPr>
        <w:tc>
          <w:tcPr>
            <w:tcW w:w="172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2F2F2"/>
          </w:tcPr>
          <w:p w:rsidR="00443AC8" w:rsidRDefault="00443AC8">
            <w:pPr>
              <w:snapToGrid w:val="0"/>
              <w:jc w:val="center"/>
              <w:rPr>
                <w:sz w:val="22"/>
                <w:szCs w:val="22"/>
              </w:rPr>
            </w:pPr>
          </w:p>
          <w:p w:rsidR="00443AC8" w:rsidRDefault="00234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Twelth</w:t>
            </w:r>
          </w:p>
        </w:tc>
        <w:tc>
          <w:tcPr>
            <w:tcW w:w="16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443AC8" w:rsidRDefault="00443AC8">
            <w:pPr>
              <w:snapToGrid w:val="0"/>
              <w:jc w:val="center"/>
              <w:rPr>
                <w:sz w:val="22"/>
                <w:szCs w:val="22"/>
              </w:rPr>
            </w:pPr>
          </w:p>
          <w:p w:rsidR="00443AC8" w:rsidRDefault="00234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Computer </w:t>
            </w:r>
            <w:r w:rsidR="00443AC8">
              <w:rPr>
                <w:sz w:val="22"/>
                <w:szCs w:val="22"/>
              </w:rPr>
              <w:t>Science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443AC8" w:rsidRDefault="00234F51">
            <w:pPr>
              <w:snapToGri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J. N. V. Alappuzha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443AC8" w:rsidRDefault="00234F51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  <w:p w:rsidR="00443AC8" w:rsidRDefault="00443AC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443AC8" w:rsidRDefault="00443AC8">
            <w:pPr>
              <w:snapToGrid w:val="0"/>
              <w:jc w:val="center"/>
              <w:rPr>
                <w:sz w:val="22"/>
                <w:szCs w:val="22"/>
                <w:u w:val="single"/>
              </w:rPr>
            </w:pPr>
          </w:p>
          <w:p w:rsidR="00443AC8" w:rsidRDefault="00234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  <w:p w:rsidR="00443AC8" w:rsidRDefault="00443A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443AC8" w:rsidRDefault="00443AC8">
            <w:pPr>
              <w:snapToGrid w:val="0"/>
              <w:jc w:val="center"/>
              <w:rPr>
                <w:sz w:val="22"/>
                <w:szCs w:val="22"/>
                <w:u w:val="single"/>
              </w:rPr>
            </w:pPr>
          </w:p>
          <w:p w:rsidR="00443AC8" w:rsidRDefault="00234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87.6</w:t>
            </w:r>
            <w:r w:rsidR="00443AC8">
              <w:rPr>
                <w:sz w:val="22"/>
                <w:szCs w:val="22"/>
              </w:rPr>
              <w:t>%</w:t>
            </w:r>
          </w:p>
        </w:tc>
      </w:tr>
      <w:tr w:rsidR="00443AC8">
        <w:trPr>
          <w:trHeight w:val="792"/>
        </w:trPr>
        <w:tc>
          <w:tcPr>
            <w:tcW w:w="1728" w:type="dxa"/>
            <w:tcBorders>
              <w:top w:val="single" w:sz="8" w:space="0" w:color="FFFFFF"/>
            </w:tcBorders>
            <w:shd w:val="clear" w:color="auto" w:fill="F2F2F2"/>
          </w:tcPr>
          <w:p w:rsidR="00443AC8" w:rsidRDefault="00443AC8">
            <w:pPr>
              <w:snapToGrid w:val="0"/>
              <w:jc w:val="center"/>
              <w:rPr>
                <w:sz w:val="22"/>
                <w:szCs w:val="22"/>
              </w:rPr>
            </w:pPr>
          </w:p>
          <w:p w:rsidR="00443AC8" w:rsidRDefault="00234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Tenth</w:t>
            </w:r>
          </w:p>
        </w:tc>
        <w:tc>
          <w:tcPr>
            <w:tcW w:w="1644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2F2F2"/>
          </w:tcPr>
          <w:p w:rsidR="00443AC8" w:rsidRDefault="00443AC8">
            <w:pPr>
              <w:snapToGrid w:val="0"/>
              <w:jc w:val="center"/>
              <w:rPr>
                <w:sz w:val="22"/>
                <w:szCs w:val="22"/>
              </w:rPr>
            </w:pPr>
          </w:p>
          <w:p w:rsidR="00443AC8" w:rsidRDefault="00443A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2F2F2"/>
          </w:tcPr>
          <w:p w:rsidR="00443AC8" w:rsidRDefault="00443AC8">
            <w:pPr>
              <w:snapToGri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.</w:t>
            </w:r>
          </w:p>
          <w:p w:rsidR="00443AC8" w:rsidRDefault="00234F51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J. N. V. Alappuzha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2F2F2"/>
          </w:tcPr>
          <w:p w:rsidR="00443AC8" w:rsidRDefault="00234F51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  <w:p w:rsidR="00443AC8" w:rsidRDefault="00443AC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2F2F2"/>
          </w:tcPr>
          <w:p w:rsidR="00443AC8" w:rsidRDefault="00443AC8">
            <w:pPr>
              <w:snapToGrid w:val="0"/>
              <w:jc w:val="center"/>
              <w:rPr>
                <w:sz w:val="22"/>
                <w:szCs w:val="22"/>
              </w:rPr>
            </w:pPr>
          </w:p>
          <w:p w:rsidR="00443AC8" w:rsidRDefault="007964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</w:t>
            </w:r>
          </w:p>
        </w:tc>
        <w:tc>
          <w:tcPr>
            <w:tcW w:w="1422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2F2F2"/>
          </w:tcPr>
          <w:p w:rsidR="00443AC8" w:rsidRDefault="00443AC8">
            <w:pPr>
              <w:snapToGrid w:val="0"/>
              <w:jc w:val="center"/>
              <w:rPr>
                <w:sz w:val="22"/>
                <w:szCs w:val="22"/>
              </w:rPr>
            </w:pPr>
          </w:p>
          <w:p w:rsidR="00443AC8" w:rsidRDefault="00234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86.5</w:t>
            </w:r>
            <w:r w:rsidR="00443AC8">
              <w:rPr>
                <w:sz w:val="22"/>
                <w:szCs w:val="22"/>
              </w:rPr>
              <w:t>%</w:t>
            </w:r>
          </w:p>
        </w:tc>
      </w:tr>
    </w:tbl>
    <w:p w:rsidR="00443AC8" w:rsidRDefault="00443AC8">
      <w:pPr>
        <w:pStyle w:val="NormalWeb"/>
        <w:spacing w:before="0" w:after="0" w:line="360" w:lineRule="auto"/>
      </w:pPr>
    </w:p>
    <w:p w:rsidR="00443AC8" w:rsidRDefault="00443AC8">
      <w:pPr>
        <w:pStyle w:val="Heading4"/>
        <w:pBdr>
          <w:bottom w:val="single" w:sz="4" w:space="11" w:color="000000"/>
        </w:pBdr>
        <w:spacing w:line="240" w:lineRule="auto"/>
        <w:jc w:val="left"/>
        <w:rPr>
          <w:bCs/>
          <w:sz w:val="28"/>
        </w:rPr>
      </w:pPr>
      <w:r>
        <w:rPr>
          <w:bCs/>
          <w:sz w:val="28"/>
        </w:rPr>
        <w:t>ACHIEVEMENTS:</w:t>
      </w:r>
    </w:p>
    <w:p w:rsidR="00443AC8" w:rsidRDefault="00443AC8">
      <w:pPr>
        <w:pBdr>
          <w:bottom w:val="single" w:sz="4" w:space="11" w:color="000000"/>
        </w:pBdr>
      </w:pPr>
    </w:p>
    <w:p w:rsidR="00A941B2" w:rsidRPr="004A4809" w:rsidRDefault="00A941B2" w:rsidP="00A941B2">
      <w:pPr>
        <w:pStyle w:val="ListParagraph"/>
        <w:numPr>
          <w:ilvl w:val="0"/>
          <w:numId w:val="7"/>
        </w:numPr>
        <w:suppressAutoHyphens w:val="0"/>
        <w:spacing w:after="200"/>
        <w:contextualSpacing/>
        <w:rPr>
          <w:rFonts w:eastAsia="Arial Unicode MS"/>
          <w:sz w:val="22"/>
          <w:szCs w:val="22"/>
        </w:rPr>
      </w:pPr>
      <w:r w:rsidRPr="004A4809">
        <w:rPr>
          <w:rFonts w:eastAsia="Arial Unicode MS"/>
          <w:sz w:val="22"/>
          <w:szCs w:val="22"/>
        </w:rPr>
        <w:t>Active member of NCC</w:t>
      </w:r>
    </w:p>
    <w:p w:rsidR="00443AC8" w:rsidRPr="004A4809" w:rsidRDefault="00A941B2" w:rsidP="0079643A">
      <w:pPr>
        <w:numPr>
          <w:ilvl w:val="0"/>
          <w:numId w:val="7"/>
        </w:numPr>
        <w:spacing w:line="360" w:lineRule="auto"/>
        <w:rPr>
          <w:bCs/>
          <w:sz w:val="22"/>
          <w:szCs w:val="22"/>
        </w:rPr>
      </w:pPr>
      <w:r w:rsidRPr="004A4809">
        <w:rPr>
          <w:rFonts w:eastAsia="Arial Unicode MS"/>
          <w:sz w:val="22"/>
          <w:szCs w:val="22"/>
        </w:rPr>
        <w:t>Actively participated and received certificate for NSS participation under the directorate of technical education, Govt. of Kerala.</w:t>
      </w:r>
    </w:p>
    <w:p w:rsidR="00443AC8" w:rsidRDefault="00443AC8">
      <w:pPr>
        <w:pStyle w:val="Tit"/>
        <w:shd w:val="clear" w:color="auto" w:fill="E5E5E5"/>
        <w:ind w:left="360" w:right="-464" w:hanging="567"/>
        <w:jc w:val="center"/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:rsidR="00443AC8" w:rsidRPr="00B13C2C" w:rsidRDefault="00443AC8" w:rsidP="00B13C2C">
      <w:pPr>
        <w:rPr>
          <w:rFonts w:ascii="Arial" w:hAnsi="Arial"/>
          <w:b/>
        </w:rPr>
      </w:pPr>
      <w:r w:rsidRPr="0079643A">
        <w:rPr>
          <w:sz w:val="24"/>
          <w:szCs w:val="24"/>
        </w:rPr>
        <w:t>I hereby declare that all the statements made in the above Curriculum Vitae are correct to the best of my knowledge and belief.</w:t>
      </w:r>
      <w:r w:rsidRPr="0079643A">
        <w:rPr>
          <w:sz w:val="24"/>
          <w:szCs w:val="24"/>
        </w:rPr>
        <w:tab/>
      </w:r>
      <w:r w:rsidRPr="0079643A">
        <w:rPr>
          <w:sz w:val="24"/>
          <w:szCs w:val="24"/>
        </w:rPr>
        <w:tab/>
      </w:r>
      <w:r w:rsidRPr="0079643A">
        <w:rPr>
          <w:sz w:val="24"/>
          <w:szCs w:val="24"/>
        </w:rPr>
        <w:tab/>
      </w:r>
      <w:r w:rsidRPr="0079643A">
        <w:rPr>
          <w:sz w:val="24"/>
          <w:szCs w:val="24"/>
        </w:rPr>
        <w:tab/>
        <w:t xml:space="preserve">   </w:t>
      </w:r>
    </w:p>
    <w:p w:rsidR="00443AC8" w:rsidRPr="0079643A" w:rsidRDefault="00443AC8">
      <w:pPr>
        <w:ind w:left="7200"/>
        <w:rPr>
          <w:sz w:val="24"/>
          <w:szCs w:val="24"/>
        </w:rPr>
      </w:pPr>
      <w:r w:rsidRPr="0079643A">
        <w:rPr>
          <w:sz w:val="24"/>
          <w:szCs w:val="24"/>
        </w:rPr>
        <w:t>Yours Sincerely,</w:t>
      </w:r>
    </w:p>
    <w:p w:rsidR="00443AC8" w:rsidRPr="0079643A" w:rsidRDefault="00443AC8">
      <w:pPr>
        <w:ind w:left="7200"/>
      </w:pPr>
    </w:p>
    <w:p w:rsidR="00443AC8" w:rsidRPr="004A4809" w:rsidRDefault="0079643A">
      <w:pPr>
        <w:ind w:left="7200"/>
        <w:rPr>
          <w:b/>
          <w:sz w:val="24"/>
          <w:szCs w:val="24"/>
        </w:rPr>
      </w:pPr>
      <w:r w:rsidRPr="004A4809">
        <w:rPr>
          <w:b/>
          <w:sz w:val="24"/>
          <w:szCs w:val="24"/>
        </w:rPr>
        <w:t>Praveen P. K.</w:t>
      </w:r>
      <w:r w:rsidR="00443AC8" w:rsidRPr="004A4809">
        <w:rPr>
          <w:b/>
          <w:sz w:val="24"/>
          <w:szCs w:val="24"/>
        </w:rPr>
        <w:t xml:space="preserve"> </w:t>
      </w:r>
    </w:p>
    <w:p w:rsidR="00443AC8" w:rsidRPr="0079643A" w:rsidRDefault="0061383C">
      <w:pPr>
        <w:pStyle w:val="Heading5"/>
      </w:pPr>
      <w:r>
        <w:t>Station:</w:t>
      </w:r>
      <w:r w:rsidR="0079643A">
        <w:t xml:space="preserve"> Mananthavady</w:t>
      </w:r>
    </w:p>
    <w:p w:rsidR="00443AC8" w:rsidRPr="0079643A" w:rsidRDefault="00443AC8"/>
    <w:p w:rsidR="00443AC8" w:rsidRPr="0079643A" w:rsidRDefault="0061383C">
      <w:pPr>
        <w:rPr>
          <w:b/>
          <w:sz w:val="24"/>
        </w:rPr>
      </w:pPr>
      <w:r>
        <w:rPr>
          <w:sz w:val="24"/>
        </w:rPr>
        <w:t>Date     : 13.07.2015</w:t>
      </w:r>
      <w:r w:rsidR="00443AC8" w:rsidRPr="0079643A">
        <w:rPr>
          <w:sz w:val="24"/>
        </w:rPr>
        <w:t xml:space="preserve">  </w:t>
      </w:r>
      <w:r w:rsidR="00443AC8" w:rsidRPr="0079643A">
        <w:rPr>
          <w:b/>
          <w:sz w:val="24"/>
        </w:rPr>
        <w:t xml:space="preserve">      </w:t>
      </w:r>
      <w:r w:rsidR="00443AC8" w:rsidRPr="0079643A">
        <w:rPr>
          <w:b/>
          <w:sz w:val="24"/>
        </w:rPr>
        <w:tab/>
      </w:r>
      <w:r w:rsidR="00443AC8" w:rsidRPr="0079643A">
        <w:rPr>
          <w:b/>
          <w:sz w:val="24"/>
        </w:rPr>
        <w:tab/>
      </w:r>
      <w:r w:rsidR="00073F5A" w:rsidRPr="0079643A">
        <w:rPr>
          <w:b/>
          <w:sz w:val="24"/>
        </w:rPr>
        <w:tab/>
      </w:r>
      <w:r w:rsidR="00073F5A" w:rsidRPr="0079643A">
        <w:rPr>
          <w:b/>
          <w:sz w:val="24"/>
        </w:rPr>
        <w:tab/>
        <w:t xml:space="preserve">                   </w:t>
      </w:r>
      <w:r w:rsidR="00443AC8" w:rsidRPr="0079643A">
        <w:rPr>
          <w:b/>
          <w:sz w:val="24"/>
        </w:rPr>
        <w:tab/>
      </w:r>
      <w:r w:rsidR="00443AC8" w:rsidRPr="0079643A">
        <w:rPr>
          <w:b/>
          <w:sz w:val="24"/>
        </w:rPr>
        <w:tab/>
        <w:t xml:space="preserve">     </w:t>
      </w:r>
    </w:p>
    <w:p w:rsidR="00443AC8" w:rsidRPr="0079643A" w:rsidRDefault="00443AC8">
      <w:pPr>
        <w:rPr>
          <w:b/>
          <w:sz w:val="24"/>
        </w:rPr>
      </w:pPr>
    </w:p>
    <w:p w:rsidR="00443AC8" w:rsidRDefault="009A726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24765</wp:posOffset>
                </wp:positionV>
                <wp:extent cx="6217920" cy="0"/>
                <wp:effectExtent l="7620" t="9525" r="13335" b="952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5914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95pt" to="480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" strokeweight=".26mm">
                <v:stroke joinstyle="miter"/>
              </v:line>
            </w:pict>
          </mc:Fallback>
        </mc:AlternateContent>
      </w:r>
    </w:p>
    <w:sectPr w:rsidR="00443AC8">
      <w:pgSz w:w="11906" w:h="16838"/>
      <w:pgMar w:top="1080" w:right="144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 Special G2">
    <w:altName w:val="Symbol"/>
    <w:charset w:val="02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Rachana">
    <w:altName w:val="MS Mincho"/>
    <w:charset w:val="80"/>
    <w:family w:val="auto"/>
    <w:pitch w:val="default"/>
  </w:font>
  <w:font w:name="AGaramond">
    <w:altName w:val="MS Mincho"/>
    <w:charset w:val="8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"/>
      <w:lvlJc w:val="left"/>
      <w:pPr>
        <w:tabs>
          <w:tab w:val="num" w:pos="1050"/>
        </w:tabs>
        <w:ind w:left="105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Arial Narrow Special G2" w:hAnsi="Arial Narrow Special G2"/>
      </w:rPr>
    </w:lvl>
    <w:lvl w:ilvl="1">
      <w:start w:val="1"/>
      <w:numFmt w:val="bullet"/>
      <w:lvlText w:val=""/>
      <w:lvlJc w:val="left"/>
      <w:pPr>
        <w:tabs>
          <w:tab w:val="num" w:pos="2040"/>
        </w:tabs>
        <w:ind w:left="20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711E50F0"/>
    <w:multiLevelType w:val="hybridMultilevel"/>
    <w:tmpl w:val="942E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5A"/>
    <w:rsid w:val="00073F5A"/>
    <w:rsid w:val="00084EF9"/>
    <w:rsid w:val="00234F51"/>
    <w:rsid w:val="003C780B"/>
    <w:rsid w:val="00443AC8"/>
    <w:rsid w:val="004A1114"/>
    <w:rsid w:val="004A4809"/>
    <w:rsid w:val="0061383C"/>
    <w:rsid w:val="006678FF"/>
    <w:rsid w:val="00725287"/>
    <w:rsid w:val="0079643A"/>
    <w:rsid w:val="009703AF"/>
    <w:rsid w:val="009A726F"/>
    <w:rsid w:val="009D6741"/>
    <w:rsid w:val="00A941B2"/>
    <w:rsid w:val="00B13C2C"/>
    <w:rsid w:val="00B162C3"/>
    <w:rsid w:val="00C118FC"/>
    <w:rsid w:val="00DC6A66"/>
    <w:rsid w:val="00DF102C"/>
    <w:rsid w:val="00E66D66"/>
    <w:rsid w:val="00E9166F"/>
    <w:rsid w:val="00F76E97"/>
    <w:rsid w:val="00F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2403005-FC9F-463E-8C5C-35F79776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hd w:val="clear" w:color="auto" w:fill="DFDFDF"/>
      <w:ind w:left="-270" w:right="450" w:firstLine="270"/>
      <w:jc w:val="center"/>
      <w:outlineLvl w:val="1"/>
    </w:pPr>
    <w:rPr>
      <w:b/>
      <w:smallCap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24"/>
      <w:szCs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left="1270" w:hanging="127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Arial Narrow Special G2" w:hAnsi="Arial Narrow Special G2"/>
    </w:rPr>
  </w:style>
  <w:style w:type="character" w:customStyle="1" w:styleId="WW8Num14z1">
    <w:name w:val="WW8Num14z1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styleId="Hyperlink">
    <w:name w:val="Hyperlink"/>
    <w:rPr>
      <w:color w:val="0000FF"/>
      <w:u w:val="single"/>
    </w:rPr>
  </w:style>
  <w:style w:type="character" w:customStyle="1" w:styleId="yregmaildomain">
    <w:name w:val="yregmaildomain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Rachan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Rachan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achan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Rachana"/>
    </w:rPr>
  </w:style>
  <w:style w:type="paragraph" w:styleId="BodyTextIndent">
    <w:name w:val="Body Text Indent"/>
    <w:basedOn w:val="Normal"/>
    <w:pPr>
      <w:jc w:val="both"/>
    </w:pPr>
    <w:rPr>
      <w:rFonts w:ascii="AGaramond" w:hAnsi="AGaramond"/>
      <w:b/>
      <w:sz w:val="24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customStyle="1" w:styleId="Tit">
    <w:name w:val="Tit"/>
    <w:basedOn w:val="Normal"/>
    <w:pPr>
      <w:shd w:val="clear" w:color="auto" w:fill="F2F2F2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pPr>
      <w:spacing w:after="120"/>
      <w:ind w:left="993" w:hanging="993"/>
    </w:pPr>
    <w:rPr>
      <w:sz w:val="22"/>
    </w:rPr>
  </w:style>
  <w:style w:type="paragraph" w:styleId="CommentText">
    <w:name w:val="annotation text"/>
    <w:basedOn w:val="Normal"/>
  </w:style>
  <w:style w:type="paragraph" w:styleId="BodyText3">
    <w:name w:val="Body Text 3"/>
    <w:basedOn w:val="Normal"/>
    <w:pPr>
      <w:jc w:val="both"/>
    </w:pPr>
  </w:style>
  <w:style w:type="paragraph" w:customStyle="1" w:styleId="BodyTextKeep">
    <w:name w:val="Body Text Keep"/>
    <w:basedOn w:val="BodyText"/>
    <w:next w:val="BodyText"/>
    <w:pPr>
      <w:keepNext/>
      <w:spacing w:after="240"/>
      <w:jc w:val="both"/>
    </w:pPr>
    <w:rPr>
      <w:rFonts w:ascii="Garamond" w:hAnsi="Garamond"/>
      <w:spacing w:val="-5"/>
      <w:sz w:val="24"/>
    </w:rPr>
  </w:style>
  <w:style w:type="paragraph" w:styleId="FootnoteText">
    <w:name w:val="footnote text"/>
    <w:basedOn w:val="Normal"/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AGaramond" w:hAnsi="AGaramond"/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alex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des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alex.in" TargetMode="External"/><Relationship Id="rId5" Type="http://schemas.openxmlformats.org/officeDocument/2006/relationships/hyperlink" Target="http://www.edes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arputham_celinal</dc:creator>
  <cp:keywords/>
  <cp:lastModifiedBy>Lupe Tok</cp:lastModifiedBy>
  <cp:revision>3</cp:revision>
  <cp:lastPrinted>2008-12-27T10:40:00Z</cp:lastPrinted>
  <dcterms:created xsi:type="dcterms:W3CDTF">2015-07-13T05:27:00Z</dcterms:created>
  <dcterms:modified xsi:type="dcterms:W3CDTF">2015-07-13T05:29:00Z</dcterms:modified>
</cp:coreProperties>
</file>