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4195B" w14:textId="77777777" w:rsidR="006D6F92" w:rsidRPr="00FB4F59" w:rsidRDefault="00F571D6" w:rsidP="00FB4F59">
      <w:pPr>
        <w:widowControl w:val="0"/>
        <w:autoSpaceDE w:val="0"/>
        <w:rPr>
          <w:rFonts w:ascii="Verdana" w:hAnsi="Verdana"/>
          <w:b/>
          <w:sz w:val="32"/>
          <w:szCs w:val="32"/>
        </w:rPr>
      </w:pP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 w:rsidR="00FB4F59" w:rsidRPr="00FB4F59">
        <w:rPr>
          <w:rFonts w:ascii="Verdana" w:hAnsi="Verdana" w:cs="Albany"/>
          <w:b/>
          <w:sz w:val="32"/>
          <w:szCs w:val="32"/>
          <w:u w:val="single"/>
        </w:rPr>
        <w:t>RESUME</w:t>
      </w:r>
    </w:p>
    <w:p w14:paraId="46AD8B01" w14:textId="77777777" w:rsidR="00FB4F59" w:rsidRDefault="006D6F92" w:rsidP="00E00EC4">
      <w:pPr>
        <w:widowControl w:val="0"/>
        <w:autoSpaceDE w:val="0"/>
        <w:ind w:left="-180" w:right="-14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0ABA8221" w14:textId="72D5BBC9" w:rsidR="00D24582" w:rsidRPr="00D24582" w:rsidRDefault="00645FB7" w:rsidP="00E00EC4">
      <w:pPr>
        <w:widowControl w:val="0"/>
        <w:autoSpaceDE w:val="0"/>
        <w:ind w:left="-180" w:right="-144"/>
        <w:jc w:val="both"/>
        <w:rPr>
          <w:rFonts w:ascii="Verdana" w:hAnsi="Verdana"/>
          <w:b/>
          <w:bCs/>
        </w:rPr>
      </w:pPr>
      <w:proofErr w:type="spellStart"/>
      <w:r w:rsidRPr="00D24582">
        <w:rPr>
          <w:rFonts w:ascii="Verdana" w:hAnsi="Verdana"/>
          <w:b/>
          <w:bCs/>
        </w:rPr>
        <w:t>Noufal</w:t>
      </w:r>
      <w:proofErr w:type="spellEnd"/>
      <w:r w:rsidR="00A02945">
        <w:rPr>
          <w:rFonts w:ascii="Verdana" w:hAnsi="Verdana"/>
          <w:b/>
          <w:bCs/>
        </w:rPr>
        <w:t xml:space="preserve"> </w:t>
      </w:r>
      <w:proofErr w:type="spellStart"/>
      <w:r w:rsidRPr="00D24582">
        <w:rPr>
          <w:rFonts w:ascii="Verdana" w:hAnsi="Verdana"/>
          <w:b/>
          <w:bCs/>
        </w:rPr>
        <w:t>E</w:t>
      </w:r>
      <w:r w:rsidR="00D24582">
        <w:rPr>
          <w:rFonts w:ascii="Verdana" w:hAnsi="Verdana"/>
          <w:b/>
          <w:bCs/>
        </w:rPr>
        <w:t>smail</w:t>
      </w:r>
      <w:proofErr w:type="spellEnd"/>
    </w:p>
    <w:p w14:paraId="301EDA85" w14:textId="77777777" w:rsidR="00E00EC4" w:rsidRPr="003F6242" w:rsidRDefault="00FB4F59" w:rsidP="00E00EC4">
      <w:pPr>
        <w:widowControl w:val="0"/>
        <w:autoSpaceDE w:val="0"/>
        <w:ind w:left="-180" w:right="-144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 w:cs="Albany"/>
          <w:noProof/>
          <w:sz w:val="20"/>
          <w:lang w:eastAsia="en-US"/>
        </w:rPr>
        <w:drawing>
          <wp:anchor distT="0" distB="0" distL="114935" distR="114935" simplePos="0" relativeHeight="251657216" behindDoc="1" locked="0" layoutInCell="1" allowOverlap="1" wp14:anchorId="1B85E4DF" wp14:editId="7AAA0F08">
            <wp:simplePos x="0" y="0"/>
            <wp:positionH relativeFrom="column">
              <wp:posOffset>7547610</wp:posOffset>
            </wp:positionH>
            <wp:positionV relativeFrom="paragraph">
              <wp:posOffset>126365</wp:posOffset>
            </wp:positionV>
            <wp:extent cx="861695" cy="65214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652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b/>
          <w:bCs/>
          <w:sz w:val="22"/>
          <w:szCs w:val="22"/>
        </w:rPr>
        <w:tab/>
      </w:r>
      <w:r w:rsidR="00E00EC4">
        <w:rPr>
          <w:rFonts w:ascii="Verdana" w:hAnsi="Verdana"/>
          <w:sz w:val="20"/>
        </w:rPr>
        <w:tab/>
      </w:r>
    </w:p>
    <w:p w14:paraId="2AB1F270" w14:textId="77777777" w:rsidR="00E00EC4" w:rsidRPr="00645FB7" w:rsidRDefault="00E00EC4" w:rsidP="00E00EC4">
      <w:pPr>
        <w:widowControl w:val="0"/>
        <w:autoSpaceDE w:val="0"/>
        <w:ind w:left="154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Mobile:</w:t>
      </w:r>
      <w:r w:rsidR="00370B02">
        <w:rPr>
          <w:rFonts w:ascii="Verdana" w:hAnsi="Verdana"/>
          <w:sz w:val="20"/>
        </w:rPr>
        <w:t>8893765426</w:t>
      </w:r>
      <w:bookmarkStart w:id="0" w:name="_GoBack"/>
      <w:bookmarkEnd w:id="0"/>
    </w:p>
    <w:p w14:paraId="07AE8F87" w14:textId="77777777" w:rsidR="00E00EC4" w:rsidRDefault="00FB4F59" w:rsidP="00E00EC4">
      <w:pPr>
        <w:widowControl w:val="0"/>
        <w:autoSpaceDE w:val="0"/>
        <w:ind w:left="154"/>
        <w:jc w:val="both"/>
      </w:pPr>
      <w:r>
        <w:rPr>
          <w:rFonts w:ascii="Verdana" w:hAnsi="Verdana"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1" locked="0" layoutInCell="1" allowOverlap="1" wp14:anchorId="690FA5CF" wp14:editId="1858D270">
            <wp:simplePos x="0" y="0"/>
            <wp:positionH relativeFrom="column">
              <wp:posOffset>7172325</wp:posOffset>
            </wp:positionH>
            <wp:positionV relativeFrom="paragraph">
              <wp:posOffset>172085</wp:posOffset>
            </wp:positionV>
            <wp:extent cx="1038225" cy="480695"/>
            <wp:effectExtent l="19050" t="0" r="9525" b="0"/>
            <wp:wrapNone/>
            <wp:docPr id="4" name="Picture 4" descr="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EC4">
        <w:rPr>
          <w:rFonts w:ascii="Verdana" w:hAnsi="Verdana"/>
          <w:sz w:val="20"/>
        </w:rPr>
        <w:t xml:space="preserve">E-mail: </w:t>
      </w:r>
      <w:hyperlink r:id="rId9" w:history="1">
        <w:r w:rsidR="00645FB7">
          <w:rPr>
            <w:rStyle w:val="Hyperlink"/>
          </w:rPr>
          <w:t>noufal.919@gmail.com</w:t>
        </w:r>
      </w:hyperlink>
    </w:p>
    <w:p w14:paraId="4EC4E38B" w14:textId="77777777" w:rsidR="006D6F92" w:rsidRDefault="006D6F92">
      <w:pPr>
        <w:widowControl w:val="0"/>
        <w:autoSpaceDE w:val="0"/>
        <w:ind w:left="154"/>
        <w:jc w:val="both"/>
      </w:pPr>
    </w:p>
    <w:p w14:paraId="725A197E" w14:textId="77777777" w:rsidR="00414B85" w:rsidRPr="008424B3" w:rsidRDefault="00C31348" w:rsidP="00912B88">
      <w:pPr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 w:cs="Courier New"/>
          <w:b/>
          <w:sz w:val="20"/>
          <w:szCs w:val="20"/>
          <w:u w:val="single"/>
        </w:rPr>
      </w:pPr>
      <w:r>
        <w:rPr>
          <w:rFonts w:ascii="Verdana" w:hAnsi="Verdana" w:cs="Courier New"/>
          <w:b/>
          <w:sz w:val="20"/>
          <w:szCs w:val="20"/>
          <w:u w:val="single"/>
        </w:rPr>
        <w:t>Objective</w:t>
      </w:r>
    </w:p>
    <w:p w14:paraId="0590FA5A" w14:textId="77777777" w:rsidR="008424B3" w:rsidRDefault="008424B3" w:rsidP="008424B3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180"/>
        <w:textAlignment w:val="baseline"/>
        <w:rPr>
          <w:rFonts w:ascii="Verdana" w:hAnsi="Verdana" w:cs="Arial"/>
          <w:b/>
          <w:sz w:val="20"/>
          <w:szCs w:val="20"/>
          <w:u w:val="single"/>
        </w:rPr>
      </w:pPr>
    </w:p>
    <w:p w14:paraId="25E100AD" w14:textId="77777777" w:rsidR="008424B3" w:rsidRDefault="00883D83" w:rsidP="008424B3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ascii="Verdana" w:hAnsi="Verdana" w:cs="Courier New"/>
          <w:sz w:val="20"/>
          <w:szCs w:val="20"/>
        </w:rPr>
      </w:pPr>
      <w:r w:rsidRPr="00AF04E7">
        <w:rPr>
          <w:rFonts w:ascii="Verdana" w:hAnsi="Verdana" w:cs="Courier New"/>
          <w:sz w:val="20"/>
          <w:szCs w:val="20"/>
        </w:rPr>
        <w:t>Seeking a challenging environment where my technical skills and knowledge can be utilized and enhanced at their bes</w:t>
      </w:r>
      <w:r w:rsidR="00301105">
        <w:rPr>
          <w:rFonts w:ascii="Verdana" w:hAnsi="Verdana" w:cs="Courier New"/>
          <w:sz w:val="20"/>
          <w:szCs w:val="20"/>
        </w:rPr>
        <w:t>t.</w:t>
      </w:r>
    </w:p>
    <w:p w14:paraId="43E3A63E" w14:textId="77777777" w:rsidR="00C961D2" w:rsidRDefault="00C961D2" w:rsidP="008424B3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ascii="Verdana" w:hAnsi="Verdana" w:cs="Courier New"/>
          <w:sz w:val="20"/>
          <w:szCs w:val="20"/>
        </w:rPr>
      </w:pPr>
    </w:p>
    <w:p w14:paraId="0F6D779C" w14:textId="77777777" w:rsidR="00C961D2" w:rsidRDefault="00C961D2" w:rsidP="00C961D2">
      <w:pPr>
        <w:tabs>
          <w:tab w:val="left" w:pos="270"/>
        </w:tabs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 w:cs="Courier New"/>
          <w:sz w:val="20"/>
          <w:szCs w:val="20"/>
        </w:rPr>
      </w:pPr>
      <w:r w:rsidRPr="00F118E8">
        <w:rPr>
          <w:rFonts w:ascii="Verdana" w:hAnsi="Verdana" w:cs="Courier New"/>
          <w:b/>
          <w:sz w:val="20"/>
          <w:szCs w:val="20"/>
          <w:u w:val="single"/>
        </w:rPr>
        <w:t>Professional Experience</w:t>
      </w:r>
    </w:p>
    <w:p w14:paraId="75926267" w14:textId="77777777" w:rsidR="00C961D2" w:rsidRDefault="00C961D2" w:rsidP="00C9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14:paraId="0BD5F53E" w14:textId="77777777" w:rsidR="00C961D2" w:rsidRDefault="002A4496" w:rsidP="00C9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</w:t>
      </w:r>
      <w:r w:rsidR="00C961D2">
        <w:rPr>
          <w:rFonts w:ascii="Verdana" w:hAnsi="Verdana"/>
          <w:bCs/>
          <w:sz w:val="20"/>
          <w:szCs w:val="20"/>
        </w:rPr>
        <w:t xml:space="preserve">5 Years of </w:t>
      </w:r>
      <w:r w:rsidR="00C961D2" w:rsidRPr="000553DF">
        <w:rPr>
          <w:rFonts w:ascii="Verdana" w:hAnsi="Verdana"/>
          <w:bCs/>
          <w:sz w:val="20"/>
          <w:szCs w:val="20"/>
        </w:rPr>
        <w:t xml:space="preserve">experience in IT industry mainly as a </w:t>
      </w:r>
      <w:r w:rsidR="00BE7F8B">
        <w:rPr>
          <w:rFonts w:ascii="Verdana" w:hAnsi="Verdana"/>
          <w:bCs/>
          <w:sz w:val="20"/>
          <w:szCs w:val="20"/>
        </w:rPr>
        <w:t xml:space="preserve">System </w:t>
      </w:r>
      <w:r w:rsidR="00C961D2">
        <w:rPr>
          <w:rFonts w:ascii="Verdana" w:hAnsi="Verdana"/>
          <w:bCs/>
          <w:sz w:val="20"/>
          <w:szCs w:val="20"/>
        </w:rPr>
        <w:t xml:space="preserve">Administrator and </w:t>
      </w:r>
      <w:r w:rsidR="00C961D2" w:rsidRPr="00B101D4">
        <w:rPr>
          <w:rFonts w:ascii="Verdana" w:hAnsi="Verdana"/>
          <w:sz w:val="20"/>
        </w:rPr>
        <w:t>Network Engineer</w:t>
      </w:r>
      <w:r w:rsidR="00390D73">
        <w:rPr>
          <w:rFonts w:ascii="Verdana" w:hAnsi="Verdana"/>
          <w:bCs/>
          <w:sz w:val="20"/>
          <w:szCs w:val="20"/>
        </w:rPr>
        <w:t xml:space="preserve"> in Windows/Linux environment</w:t>
      </w:r>
      <w:r w:rsidR="00C961D2">
        <w:rPr>
          <w:rFonts w:ascii="Verdana" w:hAnsi="Verdana"/>
          <w:bCs/>
          <w:sz w:val="20"/>
          <w:szCs w:val="20"/>
        </w:rPr>
        <w:t>.</w:t>
      </w:r>
      <w:r w:rsidR="00390D73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390D73">
        <w:rPr>
          <w:rFonts w:ascii="Verdana" w:hAnsi="Verdana"/>
          <w:bCs/>
          <w:sz w:val="20"/>
          <w:szCs w:val="20"/>
        </w:rPr>
        <w:t>Redhat</w:t>
      </w:r>
      <w:proofErr w:type="spellEnd"/>
      <w:r w:rsidR="00390D73">
        <w:rPr>
          <w:rFonts w:ascii="Verdana" w:hAnsi="Verdana"/>
          <w:bCs/>
          <w:sz w:val="20"/>
          <w:szCs w:val="20"/>
        </w:rPr>
        <w:t xml:space="preserve"> / Cisco certified System Administrator and Network Engineer.</w:t>
      </w:r>
    </w:p>
    <w:p w14:paraId="2A2E0DB0" w14:textId="77777777" w:rsidR="000968C0" w:rsidRDefault="000968C0" w:rsidP="00C96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/>
          <w:bCs/>
          <w:sz w:val="20"/>
          <w:szCs w:val="20"/>
        </w:rPr>
      </w:pPr>
    </w:p>
    <w:p w14:paraId="43CFDB53" w14:textId="77777777" w:rsidR="000968C0" w:rsidRDefault="000968C0" w:rsidP="000968C0">
      <w:pPr>
        <w:rPr>
          <w:rFonts w:ascii="Verdana" w:hAnsi="Verdana"/>
          <w:b/>
          <w:sz w:val="20"/>
          <w:szCs w:val="20"/>
          <w:u w:val="single"/>
        </w:rPr>
      </w:pPr>
      <w:r w:rsidRPr="00C31348">
        <w:rPr>
          <w:rFonts w:ascii="Verdana" w:hAnsi="Verdana"/>
          <w:b/>
          <w:sz w:val="20"/>
          <w:szCs w:val="20"/>
          <w:u w:val="single"/>
        </w:rPr>
        <w:t>Area of Interest</w:t>
      </w:r>
    </w:p>
    <w:p w14:paraId="181DD672" w14:textId="77777777" w:rsidR="000968C0" w:rsidRDefault="000968C0" w:rsidP="000968C0">
      <w:pPr>
        <w:ind w:left="180"/>
        <w:rPr>
          <w:rFonts w:ascii="Verdana" w:hAnsi="Verdana"/>
          <w:b/>
          <w:sz w:val="20"/>
          <w:szCs w:val="20"/>
          <w:u w:val="single"/>
        </w:rPr>
      </w:pPr>
    </w:p>
    <w:p w14:paraId="4BB89E58" w14:textId="77777777" w:rsidR="000968C0" w:rsidRDefault="000968C0" w:rsidP="000968C0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Windows</w:t>
      </w:r>
      <w:r w:rsidR="009859D3">
        <w:rPr>
          <w:rFonts w:ascii="Verdana" w:hAnsi="Verdana"/>
          <w:sz w:val="20"/>
          <w:szCs w:val="20"/>
        </w:rPr>
        <w:t>/Linux</w:t>
      </w:r>
      <w:r w:rsidR="000D62B7">
        <w:rPr>
          <w:rFonts w:ascii="Verdana" w:hAnsi="Verdana"/>
          <w:sz w:val="20"/>
          <w:szCs w:val="20"/>
        </w:rPr>
        <w:t xml:space="preserve"> S</w:t>
      </w:r>
      <w:r>
        <w:rPr>
          <w:rFonts w:ascii="Verdana" w:hAnsi="Verdana"/>
          <w:sz w:val="20"/>
          <w:szCs w:val="20"/>
        </w:rPr>
        <w:t>ystem Administration</w:t>
      </w:r>
    </w:p>
    <w:p w14:paraId="049F6206" w14:textId="77777777" w:rsidR="000968C0" w:rsidRPr="00C31348" w:rsidRDefault="000968C0" w:rsidP="000968C0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 xml:space="preserve">Networking LAN/WAN. </w:t>
      </w:r>
    </w:p>
    <w:p w14:paraId="718041AA" w14:textId="77777777" w:rsidR="0013192B" w:rsidRDefault="000968C0" w:rsidP="000968C0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>Switch and firewall configuration, maintenance and trouble shooting</w:t>
      </w:r>
    </w:p>
    <w:p w14:paraId="60640D84" w14:textId="77777777" w:rsidR="0074040E" w:rsidRDefault="0074040E" w:rsidP="0074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14:paraId="79677D68" w14:textId="77777777" w:rsidR="00B16C9C" w:rsidRDefault="00B16C9C" w:rsidP="0074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14:paraId="1242F3AC" w14:textId="77777777" w:rsidR="00AF04E7" w:rsidRDefault="00C961D2" w:rsidP="0091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Area of Expertise</w:t>
      </w:r>
    </w:p>
    <w:p w14:paraId="2D8ACEC0" w14:textId="77777777" w:rsidR="0013192B" w:rsidRDefault="0013192B" w:rsidP="0091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 w:val="18"/>
          <w:szCs w:val="18"/>
          <w:u w:val="single"/>
        </w:rPr>
      </w:pPr>
    </w:p>
    <w:p w14:paraId="412A573E" w14:textId="77777777" w:rsidR="0074040E" w:rsidRPr="0074040E" w:rsidRDefault="0074040E" w:rsidP="0074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14:paraId="1061C7E8" w14:textId="77777777" w:rsidR="0013192B" w:rsidRDefault="0013192B" w:rsidP="0013192B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Installation, configuration and maintenance of Linux Servers.</w:t>
      </w:r>
    </w:p>
    <w:p w14:paraId="123ED5B8" w14:textId="77777777" w:rsidR="0013192B" w:rsidRDefault="0013192B" w:rsidP="0013192B">
      <w:pPr>
        <w:numPr>
          <w:ilvl w:val="0"/>
          <w:numId w:val="12"/>
        </w:numPr>
        <w:tabs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Patch and Package Management.</w:t>
      </w:r>
    </w:p>
    <w:p w14:paraId="0F999D6F" w14:textId="77777777" w:rsidR="0013192B" w:rsidRDefault="0013192B" w:rsidP="0013192B">
      <w:pPr>
        <w:numPr>
          <w:ilvl w:val="0"/>
          <w:numId w:val="12"/>
        </w:numPr>
        <w:tabs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Administration and maintenance of the Linux servers, including DHCP, NFS/</w:t>
      </w:r>
      <w:proofErr w:type="spellStart"/>
      <w:r>
        <w:rPr>
          <w:rFonts w:ascii="Verdana" w:hAnsi="Verdana"/>
          <w:sz w:val="20"/>
          <w:szCs w:val="20"/>
        </w:rPr>
        <w:t>Automount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Sendmail</w:t>
      </w:r>
      <w:proofErr w:type="spellEnd"/>
      <w:r>
        <w:rPr>
          <w:rFonts w:ascii="Verdana" w:hAnsi="Verdana"/>
          <w:sz w:val="20"/>
          <w:szCs w:val="20"/>
        </w:rPr>
        <w:t>, NTP and DNS.</w:t>
      </w:r>
    </w:p>
    <w:p w14:paraId="13395789" w14:textId="77777777" w:rsidR="0013192B" w:rsidRDefault="0013192B" w:rsidP="0013192B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Administration, user creation and Permission maintenance.</w:t>
      </w:r>
    </w:p>
    <w:p w14:paraId="19DFDCB1" w14:textId="77777777" w:rsidR="0013192B" w:rsidRDefault="0013192B" w:rsidP="0013192B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on monitoring Disk space, System process and User process activity.</w:t>
      </w:r>
    </w:p>
    <w:p w14:paraId="3C223570" w14:textId="77777777" w:rsidR="0013192B" w:rsidRPr="00D04EA4" w:rsidRDefault="0013192B" w:rsidP="00D04EA4">
      <w:pPr>
        <w:numPr>
          <w:ilvl w:val="0"/>
          <w:numId w:val="12"/>
        </w:numPr>
        <w:tabs>
          <w:tab w:val="left" w:pos="5670"/>
          <w:tab w:val="left" w:pos="5760"/>
          <w:tab w:val="left" w:pos="60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Disk Management Utility LVM</w:t>
      </w:r>
      <w:r w:rsidR="00D04EA4">
        <w:rPr>
          <w:rFonts w:ascii="Verdana" w:hAnsi="Verdana"/>
          <w:sz w:val="20"/>
          <w:szCs w:val="20"/>
        </w:rPr>
        <w:t xml:space="preserve"> &amp; </w:t>
      </w:r>
      <w:r w:rsidRPr="00D04EA4">
        <w:rPr>
          <w:rFonts w:ascii="Verdana" w:hAnsi="Verdana"/>
          <w:sz w:val="20"/>
          <w:szCs w:val="20"/>
        </w:rPr>
        <w:t>RAID (</w:t>
      </w:r>
      <w:proofErr w:type="spellStart"/>
      <w:r w:rsidRPr="00D04EA4">
        <w:rPr>
          <w:rFonts w:ascii="Verdana" w:hAnsi="Verdana"/>
          <w:sz w:val="20"/>
          <w:szCs w:val="20"/>
        </w:rPr>
        <w:t>RAID</w:t>
      </w:r>
      <w:proofErr w:type="spellEnd"/>
      <w:r w:rsidRPr="00D04EA4">
        <w:rPr>
          <w:rFonts w:ascii="Verdana" w:hAnsi="Verdana"/>
          <w:sz w:val="20"/>
          <w:szCs w:val="20"/>
        </w:rPr>
        <w:t xml:space="preserve"> </w:t>
      </w:r>
      <w:proofErr w:type="gramStart"/>
      <w:r w:rsidRPr="00D04EA4">
        <w:rPr>
          <w:rFonts w:ascii="Verdana" w:hAnsi="Verdana"/>
          <w:sz w:val="20"/>
          <w:szCs w:val="20"/>
        </w:rPr>
        <w:t>0,RAID</w:t>
      </w:r>
      <w:proofErr w:type="gramEnd"/>
      <w:r w:rsidRPr="00D04EA4">
        <w:rPr>
          <w:rFonts w:ascii="Verdana" w:hAnsi="Verdana"/>
          <w:sz w:val="20"/>
          <w:szCs w:val="20"/>
        </w:rPr>
        <w:t xml:space="preserve"> 1 and RAID 5)</w:t>
      </w:r>
    </w:p>
    <w:p w14:paraId="0768D9F1" w14:textId="77777777" w:rsidR="0013192B" w:rsidRDefault="0013192B" w:rsidP="0013192B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Implementation and Administration of Disk Management &amp; File System Management.</w:t>
      </w:r>
    </w:p>
    <w:p w14:paraId="5C7D9444" w14:textId="77777777" w:rsidR="0013192B" w:rsidRDefault="0013192B" w:rsidP="0013192B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monitoring the Swap and CPU load for better performance.</w:t>
      </w:r>
    </w:p>
    <w:p w14:paraId="58ADEADD" w14:textId="77777777" w:rsidR="0013192B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sz w:val="20"/>
        </w:rPr>
        <w:t xml:space="preserve"> </w:t>
      </w:r>
      <w:r w:rsidR="0013192B">
        <w:rPr>
          <w:rFonts w:ascii="Verdana" w:hAnsi="Verdana" w:cs="Arial"/>
          <w:bCs/>
          <w:sz w:val="20"/>
        </w:rPr>
        <w:t>Configuring .Net, SQL Server Developer 2014, VMWare, Virtual box</w:t>
      </w:r>
    </w:p>
    <w:p w14:paraId="23180B49" w14:textId="77777777" w:rsidR="0013192B" w:rsidRPr="00A5569A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sz w:val="20"/>
        </w:rPr>
        <w:t xml:space="preserve"> </w:t>
      </w:r>
      <w:r w:rsidR="0013192B">
        <w:rPr>
          <w:rFonts w:ascii="Verdana" w:hAnsi="Verdana" w:cs="Arial"/>
          <w:bCs/>
          <w:sz w:val="20"/>
        </w:rPr>
        <w:t xml:space="preserve">Configuring </w:t>
      </w:r>
      <w:proofErr w:type="spellStart"/>
      <w:r w:rsidR="0013192B">
        <w:rPr>
          <w:rFonts w:ascii="Verdana" w:hAnsi="Verdana" w:cs="Arial"/>
          <w:bCs/>
          <w:sz w:val="20"/>
        </w:rPr>
        <w:t>pfSense</w:t>
      </w:r>
      <w:proofErr w:type="spellEnd"/>
      <w:r w:rsidR="0013192B">
        <w:rPr>
          <w:rFonts w:ascii="Verdana" w:hAnsi="Verdana" w:cs="Arial"/>
          <w:bCs/>
          <w:sz w:val="20"/>
        </w:rPr>
        <w:t xml:space="preserve"> firewall and </w:t>
      </w:r>
      <w:proofErr w:type="spellStart"/>
      <w:r w:rsidR="0013192B">
        <w:rPr>
          <w:rFonts w:ascii="Verdana" w:hAnsi="Verdana" w:cs="Arial"/>
          <w:bCs/>
          <w:sz w:val="20"/>
        </w:rPr>
        <w:t>Cyberoam</w:t>
      </w:r>
      <w:proofErr w:type="spellEnd"/>
    </w:p>
    <w:p w14:paraId="6C75B1AE" w14:textId="77777777" w:rsidR="0013192B" w:rsidRPr="00927430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sz w:val="20"/>
          <w:szCs w:val="20"/>
        </w:rPr>
      </w:pPr>
      <w:r>
        <w:rPr>
          <w:rFonts w:ascii="Verdana" w:hAnsi="Verdana" w:cs="Arial"/>
          <w:bCs/>
          <w:sz w:val="20"/>
        </w:rPr>
        <w:t xml:space="preserve"> </w:t>
      </w:r>
      <w:r w:rsidR="0013192B" w:rsidRPr="0074040E">
        <w:rPr>
          <w:rFonts w:ascii="Verdana" w:eastAsia="Batang" w:hAnsi="Verdana"/>
          <w:bCs/>
          <w:color w:val="000000"/>
          <w:sz w:val="20"/>
          <w:szCs w:val="20"/>
        </w:rPr>
        <w:t>Configuring</w:t>
      </w:r>
      <w:r w:rsidR="0013192B">
        <w:rPr>
          <w:rFonts w:ascii="Verdana" w:eastAsia="Batang" w:hAnsi="Verdana"/>
          <w:bCs/>
          <w:color w:val="000000"/>
          <w:sz w:val="20"/>
          <w:szCs w:val="20"/>
        </w:rPr>
        <w:t xml:space="preserve"> and troubleshooting on</w:t>
      </w:r>
      <w:r w:rsidR="0013192B" w:rsidRPr="0074040E">
        <w:rPr>
          <w:rFonts w:ascii="Verdana" w:eastAsia="Batang" w:hAnsi="Verdana"/>
          <w:bCs/>
          <w:color w:val="000000"/>
          <w:sz w:val="20"/>
          <w:szCs w:val="20"/>
        </w:rPr>
        <w:t xml:space="preserve"> Cisco Routers </w:t>
      </w:r>
      <w:r w:rsidR="0013192B" w:rsidRPr="00927430">
        <w:rPr>
          <w:rFonts w:ascii="Verdana" w:eastAsia="Batang" w:hAnsi="Verdana"/>
          <w:bCs/>
          <w:sz w:val="20"/>
          <w:szCs w:val="20"/>
        </w:rPr>
        <w:t>2500, 6000 series,</w:t>
      </w:r>
    </w:p>
    <w:p w14:paraId="7A2E48F5" w14:textId="77777777" w:rsidR="0013192B" w:rsidRPr="00927430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sz w:val="20"/>
          <w:szCs w:val="20"/>
        </w:rPr>
      </w:pPr>
      <w:r>
        <w:rPr>
          <w:rFonts w:ascii="Verdana" w:eastAsia="Batang" w:hAnsi="Verdana"/>
          <w:bCs/>
          <w:sz w:val="20"/>
          <w:szCs w:val="20"/>
        </w:rPr>
        <w:t xml:space="preserve"> </w:t>
      </w:r>
      <w:r w:rsidR="0013192B">
        <w:rPr>
          <w:rFonts w:ascii="Verdana" w:eastAsia="Batang" w:hAnsi="Verdana"/>
          <w:bCs/>
          <w:sz w:val="20"/>
          <w:szCs w:val="20"/>
        </w:rPr>
        <w:t>Configuring and trouble</w:t>
      </w:r>
      <w:r w:rsidR="0013192B" w:rsidRPr="00927430">
        <w:rPr>
          <w:rFonts w:ascii="Verdana" w:eastAsia="Batang" w:hAnsi="Verdana"/>
          <w:bCs/>
          <w:sz w:val="20"/>
          <w:szCs w:val="20"/>
        </w:rPr>
        <w:t>shooting on Cisco Switches</w:t>
      </w:r>
      <w:r w:rsidR="0013192B" w:rsidRPr="00927430">
        <w:rPr>
          <w:rFonts w:ascii="Verdana" w:hAnsi="Verdana"/>
          <w:sz w:val="20"/>
          <w:szCs w:val="20"/>
        </w:rPr>
        <w:t>2950, 3750 series</w:t>
      </w:r>
      <w:r w:rsidR="0013192B" w:rsidRPr="00927430">
        <w:rPr>
          <w:rFonts w:ascii="Verdana" w:eastAsia="Batang" w:hAnsi="Verdana"/>
          <w:bCs/>
          <w:sz w:val="20"/>
          <w:szCs w:val="20"/>
        </w:rPr>
        <w:t>.</w:t>
      </w:r>
    </w:p>
    <w:p w14:paraId="5CB1DCCF" w14:textId="77777777" w:rsidR="0013192B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eastAsia="Batang" w:hAnsi="Verdana"/>
          <w:bCs/>
          <w:color w:val="000000"/>
          <w:sz w:val="20"/>
          <w:szCs w:val="20"/>
        </w:rPr>
        <w:t xml:space="preserve"> </w:t>
      </w:r>
      <w:r w:rsidR="0013192B">
        <w:rPr>
          <w:rFonts w:ascii="Verdana" w:eastAsia="Batang" w:hAnsi="Verdana"/>
          <w:bCs/>
          <w:color w:val="000000"/>
          <w:sz w:val="20"/>
          <w:szCs w:val="20"/>
        </w:rPr>
        <w:t xml:space="preserve">WAN protocols HDLC, PPP, ISDN and </w:t>
      </w:r>
      <w:r w:rsidR="0013192B" w:rsidRPr="00FF57BC">
        <w:rPr>
          <w:rFonts w:ascii="Verdana" w:eastAsia="Batang" w:hAnsi="Verdana"/>
          <w:bCs/>
          <w:color w:val="000000"/>
          <w:sz w:val="20"/>
          <w:szCs w:val="20"/>
        </w:rPr>
        <w:t>Frame Relay</w:t>
      </w:r>
      <w:r w:rsidR="0013192B">
        <w:rPr>
          <w:rFonts w:ascii="Verdana" w:eastAsia="Batang" w:hAnsi="Verdana"/>
          <w:bCs/>
          <w:color w:val="000000"/>
          <w:sz w:val="20"/>
          <w:szCs w:val="20"/>
        </w:rPr>
        <w:t>.</w:t>
      </w:r>
    </w:p>
    <w:p w14:paraId="2E70CA24" w14:textId="77777777" w:rsidR="0013192B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vantGarde-Demi~13"/>
          <w:color w:val="000000"/>
          <w:sz w:val="20"/>
          <w:szCs w:val="20"/>
        </w:rPr>
      </w:pPr>
      <w:r>
        <w:rPr>
          <w:rFonts w:ascii="Verdana" w:hAnsi="Verdana" w:cs="AvantGarde-Demi~13"/>
          <w:color w:val="000000"/>
          <w:sz w:val="20"/>
          <w:szCs w:val="20"/>
        </w:rPr>
        <w:t xml:space="preserve"> </w:t>
      </w:r>
      <w:r w:rsidR="0013192B" w:rsidRPr="0074040E">
        <w:rPr>
          <w:rFonts w:ascii="Verdana" w:hAnsi="Verdana" w:cs="AvantGarde-Demi~13"/>
          <w:color w:val="000000"/>
          <w:sz w:val="20"/>
          <w:szCs w:val="20"/>
        </w:rPr>
        <w:t>Routing Protocols- OSP</w:t>
      </w:r>
      <w:r w:rsidR="0013192B">
        <w:rPr>
          <w:rFonts w:ascii="Verdana" w:hAnsi="Verdana" w:cs="AvantGarde-Demi~13"/>
          <w:color w:val="000000"/>
          <w:sz w:val="20"/>
          <w:szCs w:val="20"/>
        </w:rPr>
        <w:t xml:space="preserve">F, EIGRP, </w:t>
      </w:r>
      <w:proofErr w:type="gramStart"/>
      <w:r w:rsidR="0013192B">
        <w:rPr>
          <w:rFonts w:ascii="Verdana" w:hAnsi="Verdana" w:cs="AvantGarde-Demi~13"/>
          <w:color w:val="000000"/>
          <w:sz w:val="20"/>
          <w:szCs w:val="20"/>
        </w:rPr>
        <w:t>IGRP,RIP</w:t>
      </w:r>
      <w:proofErr w:type="gramEnd"/>
      <w:r w:rsidR="0013192B">
        <w:rPr>
          <w:rFonts w:ascii="Verdana" w:hAnsi="Verdana" w:cs="AvantGarde-Demi~13"/>
          <w:color w:val="000000"/>
          <w:sz w:val="20"/>
          <w:szCs w:val="20"/>
        </w:rPr>
        <w:t xml:space="preserve"> V1 and V2.</w:t>
      </w:r>
    </w:p>
    <w:p w14:paraId="380791DB" w14:textId="77777777" w:rsidR="0013192B" w:rsidRDefault="00D04EA4" w:rsidP="0013192B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vantGarde-Demi~13"/>
          <w:color w:val="000000"/>
          <w:sz w:val="20"/>
          <w:szCs w:val="20"/>
        </w:rPr>
      </w:pPr>
      <w:r>
        <w:rPr>
          <w:rFonts w:ascii="Verdana" w:hAnsi="Verdana" w:cs="AvantGarde-Demi~13"/>
          <w:color w:val="000000"/>
          <w:sz w:val="20"/>
          <w:szCs w:val="20"/>
        </w:rPr>
        <w:t xml:space="preserve"> </w:t>
      </w:r>
      <w:r w:rsidR="0013192B">
        <w:rPr>
          <w:rFonts w:ascii="Verdana" w:hAnsi="Verdana" w:cs="AvantGarde-Demi~13"/>
          <w:color w:val="000000"/>
          <w:sz w:val="20"/>
          <w:szCs w:val="20"/>
        </w:rPr>
        <w:t xml:space="preserve">ACL, </w:t>
      </w:r>
      <w:proofErr w:type="spellStart"/>
      <w:r w:rsidR="0013192B">
        <w:rPr>
          <w:rFonts w:ascii="Verdana" w:hAnsi="Verdana" w:cs="AvantGarde-Demi~13"/>
          <w:color w:val="000000"/>
          <w:sz w:val="20"/>
          <w:szCs w:val="20"/>
        </w:rPr>
        <w:t>NATing</w:t>
      </w:r>
      <w:proofErr w:type="spellEnd"/>
      <w:r w:rsidR="0013192B">
        <w:rPr>
          <w:rFonts w:ascii="Verdana" w:hAnsi="Verdana" w:cs="AvantGarde-Demi~13"/>
          <w:color w:val="000000"/>
          <w:sz w:val="20"/>
          <w:szCs w:val="20"/>
        </w:rPr>
        <w:t xml:space="preserve">, </w:t>
      </w:r>
      <w:proofErr w:type="spellStart"/>
      <w:proofErr w:type="gramStart"/>
      <w:r w:rsidR="0013192B">
        <w:rPr>
          <w:rFonts w:ascii="Verdana" w:hAnsi="Verdana" w:cs="AvantGarde-Demi~13"/>
          <w:color w:val="000000"/>
          <w:sz w:val="20"/>
          <w:szCs w:val="20"/>
        </w:rPr>
        <w:t>PATing,SNMP</w:t>
      </w:r>
      <w:proofErr w:type="spellEnd"/>
      <w:proofErr w:type="gramEnd"/>
      <w:r w:rsidR="0013192B">
        <w:rPr>
          <w:rFonts w:ascii="Verdana" w:hAnsi="Verdana" w:cs="AvantGarde-Demi~13"/>
          <w:color w:val="000000"/>
          <w:sz w:val="20"/>
          <w:szCs w:val="20"/>
        </w:rPr>
        <w:t xml:space="preserve"> FTP, TFTP, DNS and </w:t>
      </w:r>
      <w:r w:rsidR="0013192B" w:rsidRPr="0074040E">
        <w:rPr>
          <w:rFonts w:ascii="Verdana" w:hAnsi="Verdana" w:cs="AvantGarde-Demi~13"/>
          <w:color w:val="000000"/>
          <w:sz w:val="20"/>
          <w:szCs w:val="20"/>
        </w:rPr>
        <w:t>DHCP</w:t>
      </w:r>
      <w:r w:rsidR="0013192B">
        <w:rPr>
          <w:rFonts w:ascii="Verdana" w:hAnsi="Verdana" w:cs="AvantGarde-Demi~13"/>
          <w:color w:val="000000"/>
          <w:sz w:val="20"/>
          <w:szCs w:val="20"/>
        </w:rPr>
        <w:t>.</w:t>
      </w:r>
    </w:p>
    <w:p w14:paraId="1573630A" w14:textId="77777777" w:rsidR="0013192B" w:rsidRDefault="0013192B" w:rsidP="0013192B">
      <w:pPr>
        <w:tabs>
          <w:tab w:val="left" w:pos="5670"/>
          <w:tab w:val="left" w:pos="5760"/>
        </w:tabs>
        <w:ind w:left="1080"/>
        <w:rPr>
          <w:rFonts w:ascii="Verdana" w:hAnsi="Verdana"/>
          <w:sz w:val="20"/>
          <w:szCs w:val="20"/>
        </w:rPr>
      </w:pPr>
    </w:p>
    <w:p w14:paraId="06AB405E" w14:textId="77777777" w:rsidR="0013192B" w:rsidRPr="0074040E" w:rsidRDefault="0013192B" w:rsidP="0013192B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Verdana" w:hAnsi="Verdana" w:cs="AvantGarde-Demi~13"/>
          <w:color w:val="000000"/>
          <w:sz w:val="20"/>
          <w:szCs w:val="20"/>
        </w:rPr>
      </w:pPr>
    </w:p>
    <w:p w14:paraId="72D0FF6E" w14:textId="77777777" w:rsidR="0074040E" w:rsidRDefault="0074040E" w:rsidP="00883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Verdana" w:hAnsi="Verdana"/>
          <w:b/>
          <w:sz w:val="18"/>
          <w:szCs w:val="18"/>
          <w:u w:val="single"/>
        </w:rPr>
      </w:pPr>
    </w:p>
    <w:p w14:paraId="56E42262" w14:textId="77777777" w:rsidR="00912B88" w:rsidRDefault="00912B88" w:rsidP="00912B88">
      <w:pPr>
        <w:widowControl w:val="0"/>
        <w:tabs>
          <w:tab w:val="left" w:pos="1412"/>
        </w:tabs>
        <w:autoSpaceDE w:val="0"/>
        <w:spacing w:after="28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Educational Qualification</w:t>
      </w:r>
    </w:p>
    <w:p w14:paraId="0907FA86" w14:textId="77777777" w:rsidR="00912B88" w:rsidRPr="00C31348" w:rsidRDefault="00912B88" w:rsidP="00912B88">
      <w:pPr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 xml:space="preserve">   B-Tech </w:t>
      </w:r>
      <w:r w:rsidR="00204DDE">
        <w:rPr>
          <w:rFonts w:ascii="Verdana" w:hAnsi="Verdana"/>
          <w:sz w:val="20"/>
          <w:szCs w:val="20"/>
        </w:rPr>
        <w:t xml:space="preserve">in Computer Science - </w:t>
      </w:r>
      <w:r w:rsidRPr="00C31348">
        <w:rPr>
          <w:rFonts w:ascii="Verdana" w:hAnsi="Verdana"/>
          <w:sz w:val="20"/>
          <w:szCs w:val="20"/>
        </w:rPr>
        <w:t xml:space="preserve">Cochin University </w:t>
      </w:r>
    </w:p>
    <w:p w14:paraId="12228FE5" w14:textId="77777777" w:rsidR="00FF57BC" w:rsidRDefault="00FF57BC" w:rsidP="00204DDE">
      <w:pPr>
        <w:snapToGrid w:val="0"/>
        <w:ind w:left="180"/>
        <w:rPr>
          <w:rFonts w:ascii="Verdana" w:hAnsi="Verdana"/>
          <w:b/>
          <w:sz w:val="18"/>
          <w:szCs w:val="18"/>
          <w:u w:val="single"/>
        </w:rPr>
      </w:pPr>
    </w:p>
    <w:p w14:paraId="52F6F3EB" w14:textId="77777777" w:rsidR="00204DDE" w:rsidRDefault="00204DDE" w:rsidP="00912B88">
      <w:pPr>
        <w:widowControl w:val="0"/>
        <w:autoSpaceDE w:val="0"/>
        <w:spacing w:before="86" w:after="86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Professional Training &amp; Certification</w:t>
      </w:r>
    </w:p>
    <w:p w14:paraId="66F87342" w14:textId="77777777" w:rsidR="00390D73" w:rsidRDefault="00390D73" w:rsidP="00301105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Red Hat Certified Eng</w:t>
      </w:r>
      <w:r>
        <w:rPr>
          <w:rFonts w:ascii="Verdana" w:hAnsi="Verdana"/>
          <w:sz w:val="20"/>
          <w:szCs w:val="20"/>
        </w:rPr>
        <w:t xml:space="preserve">ineer (RHCE) </w:t>
      </w:r>
    </w:p>
    <w:p w14:paraId="646A929A" w14:textId="77777777" w:rsidR="00917BEE" w:rsidRDefault="00917BEE" w:rsidP="00301105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 Hat Certified System </w:t>
      </w:r>
      <w:proofErr w:type="spellStart"/>
      <w:r w:rsidR="00587E0B">
        <w:rPr>
          <w:rFonts w:ascii="Verdana" w:hAnsi="Verdana"/>
          <w:sz w:val="20"/>
          <w:szCs w:val="20"/>
        </w:rPr>
        <w:t>Adminstrator</w:t>
      </w:r>
      <w:proofErr w:type="spellEnd"/>
      <w:r w:rsidR="00587E0B">
        <w:rPr>
          <w:rFonts w:ascii="Verdana" w:hAnsi="Verdana"/>
          <w:sz w:val="20"/>
          <w:szCs w:val="20"/>
        </w:rPr>
        <w:t xml:space="preserve"> (RHC</w:t>
      </w:r>
      <w:r w:rsidR="00390D73">
        <w:rPr>
          <w:rFonts w:ascii="Verdana" w:hAnsi="Verdana"/>
          <w:sz w:val="20"/>
          <w:szCs w:val="20"/>
        </w:rPr>
        <w:t xml:space="preserve">SA) </w:t>
      </w:r>
    </w:p>
    <w:p w14:paraId="6786FFCD" w14:textId="77777777" w:rsidR="00204DDE" w:rsidRDefault="00AE0AFA" w:rsidP="00301105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Cisco Certified Network</w:t>
      </w:r>
      <w:r w:rsidR="00390D73">
        <w:rPr>
          <w:rFonts w:ascii="Verdana" w:hAnsi="Verdana"/>
          <w:sz w:val="20"/>
          <w:szCs w:val="20"/>
        </w:rPr>
        <w:t xml:space="preserve"> Associate (CCNA) </w:t>
      </w:r>
    </w:p>
    <w:p w14:paraId="41103DDB" w14:textId="77777777" w:rsidR="00204DDE" w:rsidRDefault="00204DDE" w:rsidP="00301105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Cisco Certified Network Pro</w:t>
      </w:r>
      <w:r w:rsidR="00390D73">
        <w:rPr>
          <w:rFonts w:ascii="Verdana" w:hAnsi="Verdana"/>
          <w:sz w:val="20"/>
          <w:szCs w:val="20"/>
        </w:rPr>
        <w:t xml:space="preserve">fessional (CCNP-Route) </w:t>
      </w:r>
    </w:p>
    <w:p w14:paraId="2721C0FE" w14:textId="77777777" w:rsidR="00ED2155" w:rsidRDefault="00AE0AFA" w:rsidP="00C961D2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Certified Professional (MCP)</w:t>
      </w:r>
    </w:p>
    <w:p w14:paraId="54F5A039" w14:textId="77777777" w:rsidR="00917BEE" w:rsidRDefault="00917BEE" w:rsidP="00C961D2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</w:p>
    <w:p w14:paraId="6E107D47" w14:textId="77777777" w:rsidR="00A56B3C" w:rsidRDefault="00A56B3C" w:rsidP="00301105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</w:p>
    <w:p w14:paraId="09A2ED14" w14:textId="77777777" w:rsidR="00217B11" w:rsidRDefault="00217B11" w:rsidP="00217B11">
      <w:pPr>
        <w:widowControl w:val="0"/>
        <w:autoSpaceDE w:val="0"/>
        <w:spacing w:after="283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Work Experience</w:t>
      </w:r>
    </w:p>
    <w:p w14:paraId="4A6DDB7A" w14:textId="77777777" w:rsidR="00020EBA" w:rsidRDefault="00020EBA" w:rsidP="00020EBA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 w:rsidR="00D852A1">
        <w:rPr>
          <w:rFonts w:ascii="Verdana" w:hAnsi="Verdana"/>
          <w:b/>
          <w:sz w:val="20"/>
          <w:szCs w:val="20"/>
        </w:rPr>
        <w:t>SaasVaap</w:t>
      </w:r>
      <w:proofErr w:type="spellEnd"/>
      <w:r w:rsidR="00D852A1">
        <w:rPr>
          <w:rFonts w:ascii="Verdana" w:hAnsi="Verdana"/>
          <w:b/>
          <w:sz w:val="20"/>
          <w:szCs w:val="20"/>
        </w:rPr>
        <w:t xml:space="preserve"> Techies</w:t>
      </w:r>
      <w:r w:rsidRPr="00122E5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22E53">
        <w:rPr>
          <w:rFonts w:ascii="Verdana" w:hAnsi="Verdana"/>
          <w:b/>
          <w:sz w:val="20"/>
          <w:szCs w:val="20"/>
        </w:rPr>
        <w:t>Pvt</w:t>
      </w:r>
      <w:proofErr w:type="spellEnd"/>
      <w:r w:rsidRPr="00122E53">
        <w:rPr>
          <w:rFonts w:ascii="Verdana" w:hAnsi="Verdana"/>
          <w:b/>
          <w:sz w:val="20"/>
          <w:szCs w:val="20"/>
        </w:rPr>
        <w:t xml:space="preserve"> Ltd, </w:t>
      </w:r>
      <w:r w:rsidR="00D852A1">
        <w:rPr>
          <w:rFonts w:ascii="Verdana" w:hAnsi="Verdana"/>
          <w:b/>
          <w:sz w:val="20"/>
          <w:szCs w:val="20"/>
        </w:rPr>
        <w:t>Trivandrum</w:t>
      </w:r>
    </w:p>
    <w:p w14:paraId="7389AE89" w14:textId="77777777" w:rsidR="00020EBA" w:rsidRDefault="00020EBA" w:rsidP="00020EBA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Windows / Linux Administrator</w:t>
      </w:r>
    </w:p>
    <w:p w14:paraId="03F9A819" w14:textId="77777777" w:rsidR="00020EBA" w:rsidRDefault="00020EBA" w:rsidP="00020EBA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May 2016 – Dec 2016</w:t>
      </w:r>
    </w:p>
    <w:p w14:paraId="1BB270F8" w14:textId="77777777" w:rsidR="00020EBA" w:rsidRDefault="00020EBA" w:rsidP="00020EBA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14:paraId="27A4A22D" w14:textId="77777777" w:rsidR="00020EBA" w:rsidRDefault="00020EBA" w:rsidP="00020E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122E53">
        <w:rPr>
          <w:rFonts w:ascii="Verdana" w:hAnsi="Verdana" w:cs="Arial"/>
          <w:bCs/>
          <w:sz w:val="20"/>
        </w:rPr>
        <w:t>Installing/Configuring Windows - Windows 7, Windows 8.1 pro, Windows</w:t>
      </w:r>
      <w:r w:rsidR="00D852A1">
        <w:rPr>
          <w:rFonts w:ascii="Verdana" w:hAnsi="Verdana" w:cs="Arial"/>
          <w:bCs/>
          <w:sz w:val="20"/>
        </w:rPr>
        <w:t xml:space="preserve"> </w:t>
      </w:r>
      <w:r w:rsidRPr="00122E53">
        <w:rPr>
          <w:rFonts w:ascii="Verdana" w:hAnsi="Verdana" w:cs="Arial"/>
          <w:bCs/>
          <w:sz w:val="20"/>
        </w:rPr>
        <w:t>Server – 2008,</w:t>
      </w:r>
      <w:r>
        <w:rPr>
          <w:rFonts w:ascii="Verdana" w:hAnsi="Verdana" w:cs="Arial"/>
          <w:bCs/>
          <w:sz w:val="20"/>
        </w:rPr>
        <w:t xml:space="preserve"> 2010,</w:t>
      </w:r>
      <w:r w:rsidRPr="00122E53">
        <w:rPr>
          <w:rFonts w:ascii="Verdana" w:hAnsi="Verdana" w:cs="Arial"/>
          <w:bCs/>
          <w:sz w:val="20"/>
        </w:rPr>
        <w:t xml:space="preserve"> 2012</w:t>
      </w:r>
    </w:p>
    <w:p w14:paraId="71EE6825" w14:textId="77777777" w:rsidR="00020EBA" w:rsidRDefault="00020EBA" w:rsidP="00020E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Installing/Configuring Linux machines. </w:t>
      </w:r>
    </w:p>
    <w:p w14:paraId="621E3E70" w14:textId="77777777" w:rsidR="00020EBA" w:rsidRPr="00020EBA" w:rsidRDefault="00020EBA" w:rsidP="00020E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User </w:t>
      </w:r>
      <w:r w:rsidR="00D852A1">
        <w:rPr>
          <w:rFonts w:ascii="Verdana" w:hAnsi="Verdana" w:cs="Arial"/>
          <w:bCs/>
          <w:sz w:val="20"/>
        </w:rPr>
        <w:t>Administration</w:t>
      </w:r>
      <w:r>
        <w:rPr>
          <w:rFonts w:ascii="Verdana" w:hAnsi="Verdana" w:cs="Arial"/>
          <w:bCs/>
          <w:sz w:val="20"/>
        </w:rPr>
        <w:t xml:space="preserve">, </w:t>
      </w:r>
      <w:r>
        <w:rPr>
          <w:rFonts w:ascii="Verdana" w:hAnsi="Verdana"/>
          <w:sz w:val="20"/>
          <w:szCs w:val="20"/>
        </w:rPr>
        <w:t>user creation and Permission maintenance.</w:t>
      </w:r>
    </w:p>
    <w:p w14:paraId="3D4E3737" w14:textId="77777777" w:rsidR="00020EBA" w:rsidRPr="00122E53" w:rsidRDefault="00020EBA" w:rsidP="00020E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/>
          <w:sz w:val="20"/>
          <w:szCs w:val="20"/>
        </w:rPr>
        <w:t>Firewall maintenance</w:t>
      </w:r>
    </w:p>
    <w:p w14:paraId="7CA8FB5D" w14:textId="77777777" w:rsidR="00020EBA" w:rsidRDefault="00020EBA" w:rsidP="00020E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and installing Windows software like Visual Studio, MS Office, </w:t>
      </w:r>
      <w:proofErr w:type="spellStart"/>
      <w:r>
        <w:rPr>
          <w:rFonts w:ascii="Verdana" w:hAnsi="Verdana" w:cs="Arial"/>
          <w:bCs/>
          <w:sz w:val="20"/>
        </w:rPr>
        <w:t>etc</w:t>
      </w:r>
      <w:proofErr w:type="spellEnd"/>
      <w:r>
        <w:rPr>
          <w:rFonts w:ascii="Verdana" w:hAnsi="Verdana" w:cs="Arial"/>
          <w:bCs/>
          <w:sz w:val="20"/>
        </w:rPr>
        <w:t xml:space="preserve"> as per user requirement</w:t>
      </w:r>
    </w:p>
    <w:p w14:paraId="79C01C70" w14:textId="77777777" w:rsidR="00020EBA" w:rsidRDefault="00020EBA" w:rsidP="00217B11">
      <w:pPr>
        <w:widowControl w:val="0"/>
        <w:autoSpaceDE w:val="0"/>
        <w:spacing w:after="283"/>
        <w:rPr>
          <w:rFonts w:ascii="Verdana" w:hAnsi="Verdana"/>
          <w:sz w:val="20"/>
          <w:szCs w:val="20"/>
        </w:rPr>
      </w:pPr>
    </w:p>
    <w:p w14:paraId="5A0FE60E" w14:textId="77777777" w:rsidR="00C961D2" w:rsidRDefault="00C961D2" w:rsidP="00C961D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 w:rsidRPr="00122E53">
        <w:rPr>
          <w:rFonts w:ascii="Verdana" w:hAnsi="Verdana"/>
          <w:b/>
          <w:sz w:val="20"/>
        </w:rPr>
        <w:t>QBurst</w:t>
      </w:r>
      <w:proofErr w:type="spellEnd"/>
      <w:r w:rsidRPr="00122E53">
        <w:rPr>
          <w:rFonts w:ascii="Verdana" w:hAnsi="Verdana"/>
          <w:b/>
          <w:sz w:val="20"/>
        </w:rPr>
        <w:t xml:space="preserve"> Technologies </w:t>
      </w:r>
      <w:proofErr w:type="spellStart"/>
      <w:r w:rsidRPr="00122E53">
        <w:rPr>
          <w:rFonts w:ascii="Verdana" w:hAnsi="Verdana"/>
          <w:b/>
          <w:sz w:val="20"/>
        </w:rPr>
        <w:t>Pvt</w:t>
      </w:r>
      <w:proofErr w:type="spellEnd"/>
      <w:r w:rsidRPr="00122E53">
        <w:rPr>
          <w:rFonts w:ascii="Verdana" w:hAnsi="Verdana"/>
          <w:b/>
          <w:sz w:val="20"/>
        </w:rPr>
        <w:t xml:space="preserve"> Ltd, Cochin</w:t>
      </w:r>
    </w:p>
    <w:p w14:paraId="2EF97A2F" w14:textId="77777777" w:rsidR="00C961D2" w:rsidRDefault="00C961D2" w:rsidP="00C961D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                        [through </w:t>
      </w:r>
      <w:proofErr w:type="spellStart"/>
      <w:r w:rsidR="00D852A1">
        <w:rPr>
          <w:rFonts w:ascii="Verdana" w:hAnsi="Verdana"/>
          <w:sz w:val="20"/>
          <w:szCs w:val="20"/>
        </w:rPr>
        <w:t>SaasVaap</w:t>
      </w:r>
      <w:proofErr w:type="spellEnd"/>
      <w:r w:rsidR="00D852A1">
        <w:rPr>
          <w:rFonts w:ascii="Verdana" w:hAnsi="Verdana"/>
          <w:sz w:val="20"/>
          <w:szCs w:val="20"/>
        </w:rPr>
        <w:t xml:space="preserve"> Techies</w:t>
      </w:r>
      <w:r>
        <w:rPr>
          <w:rFonts w:ascii="Verdana" w:hAnsi="Verdana"/>
          <w:sz w:val="20"/>
          <w:szCs w:val="20"/>
        </w:rPr>
        <w:t xml:space="preserve"> P</w:t>
      </w:r>
      <w:r w:rsidR="00D852A1">
        <w:rPr>
          <w:rFonts w:ascii="Verdana" w:hAnsi="Verdana"/>
          <w:sz w:val="20"/>
          <w:szCs w:val="20"/>
        </w:rPr>
        <w:t>ri</w:t>
      </w:r>
      <w:r>
        <w:rPr>
          <w:rFonts w:ascii="Verdana" w:hAnsi="Verdana"/>
          <w:sz w:val="20"/>
          <w:szCs w:val="20"/>
        </w:rPr>
        <w:t>v</w:t>
      </w:r>
      <w:r w:rsidR="00D852A1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t</w:t>
      </w:r>
      <w:r w:rsidR="00D852A1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Ltd]</w:t>
      </w:r>
    </w:p>
    <w:p w14:paraId="33D12169" w14:textId="77777777" w:rsidR="00C961D2" w:rsidRDefault="00C961D2" w:rsidP="00C961D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</w:t>
      </w:r>
      <w:r w:rsidR="006344CA">
        <w:rPr>
          <w:rFonts w:ascii="Verdana" w:hAnsi="Verdana"/>
          <w:sz w:val="20"/>
          <w:szCs w:val="20"/>
        </w:rPr>
        <w:t xml:space="preserve">nation: Windows Administrator </w:t>
      </w:r>
    </w:p>
    <w:p w14:paraId="78FB85CB" w14:textId="77777777" w:rsidR="00A85162" w:rsidRDefault="00A85162" w:rsidP="00A8516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Duration: </w:t>
      </w:r>
      <w:r w:rsidR="00020EBA">
        <w:rPr>
          <w:rFonts w:ascii="Verdana" w:hAnsi="Verdana"/>
          <w:sz w:val="20"/>
        </w:rPr>
        <w:t>Aug 2015 – May 2016</w:t>
      </w:r>
    </w:p>
    <w:p w14:paraId="6448B5FA" w14:textId="77777777" w:rsidR="00C961D2" w:rsidRDefault="00C961D2" w:rsidP="00C961D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14:paraId="547A3420" w14:textId="77777777" w:rsidR="009310AB" w:rsidRDefault="009310AB" w:rsidP="00C961D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Installing/Configuring Windows Server – 2008, 2012</w:t>
      </w:r>
    </w:p>
    <w:p w14:paraId="6F2E9693" w14:textId="77777777" w:rsidR="009310AB" w:rsidRDefault="009310AB" w:rsidP="00C961D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Installing/Configuring .Net 3.5, SQL Server</w:t>
      </w:r>
      <w:r w:rsidR="00EF4F50">
        <w:rPr>
          <w:rFonts w:ascii="Verdana" w:hAnsi="Verdana" w:cs="Arial"/>
          <w:bCs/>
          <w:sz w:val="20"/>
        </w:rPr>
        <w:t xml:space="preserve"> Developer</w:t>
      </w:r>
      <w:r>
        <w:rPr>
          <w:rFonts w:ascii="Verdana" w:hAnsi="Verdana" w:cs="Arial"/>
          <w:bCs/>
          <w:sz w:val="20"/>
        </w:rPr>
        <w:t xml:space="preserve"> 2014, VMWare, Virtual box</w:t>
      </w:r>
    </w:p>
    <w:p w14:paraId="69537545" w14:textId="77777777" w:rsidR="00C961D2" w:rsidRDefault="009310AB" w:rsidP="00C961D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Installing/Configuring </w:t>
      </w:r>
      <w:r w:rsidR="006344CA">
        <w:rPr>
          <w:rFonts w:ascii="Verdana" w:hAnsi="Verdana" w:cs="Arial"/>
          <w:bCs/>
          <w:sz w:val="20"/>
        </w:rPr>
        <w:t>IOS, U</w:t>
      </w:r>
      <w:r>
        <w:rPr>
          <w:rFonts w:ascii="Verdana" w:hAnsi="Verdana" w:cs="Arial"/>
          <w:bCs/>
          <w:sz w:val="20"/>
        </w:rPr>
        <w:t xml:space="preserve">buntu </w:t>
      </w:r>
    </w:p>
    <w:p w14:paraId="41C6B940" w14:textId="77777777" w:rsidR="00C961D2" w:rsidRDefault="006344CA" w:rsidP="00C961D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and installing </w:t>
      </w:r>
      <w:r w:rsidR="009310AB">
        <w:rPr>
          <w:rFonts w:ascii="Verdana" w:hAnsi="Verdana" w:cs="Arial"/>
          <w:bCs/>
          <w:sz w:val="20"/>
        </w:rPr>
        <w:t>Windows/Linux software as per user requirement</w:t>
      </w:r>
    </w:p>
    <w:p w14:paraId="7FBD9647" w14:textId="77777777" w:rsidR="00C961D2" w:rsidRDefault="00290FA2" w:rsidP="00C961D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</w:t>
      </w:r>
      <w:proofErr w:type="spellStart"/>
      <w:r>
        <w:rPr>
          <w:rFonts w:ascii="Verdana" w:hAnsi="Verdana" w:cs="Arial"/>
          <w:bCs/>
          <w:sz w:val="20"/>
        </w:rPr>
        <w:t>pfSense</w:t>
      </w:r>
      <w:proofErr w:type="spellEnd"/>
      <w:r>
        <w:rPr>
          <w:rFonts w:ascii="Verdana" w:hAnsi="Verdana" w:cs="Arial"/>
          <w:bCs/>
          <w:sz w:val="20"/>
        </w:rPr>
        <w:t xml:space="preserve"> firewall, </w:t>
      </w:r>
      <w:proofErr w:type="spellStart"/>
      <w:r>
        <w:rPr>
          <w:rFonts w:ascii="Verdana" w:hAnsi="Verdana" w:cs="Arial"/>
          <w:bCs/>
          <w:sz w:val="20"/>
        </w:rPr>
        <w:t>C</w:t>
      </w:r>
      <w:r w:rsidR="00C961D2">
        <w:rPr>
          <w:rFonts w:ascii="Verdana" w:hAnsi="Verdana" w:cs="Arial"/>
          <w:bCs/>
          <w:sz w:val="20"/>
        </w:rPr>
        <w:t>yberoam</w:t>
      </w:r>
      <w:proofErr w:type="spellEnd"/>
      <w:r w:rsidR="00C961D2">
        <w:rPr>
          <w:rFonts w:ascii="Verdana" w:hAnsi="Verdana" w:cs="Arial"/>
          <w:bCs/>
          <w:sz w:val="20"/>
        </w:rPr>
        <w:t xml:space="preserve"> firewall </w:t>
      </w:r>
      <w:r>
        <w:rPr>
          <w:rFonts w:ascii="Verdana" w:hAnsi="Verdana" w:cs="Arial"/>
          <w:bCs/>
          <w:sz w:val="20"/>
        </w:rPr>
        <w:t>for</w:t>
      </w:r>
      <w:r w:rsidR="00D852A1">
        <w:rPr>
          <w:rFonts w:ascii="Verdana" w:hAnsi="Verdana" w:cs="Arial"/>
          <w:bCs/>
          <w:sz w:val="20"/>
        </w:rPr>
        <w:t xml:space="preserve"> </w:t>
      </w:r>
      <w:proofErr w:type="gramStart"/>
      <w:r>
        <w:rPr>
          <w:rFonts w:ascii="Verdana" w:hAnsi="Verdana" w:cs="Arial"/>
          <w:bCs/>
          <w:sz w:val="20"/>
        </w:rPr>
        <w:t>monitoring[</w:t>
      </w:r>
      <w:proofErr w:type="gramEnd"/>
      <w:r w:rsidR="00D852A1">
        <w:rPr>
          <w:rFonts w:ascii="Verdana" w:hAnsi="Verdana" w:cs="Arial"/>
          <w:bCs/>
          <w:sz w:val="20"/>
        </w:rPr>
        <w:t>Traff</w:t>
      </w:r>
      <w:r w:rsidR="00C961D2">
        <w:rPr>
          <w:rFonts w:ascii="Verdana" w:hAnsi="Verdana" w:cs="Arial"/>
          <w:bCs/>
          <w:sz w:val="20"/>
        </w:rPr>
        <w:t>ic Graph</w:t>
      </w:r>
      <w:r>
        <w:rPr>
          <w:rFonts w:ascii="Verdana" w:hAnsi="Verdana" w:cs="Arial"/>
          <w:bCs/>
          <w:sz w:val="20"/>
        </w:rPr>
        <w:t>]</w:t>
      </w:r>
      <w:r w:rsidR="00C961D2">
        <w:rPr>
          <w:rFonts w:ascii="Verdana" w:hAnsi="Verdana" w:cs="Arial"/>
          <w:bCs/>
          <w:sz w:val="20"/>
        </w:rPr>
        <w:t xml:space="preserve">, </w:t>
      </w:r>
      <w:proofErr w:type="spellStart"/>
      <w:r w:rsidR="00C961D2">
        <w:rPr>
          <w:rFonts w:ascii="Verdana" w:hAnsi="Verdana" w:cs="Arial"/>
          <w:bCs/>
          <w:sz w:val="20"/>
        </w:rPr>
        <w:t>wi</w:t>
      </w:r>
      <w:r>
        <w:rPr>
          <w:rFonts w:ascii="Verdana" w:hAnsi="Verdana" w:cs="Arial"/>
          <w:bCs/>
          <w:sz w:val="20"/>
        </w:rPr>
        <w:t>-</w:t>
      </w:r>
      <w:r w:rsidR="00C961D2">
        <w:rPr>
          <w:rFonts w:ascii="Verdana" w:hAnsi="Verdana" w:cs="Arial"/>
          <w:bCs/>
          <w:sz w:val="20"/>
        </w:rPr>
        <w:t>fi</w:t>
      </w:r>
      <w:proofErr w:type="spellEnd"/>
      <w:r w:rsidR="00C961D2">
        <w:rPr>
          <w:rFonts w:ascii="Verdana" w:hAnsi="Verdana" w:cs="Arial"/>
          <w:bCs/>
          <w:sz w:val="20"/>
        </w:rPr>
        <w:t xml:space="preserve"> access, port forwarding</w:t>
      </w:r>
      <w:r>
        <w:rPr>
          <w:rFonts w:ascii="Verdana" w:hAnsi="Verdana" w:cs="Arial"/>
          <w:bCs/>
          <w:sz w:val="20"/>
        </w:rPr>
        <w:t>, site blocking, provide more bandwidth/access to specific users, load balancing, etc.</w:t>
      </w:r>
    </w:p>
    <w:p w14:paraId="273B0D51" w14:textId="77777777" w:rsidR="00A85162" w:rsidRDefault="00A85162" w:rsidP="00290FA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</w:p>
    <w:p w14:paraId="1F7AA914" w14:textId="77777777" w:rsidR="00290FA2" w:rsidRDefault="00290FA2" w:rsidP="00290FA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 w:rsidR="00D852A1">
        <w:rPr>
          <w:rFonts w:ascii="Verdana" w:hAnsi="Verdana"/>
          <w:b/>
          <w:sz w:val="20"/>
          <w:szCs w:val="20"/>
        </w:rPr>
        <w:t>SaasVaap</w:t>
      </w:r>
      <w:proofErr w:type="spellEnd"/>
      <w:r w:rsidR="00D852A1">
        <w:rPr>
          <w:rFonts w:ascii="Verdana" w:hAnsi="Verdana"/>
          <w:b/>
          <w:sz w:val="20"/>
          <w:szCs w:val="20"/>
        </w:rPr>
        <w:t xml:space="preserve"> Techies</w:t>
      </w:r>
      <w:r w:rsidRPr="00122E5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122E53">
        <w:rPr>
          <w:rFonts w:ascii="Verdana" w:hAnsi="Verdana"/>
          <w:b/>
          <w:sz w:val="20"/>
          <w:szCs w:val="20"/>
        </w:rPr>
        <w:t>Pvt</w:t>
      </w:r>
      <w:proofErr w:type="spellEnd"/>
      <w:r w:rsidRPr="00122E53">
        <w:rPr>
          <w:rFonts w:ascii="Verdana" w:hAnsi="Verdana"/>
          <w:b/>
          <w:sz w:val="20"/>
          <w:szCs w:val="20"/>
        </w:rPr>
        <w:t xml:space="preserve"> Ltd</w:t>
      </w:r>
      <w:r w:rsidR="00122E53" w:rsidRPr="00122E53">
        <w:rPr>
          <w:rFonts w:ascii="Verdana" w:hAnsi="Verdana"/>
          <w:b/>
          <w:sz w:val="20"/>
          <w:szCs w:val="20"/>
        </w:rPr>
        <w:t xml:space="preserve">, </w:t>
      </w:r>
      <w:r w:rsidR="00D852A1">
        <w:rPr>
          <w:rFonts w:ascii="Verdana" w:hAnsi="Verdana"/>
          <w:b/>
          <w:sz w:val="20"/>
          <w:szCs w:val="20"/>
        </w:rPr>
        <w:t>Trivandrum</w:t>
      </w:r>
    </w:p>
    <w:p w14:paraId="3FB53723" w14:textId="77777777" w:rsidR="00122E53" w:rsidRDefault="00290FA2" w:rsidP="00290FA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Designation: </w:t>
      </w:r>
      <w:r w:rsidR="00A5569A">
        <w:rPr>
          <w:rFonts w:ascii="Verdana" w:hAnsi="Verdana"/>
          <w:sz w:val="20"/>
          <w:szCs w:val="20"/>
        </w:rPr>
        <w:t>Windows</w:t>
      </w:r>
      <w:r w:rsidR="00122E53">
        <w:rPr>
          <w:rFonts w:ascii="Verdana" w:hAnsi="Verdana"/>
          <w:sz w:val="20"/>
          <w:szCs w:val="20"/>
        </w:rPr>
        <w:t xml:space="preserve"> Support Engineer</w:t>
      </w:r>
    </w:p>
    <w:p w14:paraId="26110F82" w14:textId="77777777" w:rsidR="00A85162" w:rsidRDefault="00A85162" w:rsidP="00A8516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Mar 2015 – Aug 2015</w:t>
      </w:r>
    </w:p>
    <w:p w14:paraId="778CC73D" w14:textId="77777777" w:rsidR="00290FA2" w:rsidRDefault="00290FA2" w:rsidP="00290FA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14:paraId="6EC46745" w14:textId="77777777" w:rsidR="00290FA2" w:rsidRPr="00122E53" w:rsidRDefault="00290FA2" w:rsidP="00AC02BA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122E53">
        <w:rPr>
          <w:rFonts w:ascii="Verdana" w:hAnsi="Verdana" w:cs="Arial"/>
          <w:bCs/>
          <w:sz w:val="20"/>
        </w:rPr>
        <w:t>Installing/Configuring Windows</w:t>
      </w:r>
      <w:r w:rsidR="00122E53" w:rsidRPr="00122E53">
        <w:rPr>
          <w:rFonts w:ascii="Verdana" w:hAnsi="Verdana" w:cs="Arial"/>
          <w:bCs/>
          <w:sz w:val="20"/>
        </w:rPr>
        <w:t xml:space="preserve"> - Windows 7, Windows 8.1 pro, </w:t>
      </w:r>
      <w:proofErr w:type="spellStart"/>
      <w:r w:rsidR="00122E53" w:rsidRPr="00122E53">
        <w:rPr>
          <w:rFonts w:ascii="Verdana" w:hAnsi="Verdana" w:cs="Arial"/>
          <w:bCs/>
          <w:sz w:val="20"/>
        </w:rPr>
        <w:t>Windows</w:t>
      </w:r>
      <w:r w:rsidRPr="00122E53">
        <w:rPr>
          <w:rFonts w:ascii="Verdana" w:hAnsi="Verdana" w:cs="Arial"/>
          <w:bCs/>
          <w:sz w:val="20"/>
        </w:rPr>
        <w:t>Server</w:t>
      </w:r>
      <w:proofErr w:type="spellEnd"/>
      <w:r w:rsidRPr="00122E53">
        <w:rPr>
          <w:rFonts w:ascii="Verdana" w:hAnsi="Verdana" w:cs="Arial"/>
          <w:bCs/>
          <w:sz w:val="20"/>
        </w:rPr>
        <w:t xml:space="preserve"> – 2008,</w:t>
      </w:r>
      <w:r w:rsidR="00122E53">
        <w:rPr>
          <w:rFonts w:ascii="Verdana" w:hAnsi="Verdana" w:cs="Arial"/>
          <w:bCs/>
          <w:sz w:val="20"/>
        </w:rPr>
        <w:t xml:space="preserve"> 2010,</w:t>
      </w:r>
      <w:r w:rsidRPr="00122E53">
        <w:rPr>
          <w:rFonts w:ascii="Verdana" w:hAnsi="Verdana" w:cs="Arial"/>
          <w:bCs/>
          <w:sz w:val="20"/>
        </w:rPr>
        <w:t xml:space="preserve"> 2012</w:t>
      </w:r>
    </w:p>
    <w:p w14:paraId="7FBAA27F" w14:textId="77777777" w:rsidR="00290FA2" w:rsidRDefault="00290FA2" w:rsidP="00290FA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Configuring and installing Windows software</w:t>
      </w:r>
      <w:r w:rsidR="00122E53">
        <w:rPr>
          <w:rFonts w:ascii="Verdana" w:hAnsi="Verdana" w:cs="Arial"/>
          <w:bCs/>
          <w:sz w:val="20"/>
        </w:rPr>
        <w:t xml:space="preserve"> like Visual Studio, MS Office, </w:t>
      </w:r>
      <w:proofErr w:type="spellStart"/>
      <w:r w:rsidR="00122E53">
        <w:rPr>
          <w:rFonts w:ascii="Verdana" w:hAnsi="Verdana" w:cs="Arial"/>
          <w:bCs/>
          <w:sz w:val="20"/>
        </w:rPr>
        <w:t>etc</w:t>
      </w:r>
      <w:proofErr w:type="spellEnd"/>
      <w:r>
        <w:rPr>
          <w:rFonts w:ascii="Verdana" w:hAnsi="Verdana" w:cs="Arial"/>
          <w:bCs/>
          <w:sz w:val="20"/>
        </w:rPr>
        <w:t xml:space="preserve"> as per user requirement</w:t>
      </w:r>
    </w:p>
    <w:p w14:paraId="35F8D9A6" w14:textId="77777777" w:rsidR="00C961D2" w:rsidRDefault="00C961D2" w:rsidP="00217B11">
      <w:pPr>
        <w:widowControl w:val="0"/>
        <w:autoSpaceDE w:val="0"/>
        <w:spacing w:after="283"/>
        <w:rPr>
          <w:rFonts w:ascii="Verdana" w:hAnsi="Verdana"/>
          <w:sz w:val="20"/>
          <w:szCs w:val="20"/>
        </w:rPr>
      </w:pPr>
    </w:p>
    <w:p w14:paraId="26C2845B" w14:textId="77777777" w:rsidR="00217B11" w:rsidRPr="00122E53" w:rsidRDefault="00217B11" w:rsidP="00217B11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18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r w:rsidRPr="00122E53">
        <w:rPr>
          <w:rFonts w:ascii="Verdana" w:hAnsi="Verdana"/>
          <w:b/>
          <w:sz w:val="18"/>
          <w:szCs w:val="20"/>
        </w:rPr>
        <w:t xml:space="preserve">Lantern systems and software </w:t>
      </w:r>
      <w:proofErr w:type="spellStart"/>
      <w:r w:rsidRPr="00122E53">
        <w:rPr>
          <w:rFonts w:ascii="Verdana" w:hAnsi="Verdana"/>
          <w:b/>
          <w:sz w:val="18"/>
          <w:szCs w:val="20"/>
        </w:rPr>
        <w:t>Pvt</w:t>
      </w:r>
      <w:proofErr w:type="spellEnd"/>
      <w:r w:rsidRPr="00122E53">
        <w:rPr>
          <w:rFonts w:ascii="Verdana" w:hAnsi="Verdana"/>
          <w:b/>
          <w:sz w:val="18"/>
          <w:szCs w:val="20"/>
        </w:rPr>
        <w:t xml:space="preserve"> Ltd</w:t>
      </w:r>
      <w:r w:rsidR="00122E53" w:rsidRPr="00122E53">
        <w:rPr>
          <w:rFonts w:ascii="Verdana" w:hAnsi="Verdana"/>
          <w:b/>
          <w:sz w:val="18"/>
          <w:szCs w:val="20"/>
        </w:rPr>
        <w:t>, Al-Khobar, Saudi Arabia</w:t>
      </w:r>
    </w:p>
    <w:p w14:paraId="0F5C62BD" w14:textId="77777777" w:rsidR="00A85162" w:rsidRDefault="00217B11" w:rsidP="00A8516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System Engineer</w:t>
      </w:r>
    </w:p>
    <w:p w14:paraId="6644B1AB" w14:textId="77777777" w:rsidR="00A85162" w:rsidRDefault="00A85162" w:rsidP="00A85162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Jan 2013 – Oct 2013</w:t>
      </w:r>
    </w:p>
    <w:p w14:paraId="7460D21F" w14:textId="77777777" w:rsidR="00217B11" w:rsidRPr="00E81070" w:rsidRDefault="00217B11" w:rsidP="00217B11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</w:p>
    <w:p w14:paraId="4169E9C5" w14:textId="77777777" w:rsidR="00217B11" w:rsidRDefault="00122E53" w:rsidP="00217B11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Configuring Windows OS - Windows XP</w:t>
      </w:r>
      <w:r w:rsidR="00217B11">
        <w:rPr>
          <w:rFonts w:ascii="Verdana" w:hAnsi="Verdana" w:cs="Arial"/>
          <w:bCs/>
          <w:sz w:val="20"/>
        </w:rPr>
        <w:t>,</w:t>
      </w:r>
      <w:r>
        <w:rPr>
          <w:rFonts w:ascii="Verdana" w:hAnsi="Verdana" w:cs="Arial"/>
          <w:bCs/>
          <w:sz w:val="20"/>
        </w:rPr>
        <w:t xml:space="preserve"> Windows 7, W</w:t>
      </w:r>
      <w:r w:rsidR="00217B11">
        <w:rPr>
          <w:rFonts w:ascii="Verdana" w:hAnsi="Verdana" w:cs="Arial"/>
          <w:bCs/>
          <w:sz w:val="20"/>
        </w:rPr>
        <w:t>indows 8,</w:t>
      </w:r>
      <w:r>
        <w:rPr>
          <w:rFonts w:ascii="Verdana" w:hAnsi="Verdana" w:cs="Arial"/>
          <w:bCs/>
          <w:sz w:val="20"/>
        </w:rPr>
        <w:t xml:space="preserve"> W</w:t>
      </w:r>
      <w:r w:rsidR="00217B11">
        <w:rPr>
          <w:rFonts w:ascii="Verdana" w:hAnsi="Verdana" w:cs="Arial"/>
          <w:bCs/>
          <w:sz w:val="20"/>
        </w:rPr>
        <w:t>indows server</w:t>
      </w:r>
      <w:r>
        <w:rPr>
          <w:rFonts w:ascii="Verdana" w:hAnsi="Verdana" w:cs="Arial"/>
          <w:bCs/>
          <w:sz w:val="20"/>
        </w:rPr>
        <w:t xml:space="preserve"> 2003 W</w:t>
      </w:r>
      <w:r w:rsidR="00217B11">
        <w:rPr>
          <w:rFonts w:ascii="Verdana" w:hAnsi="Verdana" w:cs="Arial"/>
          <w:bCs/>
          <w:sz w:val="20"/>
        </w:rPr>
        <w:t>indows server2008</w:t>
      </w:r>
      <w:r w:rsidR="00217B11" w:rsidRPr="00E30080">
        <w:rPr>
          <w:rFonts w:ascii="Verdana" w:hAnsi="Verdana" w:cs="Arial"/>
          <w:bCs/>
          <w:sz w:val="20"/>
        </w:rPr>
        <w:t>.</w:t>
      </w:r>
    </w:p>
    <w:p w14:paraId="173A03CF" w14:textId="77777777" w:rsidR="00217B11" w:rsidRDefault="00217B11" w:rsidP="00217B11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lastRenderedPageBreak/>
        <w:t>Installing and configuring IP Cameras.</w:t>
      </w:r>
    </w:p>
    <w:p w14:paraId="27B0DC7D" w14:textId="77777777" w:rsidR="00217B11" w:rsidRDefault="00217B11" w:rsidP="00217B11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 and Configuring Touch Star finger print machines.</w:t>
      </w:r>
    </w:p>
    <w:p w14:paraId="47077B68" w14:textId="77777777" w:rsidR="00217B11" w:rsidRDefault="00217B11" w:rsidP="00217B11">
      <w:pPr>
        <w:suppressAutoHyphens w:val="0"/>
        <w:spacing w:before="40" w:after="40"/>
        <w:ind w:left="720"/>
        <w:rPr>
          <w:rFonts w:ascii="Verdana" w:hAnsi="Verdana" w:cs="Arial"/>
          <w:bCs/>
          <w:sz w:val="20"/>
        </w:rPr>
      </w:pPr>
    </w:p>
    <w:p w14:paraId="05161003" w14:textId="77777777" w:rsidR="00E81070" w:rsidRPr="00E81070" w:rsidRDefault="00E81070" w:rsidP="00E81070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Employer Name: </w:t>
      </w:r>
      <w:r w:rsidR="007A0058" w:rsidRPr="005F71B6">
        <w:rPr>
          <w:rFonts w:ascii="Verdana" w:hAnsi="Verdana"/>
          <w:b/>
          <w:sz w:val="20"/>
          <w:szCs w:val="20"/>
        </w:rPr>
        <w:t>Re</w:t>
      </w:r>
      <w:r w:rsidR="00DA06D5" w:rsidRPr="005F71B6">
        <w:rPr>
          <w:rFonts w:ascii="Verdana" w:hAnsi="Verdana"/>
          <w:b/>
          <w:sz w:val="20"/>
          <w:szCs w:val="20"/>
        </w:rPr>
        <w:t xml:space="preserve">d </w:t>
      </w:r>
      <w:proofErr w:type="spellStart"/>
      <w:r w:rsidR="00DA06D5" w:rsidRPr="005F71B6">
        <w:rPr>
          <w:rFonts w:ascii="Verdana" w:hAnsi="Verdana"/>
          <w:b/>
          <w:sz w:val="20"/>
          <w:szCs w:val="20"/>
        </w:rPr>
        <w:t>Chille</w:t>
      </w:r>
      <w:proofErr w:type="spellEnd"/>
      <w:r w:rsidR="00DA06D5" w:rsidRPr="005F71B6">
        <w:rPr>
          <w:rFonts w:ascii="Verdana" w:hAnsi="Verdana"/>
          <w:b/>
          <w:sz w:val="20"/>
          <w:szCs w:val="20"/>
        </w:rPr>
        <w:t xml:space="preserve"> Communications </w:t>
      </w:r>
      <w:proofErr w:type="spellStart"/>
      <w:r w:rsidR="00DA06D5" w:rsidRPr="005F71B6">
        <w:rPr>
          <w:rFonts w:ascii="Verdana" w:hAnsi="Verdana"/>
          <w:b/>
          <w:sz w:val="20"/>
          <w:szCs w:val="20"/>
        </w:rPr>
        <w:t>Pvt</w:t>
      </w:r>
      <w:proofErr w:type="spellEnd"/>
      <w:r w:rsidR="00DA06D5" w:rsidRPr="005F71B6">
        <w:rPr>
          <w:rFonts w:ascii="Verdana" w:hAnsi="Verdana"/>
          <w:b/>
          <w:sz w:val="20"/>
          <w:szCs w:val="20"/>
        </w:rPr>
        <w:t xml:space="preserve"> Ltd</w:t>
      </w:r>
      <w:r w:rsidR="0032665A">
        <w:rPr>
          <w:rFonts w:ascii="Verdana" w:hAnsi="Verdana"/>
          <w:b/>
          <w:sz w:val="20"/>
          <w:szCs w:val="20"/>
        </w:rPr>
        <w:t>, Kolka</w:t>
      </w:r>
      <w:r w:rsidR="005F71B6" w:rsidRPr="005F71B6">
        <w:rPr>
          <w:rFonts w:ascii="Verdana" w:hAnsi="Verdana"/>
          <w:b/>
          <w:sz w:val="20"/>
          <w:szCs w:val="20"/>
        </w:rPr>
        <w:t>ta</w:t>
      </w:r>
    </w:p>
    <w:p w14:paraId="3A7104A7" w14:textId="77777777" w:rsidR="00E81070" w:rsidRPr="00E81070" w:rsidRDefault="00E81070" w:rsidP="00E81070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Designation: </w:t>
      </w:r>
      <w:r w:rsidR="00476C3B" w:rsidRPr="005F71B6">
        <w:rPr>
          <w:rFonts w:ascii="Verdana" w:hAnsi="Verdana"/>
          <w:sz w:val="20"/>
        </w:rPr>
        <w:t>Trainee</w:t>
      </w:r>
      <w:r w:rsidR="007A0058" w:rsidRPr="005F71B6">
        <w:rPr>
          <w:rFonts w:ascii="Verdana" w:hAnsi="Verdana"/>
          <w:sz w:val="20"/>
        </w:rPr>
        <w:t xml:space="preserve"> Engineer</w:t>
      </w:r>
    </w:p>
    <w:p w14:paraId="1CCC5209" w14:textId="77777777" w:rsidR="007A0058" w:rsidRDefault="00A85162" w:rsidP="00E81070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Duration</w:t>
      </w:r>
      <w:r w:rsidR="00E81070" w:rsidRPr="00E81070">
        <w:rPr>
          <w:rFonts w:ascii="Verdana" w:hAnsi="Verdana"/>
          <w:sz w:val="20"/>
        </w:rPr>
        <w:t xml:space="preserve">: </w:t>
      </w:r>
      <w:r w:rsidR="007A0058" w:rsidRPr="00645FB7">
        <w:rPr>
          <w:rFonts w:ascii="Verdana" w:hAnsi="Verdana"/>
          <w:sz w:val="20"/>
          <w:szCs w:val="20"/>
        </w:rPr>
        <w:t>Nov 2010 to April 2011</w:t>
      </w:r>
    </w:p>
    <w:p w14:paraId="6573F52A" w14:textId="77777777" w:rsidR="00E81070" w:rsidRPr="007A0058" w:rsidRDefault="00E81070" w:rsidP="00E81070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Project: </w:t>
      </w:r>
      <w:r w:rsidR="007A0058" w:rsidRPr="007A0058">
        <w:rPr>
          <w:rFonts w:ascii="Verdana" w:hAnsi="Verdana"/>
          <w:sz w:val="20"/>
        </w:rPr>
        <w:t>Ericsson India P</w:t>
      </w:r>
      <w:r w:rsidR="00D852A1">
        <w:rPr>
          <w:rFonts w:ascii="Verdana" w:hAnsi="Verdana"/>
          <w:sz w:val="20"/>
        </w:rPr>
        <w:t>ri</w:t>
      </w:r>
      <w:r w:rsidR="007A0058" w:rsidRPr="007A0058">
        <w:rPr>
          <w:rFonts w:ascii="Verdana" w:hAnsi="Verdana"/>
          <w:sz w:val="20"/>
        </w:rPr>
        <w:t>v</w:t>
      </w:r>
      <w:r w:rsidR="00D852A1">
        <w:rPr>
          <w:rFonts w:ascii="Verdana" w:hAnsi="Verdana"/>
          <w:sz w:val="20"/>
        </w:rPr>
        <w:t>a</w:t>
      </w:r>
      <w:r w:rsidR="007A0058" w:rsidRPr="007A0058">
        <w:rPr>
          <w:rFonts w:ascii="Verdana" w:hAnsi="Verdana"/>
          <w:sz w:val="20"/>
        </w:rPr>
        <w:t>t</w:t>
      </w:r>
      <w:r w:rsidR="00D852A1">
        <w:rPr>
          <w:rFonts w:ascii="Verdana" w:hAnsi="Verdana"/>
          <w:sz w:val="20"/>
        </w:rPr>
        <w:t>e</w:t>
      </w:r>
      <w:r w:rsidR="007A0058" w:rsidRPr="007A0058">
        <w:rPr>
          <w:rFonts w:ascii="Verdana" w:hAnsi="Verdana"/>
          <w:sz w:val="20"/>
        </w:rPr>
        <w:t xml:space="preserve"> Ltd</w:t>
      </w:r>
    </w:p>
    <w:p w14:paraId="2C913A8E" w14:textId="77777777" w:rsidR="006D6F92" w:rsidRDefault="007A0058" w:rsidP="00AC525F">
      <w:pPr>
        <w:widowControl w:val="0"/>
        <w:tabs>
          <w:tab w:val="left" w:pos="-90"/>
        </w:tabs>
        <w:autoSpaceDE w:val="0"/>
        <w:ind w:firstLine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Products</w:t>
      </w:r>
      <w:r w:rsidR="00B32500" w:rsidRPr="00B32500">
        <w:rPr>
          <w:rFonts w:ascii="Verdana" w:hAnsi="Verdana"/>
          <w:sz w:val="20"/>
        </w:rPr>
        <w:t xml:space="preserve">: </w:t>
      </w:r>
      <w:r w:rsidRPr="00645FB7">
        <w:rPr>
          <w:rFonts w:ascii="Verdana" w:hAnsi="Verdana"/>
          <w:sz w:val="20"/>
          <w:szCs w:val="20"/>
        </w:rPr>
        <w:t>Ericsson BTS 6601,6601E, 6202 series</w:t>
      </w:r>
    </w:p>
    <w:p w14:paraId="5A801B72" w14:textId="77777777" w:rsidR="001F274E" w:rsidRDefault="001F274E" w:rsidP="005F71B6">
      <w:pPr>
        <w:widowControl w:val="0"/>
        <w:tabs>
          <w:tab w:val="left" w:pos="-90"/>
        </w:tabs>
        <w:autoSpaceDE w:val="0"/>
        <w:rPr>
          <w:rFonts w:ascii="Verdana" w:hAnsi="Verdana"/>
          <w:sz w:val="20"/>
        </w:rPr>
      </w:pPr>
    </w:p>
    <w:p w14:paraId="7FA9D7A6" w14:textId="77777777" w:rsidR="001F274E" w:rsidRDefault="001F274E" w:rsidP="006D6F92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E30080">
        <w:rPr>
          <w:rFonts w:ascii="Verdana" w:hAnsi="Verdana" w:cs="Arial"/>
          <w:bCs/>
          <w:sz w:val="20"/>
        </w:rPr>
        <w:t>Provided the supp</w:t>
      </w:r>
      <w:r w:rsidR="00961444">
        <w:rPr>
          <w:rFonts w:ascii="Verdana" w:hAnsi="Verdana" w:cs="Arial"/>
          <w:bCs/>
          <w:sz w:val="20"/>
        </w:rPr>
        <w:t>ort for the 3G project for various</w:t>
      </w:r>
      <w:r w:rsidRPr="00E30080">
        <w:rPr>
          <w:rFonts w:ascii="Verdana" w:hAnsi="Verdana" w:cs="Arial"/>
          <w:bCs/>
          <w:sz w:val="20"/>
        </w:rPr>
        <w:t xml:space="preserve"> mobile service providers such as Vodafone,</w:t>
      </w:r>
      <w:r w:rsidR="00D852A1">
        <w:rPr>
          <w:rFonts w:ascii="Verdana" w:hAnsi="Verdana" w:cs="Arial"/>
          <w:bCs/>
          <w:sz w:val="20"/>
        </w:rPr>
        <w:t xml:space="preserve"> </w:t>
      </w:r>
      <w:r w:rsidRPr="00E30080">
        <w:rPr>
          <w:rFonts w:ascii="Verdana" w:hAnsi="Verdana" w:cs="Arial"/>
          <w:bCs/>
          <w:sz w:val="20"/>
        </w:rPr>
        <w:t>Idea,</w:t>
      </w:r>
      <w:r w:rsidR="00D852A1">
        <w:rPr>
          <w:rFonts w:ascii="Verdana" w:hAnsi="Verdana" w:cs="Arial"/>
          <w:bCs/>
          <w:sz w:val="20"/>
        </w:rPr>
        <w:t xml:space="preserve"> </w:t>
      </w:r>
      <w:proofErr w:type="spellStart"/>
      <w:r w:rsidRPr="00E30080">
        <w:rPr>
          <w:rFonts w:ascii="Verdana" w:hAnsi="Verdana" w:cs="Arial"/>
          <w:bCs/>
          <w:sz w:val="20"/>
        </w:rPr>
        <w:t>Aircel</w:t>
      </w:r>
      <w:proofErr w:type="spellEnd"/>
      <w:r w:rsidRPr="00E30080">
        <w:rPr>
          <w:rFonts w:ascii="Verdana" w:hAnsi="Verdana" w:cs="Arial"/>
          <w:bCs/>
          <w:sz w:val="20"/>
        </w:rPr>
        <w:t xml:space="preserve"> and BSNL.</w:t>
      </w:r>
    </w:p>
    <w:p w14:paraId="31C30972" w14:textId="77777777" w:rsidR="001F274E" w:rsidRDefault="001F274E" w:rsidP="001F274E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E30080">
        <w:rPr>
          <w:rFonts w:ascii="Verdana" w:hAnsi="Verdana" w:cs="Arial"/>
          <w:bCs/>
          <w:sz w:val="20"/>
        </w:rPr>
        <w:t>Deployment of v</w:t>
      </w:r>
      <w:r w:rsidR="00282A8E">
        <w:rPr>
          <w:rFonts w:ascii="Verdana" w:hAnsi="Verdana" w:cs="Arial"/>
          <w:bCs/>
          <w:sz w:val="20"/>
        </w:rPr>
        <w:t>arious Eric</w:t>
      </w:r>
      <w:r w:rsidRPr="00E30080">
        <w:rPr>
          <w:rFonts w:ascii="Verdana" w:hAnsi="Verdana" w:cs="Arial"/>
          <w:bCs/>
          <w:sz w:val="20"/>
        </w:rPr>
        <w:t>ss</w:t>
      </w:r>
      <w:r>
        <w:rPr>
          <w:rFonts w:ascii="Verdana" w:hAnsi="Verdana" w:cs="Arial"/>
          <w:bCs/>
          <w:sz w:val="20"/>
        </w:rPr>
        <w:t>o</w:t>
      </w:r>
      <w:r w:rsidRPr="00E30080">
        <w:rPr>
          <w:rFonts w:ascii="Verdana" w:hAnsi="Verdana" w:cs="Arial"/>
          <w:bCs/>
          <w:sz w:val="20"/>
        </w:rPr>
        <w:t>n products like BTS 6601,6601E and 6202 series in various</w:t>
      </w:r>
      <w:r>
        <w:rPr>
          <w:rFonts w:ascii="Verdana" w:hAnsi="Verdana" w:cs="Arial"/>
          <w:bCs/>
          <w:sz w:val="20"/>
        </w:rPr>
        <w:t xml:space="preserve"> locations</w:t>
      </w:r>
    </w:p>
    <w:p w14:paraId="224E23EC" w14:textId="77777777" w:rsidR="00E30080" w:rsidRPr="00A85162" w:rsidRDefault="00E30080" w:rsidP="00E377D5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A85162">
        <w:rPr>
          <w:rFonts w:ascii="Verdana" w:hAnsi="Verdana" w:cs="Arial"/>
          <w:bCs/>
          <w:sz w:val="20"/>
        </w:rPr>
        <w:t>BTS Commissioning</w:t>
      </w:r>
      <w:r w:rsidR="00A85162" w:rsidRPr="00A85162">
        <w:rPr>
          <w:rFonts w:ascii="Verdana" w:hAnsi="Verdana" w:cs="Arial"/>
          <w:bCs/>
          <w:sz w:val="20"/>
        </w:rPr>
        <w:t>,</w:t>
      </w:r>
      <w:r w:rsidR="00D852A1">
        <w:rPr>
          <w:rFonts w:ascii="Verdana" w:hAnsi="Verdana" w:cs="Arial"/>
          <w:bCs/>
          <w:sz w:val="20"/>
        </w:rPr>
        <w:t xml:space="preserve"> </w:t>
      </w:r>
      <w:r w:rsidRPr="00A85162">
        <w:rPr>
          <w:rFonts w:ascii="Verdana" w:hAnsi="Verdana" w:cs="Arial"/>
          <w:bCs/>
          <w:sz w:val="20"/>
        </w:rPr>
        <w:t>Installation, configuring and optimization of various BTS products</w:t>
      </w:r>
    </w:p>
    <w:p w14:paraId="2AC4CF7B" w14:textId="77777777" w:rsidR="003D3B67" w:rsidRPr="00A85162" w:rsidRDefault="00E30080" w:rsidP="00262D80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A85162">
        <w:rPr>
          <w:rFonts w:ascii="Verdana" w:hAnsi="Verdana" w:cs="Arial"/>
          <w:bCs/>
          <w:sz w:val="20"/>
        </w:rPr>
        <w:t>Network testing with RNC servers</w:t>
      </w:r>
      <w:r w:rsidR="00A85162" w:rsidRPr="00A85162">
        <w:rPr>
          <w:rFonts w:ascii="Verdana" w:hAnsi="Verdana" w:cs="Arial"/>
          <w:bCs/>
          <w:sz w:val="20"/>
        </w:rPr>
        <w:t xml:space="preserve">, </w:t>
      </w:r>
      <w:r w:rsidR="00D852A1" w:rsidRPr="00A85162">
        <w:rPr>
          <w:rFonts w:ascii="Verdana" w:hAnsi="Verdana" w:cs="Arial"/>
          <w:bCs/>
          <w:sz w:val="20"/>
        </w:rPr>
        <w:t>testing</w:t>
      </w:r>
      <w:r w:rsidRPr="00A85162">
        <w:rPr>
          <w:rFonts w:ascii="Verdana" w:hAnsi="Verdana" w:cs="Arial"/>
          <w:bCs/>
          <w:sz w:val="20"/>
        </w:rPr>
        <w:t xml:space="preserve"> far end and near end signals (syn</w:t>
      </w:r>
      <w:r w:rsidR="00D852A1">
        <w:rPr>
          <w:rFonts w:ascii="Verdana" w:hAnsi="Verdana" w:cs="Arial"/>
          <w:bCs/>
          <w:sz w:val="20"/>
        </w:rPr>
        <w:t>chronization), Swap checking, IP</w:t>
      </w:r>
      <w:r w:rsidRPr="00A85162">
        <w:rPr>
          <w:rFonts w:ascii="Verdana" w:hAnsi="Verdana" w:cs="Arial"/>
          <w:bCs/>
          <w:sz w:val="20"/>
        </w:rPr>
        <w:t xml:space="preserve"> change, call testing and script modification</w:t>
      </w:r>
    </w:p>
    <w:p w14:paraId="5B5864BE" w14:textId="77777777" w:rsidR="00654AFD" w:rsidRDefault="00654AFD" w:rsidP="003A5B54">
      <w:pPr>
        <w:suppressAutoHyphens w:val="0"/>
        <w:spacing w:before="40" w:after="40"/>
        <w:rPr>
          <w:rFonts w:ascii="Verdana" w:hAnsi="Verdana" w:cs="Arial"/>
          <w:bCs/>
          <w:sz w:val="20"/>
        </w:rPr>
      </w:pPr>
    </w:p>
    <w:p w14:paraId="691DBCAA" w14:textId="77777777" w:rsidR="003A5B54" w:rsidRDefault="003A5B54" w:rsidP="00A85162">
      <w:pPr>
        <w:pStyle w:val="Heading6"/>
        <w:tabs>
          <w:tab w:val="clear" w:pos="1152"/>
        </w:tabs>
        <w:ind w:left="0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Employer Name: </w:t>
      </w:r>
      <w:r w:rsidR="00DA06D5" w:rsidRPr="009344CC">
        <w:rPr>
          <w:rFonts w:ascii="Verdana" w:hAnsi="Verdana"/>
          <w:sz w:val="20"/>
          <w:szCs w:val="20"/>
        </w:rPr>
        <w:t>Cochin Computers Labs</w:t>
      </w:r>
    </w:p>
    <w:p w14:paraId="34DBB853" w14:textId="77777777" w:rsidR="00311B69" w:rsidRDefault="003A5B54" w:rsidP="00A85162">
      <w:pPr>
        <w:suppressAutoHyphens w:val="0"/>
        <w:spacing w:before="40" w:after="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Designation: </w:t>
      </w:r>
      <w:r w:rsidRPr="005F71B6">
        <w:rPr>
          <w:rFonts w:ascii="Verdana" w:hAnsi="Verdana"/>
          <w:bCs/>
          <w:sz w:val="20"/>
          <w:szCs w:val="20"/>
        </w:rPr>
        <w:t xml:space="preserve">Network </w:t>
      </w:r>
      <w:r w:rsidR="00DA06D5" w:rsidRPr="005F71B6">
        <w:rPr>
          <w:rFonts w:ascii="Verdana" w:hAnsi="Verdana"/>
          <w:bCs/>
          <w:sz w:val="20"/>
          <w:szCs w:val="20"/>
        </w:rPr>
        <w:t>Administrator</w:t>
      </w:r>
    </w:p>
    <w:p w14:paraId="6C3B1793" w14:textId="77777777" w:rsidR="003A5B54" w:rsidRDefault="003A5B54" w:rsidP="00A85162">
      <w:pPr>
        <w:suppressAutoHyphens w:val="0"/>
        <w:spacing w:before="40" w:after="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Duration:</w:t>
      </w:r>
      <w:r w:rsidR="00D852A1">
        <w:rPr>
          <w:rFonts w:ascii="Verdana" w:hAnsi="Verdana"/>
          <w:bCs/>
          <w:sz w:val="20"/>
          <w:szCs w:val="20"/>
        </w:rPr>
        <w:t xml:space="preserve"> </w:t>
      </w:r>
      <w:r w:rsidR="00DA06D5">
        <w:rPr>
          <w:rFonts w:ascii="Verdana" w:hAnsi="Verdana"/>
          <w:bCs/>
          <w:sz w:val="20"/>
          <w:szCs w:val="20"/>
        </w:rPr>
        <w:t>May 2008 to June 2009</w:t>
      </w:r>
    </w:p>
    <w:p w14:paraId="320450EC" w14:textId="77777777" w:rsidR="005A4EF3" w:rsidRDefault="005A4EF3" w:rsidP="005A4EF3">
      <w:pPr>
        <w:widowControl w:val="0"/>
        <w:tabs>
          <w:tab w:val="left" w:pos="-90"/>
        </w:tabs>
        <w:autoSpaceDE w:val="0"/>
        <w:rPr>
          <w:rFonts w:ascii="Verdana" w:hAnsi="Verdana"/>
          <w:sz w:val="20"/>
        </w:rPr>
      </w:pPr>
    </w:p>
    <w:p w14:paraId="6AA14493" w14:textId="77777777" w:rsidR="00E30080" w:rsidRPr="00E30080" w:rsidRDefault="00E30080" w:rsidP="00B77408">
      <w:pPr>
        <w:widowControl w:val="0"/>
        <w:numPr>
          <w:ilvl w:val="0"/>
          <w:numId w:val="8"/>
        </w:numPr>
        <w:tabs>
          <w:tab w:val="clear" w:pos="720"/>
          <w:tab w:val="left" w:pos="-90"/>
          <w:tab w:val="num" w:pos="630"/>
        </w:tabs>
        <w:autoSpaceDE w:val="0"/>
        <w:rPr>
          <w:rFonts w:ascii="Verdana" w:hAnsi="Verdana"/>
          <w:sz w:val="20"/>
          <w:szCs w:val="20"/>
        </w:rPr>
      </w:pPr>
      <w:r w:rsidRPr="00E30080">
        <w:rPr>
          <w:rFonts w:ascii="Verdana" w:hAnsi="Verdana"/>
          <w:sz w:val="20"/>
          <w:szCs w:val="20"/>
        </w:rPr>
        <w:t>Installing, Upgrading and troubleshooting Windows Server 2003,</w:t>
      </w:r>
      <w:r w:rsidR="00D852A1">
        <w:rPr>
          <w:rFonts w:ascii="Verdana" w:hAnsi="Verdana"/>
          <w:sz w:val="20"/>
          <w:szCs w:val="20"/>
        </w:rPr>
        <w:t xml:space="preserve"> </w:t>
      </w:r>
      <w:r w:rsidRPr="00E30080">
        <w:rPr>
          <w:rFonts w:ascii="Verdana" w:hAnsi="Verdana"/>
          <w:sz w:val="20"/>
          <w:szCs w:val="20"/>
        </w:rPr>
        <w:t xml:space="preserve">Windows Server </w:t>
      </w:r>
      <w:r w:rsidR="00D852A1" w:rsidRPr="00E30080">
        <w:rPr>
          <w:rFonts w:ascii="Verdana" w:hAnsi="Verdana"/>
          <w:sz w:val="20"/>
          <w:szCs w:val="20"/>
        </w:rPr>
        <w:t>2000 and</w:t>
      </w:r>
      <w:r w:rsidRPr="00E30080">
        <w:rPr>
          <w:rFonts w:ascii="Verdana" w:hAnsi="Verdana"/>
          <w:sz w:val="20"/>
          <w:szCs w:val="20"/>
        </w:rPr>
        <w:t xml:space="preserve"> Windows XP.</w:t>
      </w:r>
    </w:p>
    <w:p w14:paraId="47D0A93F" w14:textId="77777777" w:rsidR="00E30080" w:rsidRPr="00E30080" w:rsidRDefault="001F274E" w:rsidP="00B77408">
      <w:pPr>
        <w:widowControl w:val="0"/>
        <w:numPr>
          <w:ilvl w:val="0"/>
          <w:numId w:val="8"/>
        </w:numPr>
        <w:tabs>
          <w:tab w:val="clear" w:pos="720"/>
          <w:tab w:val="left" w:pos="-90"/>
          <w:tab w:val="num" w:pos="63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Administration and maintenance of </w:t>
      </w:r>
      <w:r w:rsidRPr="00E30080">
        <w:rPr>
          <w:rFonts w:ascii="Verdana" w:hAnsi="Verdana"/>
          <w:sz w:val="20"/>
          <w:szCs w:val="20"/>
        </w:rPr>
        <w:t>various</w:t>
      </w:r>
      <w:r>
        <w:rPr>
          <w:rFonts w:ascii="Verdana" w:hAnsi="Verdana"/>
          <w:sz w:val="20"/>
          <w:szCs w:val="20"/>
        </w:rPr>
        <w:t xml:space="preserve"> n</w:t>
      </w:r>
      <w:r w:rsidR="00E30080" w:rsidRPr="00E30080">
        <w:rPr>
          <w:rFonts w:ascii="Verdana" w:hAnsi="Verdana"/>
          <w:sz w:val="20"/>
          <w:szCs w:val="20"/>
        </w:rPr>
        <w:t>etworking s</w:t>
      </w:r>
      <w:r>
        <w:rPr>
          <w:rFonts w:ascii="Verdana" w:hAnsi="Verdana"/>
          <w:sz w:val="20"/>
          <w:szCs w:val="20"/>
        </w:rPr>
        <w:t>ervices including DHCP, DNS, WINS and</w:t>
      </w:r>
      <w:r w:rsidR="00E30080" w:rsidRPr="00E30080">
        <w:rPr>
          <w:rFonts w:ascii="Verdana" w:hAnsi="Verdana"/>
          <w:sz w:val="20"/>
          <w:szCs w:val="20"/>
        </w:rPr>
        <w:t xml:space="preserve"> IIS.</w:t>
      </w:r>
    </w:p>
    <w:p w14:paraId="2AF9BAAB" w14:textId="77777777" w:rsidR="00AC525F" w:rsidRPr="00AC525F" w:rsidRDefault="00AC525F" w:rsidP="00A5569A">
      <w:pPr>
        <w:widowControl w:val="0"/>
        <w:tabs>
          <w:tab w:val="left" w:pos="-90"/>
        </w:tabs>
        <w:autoSpaceDE w:val="0"/>
        <w:ind w:left="360"/>
        <w:rPr>
          <w:rFonts w:ascii="Verdana" w:hAnsi="Verdana"/>
          <w:sz w:val="20"/>
          <w:szCs w:val="20"/>
        </w:rPr>
      </w:pPr>
    </w:p>
    <w:p w14:paraId="497AF15C" w14:textId="77777777" w:rsidR="00A85162" w:rsidRDefault="00A85162" w:rsidP="00A85162">
      <w:pPr>
        <w:rPr>
          <w:rFonts w:ascii="Verdana" w:hAnsi="Verdana"/>
          <w:sz w:val="20"/>
          <w:szCs w:val="20"/>
        </w:rPr>
      </w:pPr>
    </w:p>
    <w:p w14:paraId="0C8A3BF4" w14:textId="77777777" w:rsidR="00485D97" w:rsidRDefault="00485D97" w:rsidP="00A85162">
      <w:pPr>
        <w:widowControl w:val="0"/>
        <w:autoSpaceDE w:val="0"/>
        <w:spacing w:before="86" w:after="86"/>
        <w:ind w:right="86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</w:t>
      </w:r>
      <w:r w:rsidR="00E14B7F">
        <w:rPr>
          <w:rFonts w:ascii="Verdana" w:hAnsi="Verdana"/>
          <w:b/>
          <w:bCs/>
          <w:sz w:val="20"/>
          <w:szCs w:val="20"/>
          <w:u w:val="single"/>
        </w:rPr>
        <w:t>ersonal Information</w:t>
      </w:r>
    </w:p>
    <w:p w14:paraId="2E2AB7D7" w14:textId="77777777" w:rsidR="00485D97" w:rsidRDefault="00485D97" w:rsidP="00485D97">
      <w:pPr>
        <w:widowControl w:val="0"/>
        <w:autoSpaceDE w:val="0"/>
        <w:ind w:left="-180"/>
      </w:pPr>
    </w:p>
    <w:p w14:paraId="37DB6F6C" w14:textId="77777777" w:rsidR="00485D97" w:rsidRPr="00E17979" w:rsidRDefault="00485D97" w:rsidP="001C546B">
      <w:pPr>
        <w:widowControl w:val="0"/>
        <w:autoSpaceDE w:val="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color w:val="000000"/>
          <w:sz w:val="20"/>
          <w:szCs w:val="20"/>
        </w:rPr>
        <w:t>Date of Birth</w:t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  <w:t xml:space="preserve">:        </w:t>
      </w:r>
      <w:r w:rsidR="00E17979" w:rsidRPr="00E17979">
        <w:rPr>
          <w:rFonts w:ascii="Verdana" w:hAnsi="Verdana"/>
          <w:sz w:val="20"/>
          <w:szCs w:val="20"/>
        </w:rPr>
        <w:t>19-03-1985</w:t>
      </w:r>
    </w:p>
    <w:p w14:paraId="784E648A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color w:val="000000"/>
          <w:sz w:val="20"/>
          <w:szCs w:val="20"/>
        </w:rPr>
        <w:t xml:space="preserve">Sex     </w:t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  <w:t>:        MALE</w:t>
      </w:r>
    </w:p>
    <w:p w14:paraId="7273E7F5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color w:val="000000"/>
          <w:sz w:val="20"/>
          <w:szCs w:val="20"/>
        </w:rPr>
        <w:t>Nationality</w:t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</w:r>
      <w:r w:rsidRPr="00E17979">
        <w:rPr>
          <w:rFonts w:ascii="Verdana" w:hAnsi="Verdana"/>
          <w:color w:val="000000"/>
          <w:sz w:val="20"/>
          <w:szCs w:val="20"/>
        </w:rPr>
        <w:tab/>
        <w:t>:        INDIAN</w:t>
      </w:r>
    </w:p>
    <w:p w14:paraId="63969C83" w14:textId="77777777" w:rsidR="00E224EE" w:rsidRDefault="00E224EE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</w:p>
    <w:p w14:paraId="23FF26D5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sz w:val="20"/>
          <w:szCs w:val="20"/>
        </w:rPr>
        <w:t>Marital Status</w:t>
      </w:r>
      <w:r w:rsidRPr="00E17979">
        <w:rPr>
          <w:rFonts w:ascii="Verdana" w:hAnsi="Verdana"/>
          <w:sz w:val="20"/>
          <w:szCs w:val="20"/>
        </w:rPr>
        <w:tab/>
      </w:r>
      <w:r w:rsidRPr="00E17979">
        <w:rPr>
          <w:rFonts w:ascii="Verdana" w:hAnsi="Verdana"/>
          <w:sz w:val="20"/>
          <w:szCs w:val="20"/>
        </w:rPr>
        <w:tab/>
      </w:r>
      <w:r w:rsidRPr="00E17979">
        <w:rPr>
          <w:rFonts w:ascii="Verdana" w:hAnsi="Verdana"/>
          <w:sz w:val="20"/>
          <w:szCs w:val="20"/>
        </w:rPr>
        <w:tab/>
        <w:t>:        Single</w:t>
      </w:r>
    </w:p>
    <w:p w14:paraId="0E8179AC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sz w:val="20"/>
          <w:szCs w:val="20"/>
        </w:rPr>
        <w:t>Language Known</w:t>
      </w:r>
      <w:r w:rsidRPr="00E17979">
        <w:rPr>
          <w:rFonts w:ascii="Verdana" w:hAnsi="Verdana"/>
          <w:sz w:val="20"/>
          <w:szCs w:val="20"/>
        </w:rPr>
        <w:tab/>
      </w:r>
      <w:r w:rsidRPr="00E17979">
        <w:rPr>
          <w:rFonts w:ascii="Verdana" w:hAnsi="Verdana"/>
          <w:sz w:val="20"/>
          <w:szCs w:val="20"/>
        </w:rPr>
        <w:tab/>
        <w:t>:        English, Malayalam</w:t>
      </w:r>
      <w:r w:rsidR="004D1150" w:rsidRPr="00E17979">
        <w:rPr>
          <w:rFonts w:ascii="Verdana" w:hAnsi="Verdana"/>
          <w:sz w:val="20"/>
          <w:szCs w:val="20"/>
        </w:rPr>
        <w:t>,</w:t>
      </w:r>
      <w:r w:rsidR="00D852A1">
        <w:rPr>
          <w:rFonts w:ascii="Verdana" w:hAnsi="Verdana"/>
          <w:sz w:val="20"/>
          <w:szCs w:val="20"/>
        </w:rPr>
        <w:t xml:space="preserve"> </w:t>
      </w:r>
      <w:r w:rsidR="00E17979" w:rsidRPr="00E17979">
        <w:rPr>
          <w:rFonts w:ascii="Verdana" w:hAnsi="Verdana"/>
          <w:sz w:val="20"/>
          <w:szCs w:val="20"/>
        </w:rPr>
        <w:t>Hindi</w:t>
      </w:r>
      <w:r w:rsidR="004D1150" w:rsidRPr="00E17979">
        <w:rPr>
          <w:rFonts w:ascii="Verdana" w:hAnsi="Verdana"/>
          <w:sz w:val="20"/>
          <w:szCs w:val="20"/>
        </w:rPr>
        <w:t>.</w:t>
      </w:r>
    </w:p>
    <w:p w14:paraId="1825691E" w14:textId="77777777" w:rsidR="00E17979" w:rsidRPr="00E17979" w:rsidRDefault="00912B88" w:rsidP="00E17979">
      <w:pPr>
        <w:widowControl w:val="0"/>
        <w:autoSpaceDE w:val="0"/>
        <w:ind w:left="-180" w:right="-144" w:firstLine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proofErr w:type="spellStart"/>
      <w:r w:rsidR="008C1B42">
        <w:rPr>
          <w:rFonts w:ascii="Verdana" w:hAnsi="Verdana"/>
          <w:sz w:val="20"/>
          <w:szCs w:val="20"/>
        </w:rPr>
        <w:t>Thoufeeq</w:t>
      </w:r>
      <w:proofErr w:type="spellEnd"/>
      <w:r w:rsidR="008C1B42">
        <w:rPr>
          <w:rFonts w:ascii="Verdana" w:hAnsi="Verdana"/>
          <w:sz w:val="20"/>
          <w:szCs w:val="20"/>
        </w:rPr>
        <w:t>,</w:t>
      </w:r>
    </w:p>
    <w:p w14:paraId="6E3E6F20" w14:textId="77777777" w:rsidR="00485D97" w:rsidRPr="00E17979" w:rsidRDefault="00485D97" w:rsidP="00485D97">
      <w:pPr>
        <w:widowControl w:val="0"/>
        <w:autoSpaceDE w:val="0"/>
        <w:ind w:left="1980" w:right="-144" w:firstLine="900"/>
        <w:jc w:val="both"/>
        <w:rPr>
          <w:rFonts w:ascii="Verdana" w:hAnsi="Verdana"/>
          <w:sz w:val="20"/>
          <w:szCs w:val="20"/>
          <w:lang w:val="pt-BR"/>
        </w:rPr>
      </w:pPr>
      <w:r w:rsidRPr="00E17979">
        <w:rPr>
          <w:rFonts w:ascii="Verdana" w:hAnsi="Verdana"/>
          <w:sz w:val="20"/>
          <w:szCs w:val="20"/>
          <w:lang w:val="pt-BR"/>
        </w:rPr>
        <w:t>:</w:t>
      </w:r>
      <w:r w:rsidRPr="00E17979">
        <w:rPr>
          <w:rFonts w:ascii="Verdana" w:hAnsi="Verdana"/>
          <w:sz w:val="20"/>
          <w:szCs w:val="20"/>
          <w:lang w:val="pt-BR"/>
        </w:rPr>
        <w:tab/>
      </w:r>
      <w:proofErr w:type="spellStart"/>
      <w:r w:rsidR="008C1B42">
        <w:rPr>
          <w:rFonts w:ascii="Verdana" w:hAnsi="Verdana"/>
          <w:sz w:val="20"/>
          <w:szCs w:val="20"/>
          <w:lang w:val="pt-BR"/>
        </w:rPr>
        <w:t>Alissery</w:t>
      </w:r>
      <w:proofErr w:type="spellEnd"/>
      <w:r w:rsidR="00D852A1">
        <w:rPr>
          <w:rFonts w:ascii="Verdana" w:hAnsi="Verdana"/>
          <w:sz w:val="20"/>
          <w:szCs w:val="20"/>
          <w:lang w:val="pt-BR"/>
        </w:rPr>
        <w:t xml:space="preserve"> </w:t>
      </w:r>
      <w:proofErr w:type="spellStart"/>
      <w:r w:rsidR="008C1B42">
        <w:rPr>
          <w:rFonts w:ascii="Verdana" w:hAnsi="Verdana"/>
          <w:sz w:val="20"/>
          <w:szCs w:val="20"/>
          <w:lang w:val="pt-BR"/>
        </w:rPr>
        <w:t>ward</w:t>
      </w:r>
      <w:proofErr w:type="spellEnd"/>
      <w:r w:rsidR="008C1B42">
        <w:rPr>
          <w:rFonts w:ascii="Verdana" w:hAnsi="Verdana"/>
          <w:sz w:val="20"/>
          <w:szCs w:val="20"/>
          <w:lang w:val="pt-BR"/>
        </w:rPr>
        <w:t>,</w:t>
      </w:r>
      <w:r w:rsidRPr="00E17979">
        <w:rPr>
          <w:rFonts w:ascii="Verdana" w:hAnsi="Verdana"/>
          <w:sz w:val="20"/>
          <w:szCs w:val="20"/>
          <w:lang w:val="pt-BR"/>
        </w:rPr>
        <w:tab/>
      </w:r>
      <w:r w:rsidRPr="00E17979">
        <w:rPr>
          <w:rFonts w:ascii="Verdana" w:hAnsi="Verdana"/>
          <w:sz w:val="20"/>
          <w:szCs w:val="20"/>
          <w:lang w:val="pt-BR"/>
        </w:rPr>
        <w:tab/>
      </w:r>
      <w:r w:rsidRPr="00E17979">
        <w:rPr>
          <w:rFonts w:ascii="Verdana" w:hAnsi="Verdana"/>
          <w:sz w:val="20"/>
          <w:szCs w:val="20"/>
          <w:lang w:val="pt-BR"/>
        </w:rPr>
        <w:tab/>
      </w:r>
      <w:r w:rsidRPr="00E17979">
        <w:rPr>
          <w:rFonts w:ascii="Verdana" w:hAnsi="Verdana"/>
          <w:sz w:val="20"/>
          <w:szCs w:val="20"/>
          <w:lang w:val="pt-BR"/>
        </w:rPr>
        <w:tab/>
      </w:r>
    </w:p>
    <w:p w14:paraId="6C3A068C" w14:textId="77777777" w:rsidR="00485D97" w:rsidRPr="00E17979" w:rsidRDefault="008C1B42" w:rsidP="00485D97">
      <w:pPr>
        <w:widowControl w:val="0"/>
        <w:autoSpaceDE w:val="0"/>
        <w:ind w:left="1980" w:right="-144" w:firstLine="900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:</w:t>
      </w:r>
      <w:r>
        <w:rPr>
          <w:rFonts w:ascii="Verdana" w:hAnsi="Verdana"/>
          <w:sz w:val="20"/>
          <w:szCs w:val="20"/>
          <w:lang w:val="pt-BR"/>
        </w:rPr>
        <w:tab/>
        <w:t>Alappuzha-688001</w:t>
      </w:r>
    </w:p>
    <w:p w14:paraId="091A26AB" w14:textId="77777777" w:rsidR="005B65BB" w:rsidRPr="00E17979" w:rsidRDefault="008C1B42" w:rsidP="00485D97">
      <w:pPr>
        <w:widowControl w:val="0"/>
        <w:autoSpaceDE w:val="0"/>
        <w:ind w:left="1980" w:right="-144" w:firstLine="900"/>
        <w:jc w:val="both"/>
        <w:rPr>
          <w:rFonts w:ascii="Verdana" w:hAnsi="Verdana"/>
          <w:sz w:val="20"/>
          <w:szCs w:val="20"/>
          <w:lang w:val="pt-BR"/>
        </w:rPr>
      </w:pPr>
      <w:r>
        <w:rPr>
          <w:rFonts w:ascii="Verdana" w:hAnsi="Verdana"/>
          <w:sz w:val="20"/>
          <w:szCs w:val="20"/>
          <w:lang w:val="pt-BR"/>
        </w:rPr>
        <w:t>:</w:t>
      </w:r>
      <w:r>
        <w:rPr>
          <w:rFonts w:ascii="Verdana" w:hAnsi="Verdana"/>
          <w:sz w:val="20"/>
          <w:szCs w:val="20"/>
          <w:lang w:val="pt-BR"/>
        </w:rPr>
        <w:tab/>
      </w:r>
      <w:proofErr w:type="spellStart"/>
      <w:r>
        <w:rPr>
          <w:rFonts w:ascii="Verdana" w:hAnsi="Verdana"/>
          <w:sz w:val="20"/>
          <w:szCs w:val="20"/>
          <w:lang w:val="pt-BR"/>
        </w:rPr>
        <w:t>Kerala</w:t>
      </w:r>
      <w:proofErr w:type="spellEnd"/>
    </w:p>
    <w:p w14:paraId="4B4A20B3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color w:val="00007F"/>
          <w:sz w:val="20"/>
          <w:szCs w:val="20"/>
          <w:u w:val="single"/>
        </w:rPr>
      </w:pPr>
      <w:r w:rsidRPr="00E17979">
        <w:rPr>
          <w:rFonts w:ascii="Verdana" w:hAnsi="Verdana"/>
          <w:color w:val="000000"/>
          <w:sz w:val="20"/>
          <w:szCs w:val="20"/>
          <w:lang w:val="pt-BR"/>
        </w:rPr>
        <w:t>E-mail</w:t>
      </w:r>
      <w:r w:rsidRPr="00E17979">
        <w:rPr>
          <w:rFonts w:ascii="Verdana" w:hAnsi="Verdana"/>
          <w:color w:val="000000"/>
          <w:sz w:val="20"/>
          <w:szCs w:val="20"/>
          <w:lang w:val="pt-BR"/>
        </w:rPr>
        <w:tab/>
      </w:r>
      <w:r w:rsidRPr="00E17979">
        <w:rPr>
          <w:rFonts w:ascii="Verdana" w:hAnsi="Verdana"/>
          <w:color w:val="000000"/>
          <w:sz w:val="20"/>
          <w:szCs w:val="20"/>
          <w:lang w:val="pt-BR"/>
        </w:rPr>
        <w:tab/>
      </w:r>
      <w:r w:rsidRPr="00E17979">
        <w:rPr>
          <w:rFonts w:ascii="Verdana" w:hAnsi="Verdana"/>
          <w:color w:val="000000"/>
          <w:sz w:val="20"/>
          <w:szCs w:val="20"/>
          <w:lang w:val="pt-BR"/>
        </w:rPr>
        <w:tab/>
      </w:r>
      <w:r w:rsidRPr="00E17979">
        <w:rPr>
          <w:rFonts w:ascii="Verdana" w:hAnsi="Verdana"/>
          <w:color w:val="000000"/>
          <w:sz w:val="20"/>
          <w:szCs w:val="20"/>
          <w:lang w:val="pt-BR"/>
        </w:rPr>
        <w:tab/>
        <w:t xml:space="preserve">:      </w:t>
      </w:r>
      <w:r w:rsidRPr="00E17979">
        <w:rPr>
          <w:rFonts w:ascii="Verdana" w:hAnsi="Verdana"/>
          <w:color w:val="000000"/>
          <w:sz w:val="20"/>
          <w:szCs w:val="20"/>
          <w:lang w:val="pt-BR"/>
        </w:rPr>
        <w:tab/>
      </w:r>
      <w:r w:rsidR="00E17979" w:rsidRPr="00E17979">
        <w:rPr>
          <w:rFonts w:ascii="Verdana" w:hAnsi="Verdana"/>
          <w:color w:val="00007F"/>
          <w:sz w:val="20"/>
          <w:szCs w:val="20"/>
          <w:u w:val="single"/>
        </w:rPr>
        <w:t>noufal.919@gmail.com</w:t>
      </w:r>
    </w:p>
    <w:p w14:paraId="75D53DCE" w14:textId="77777777" w:rsidR="00485D97" w:rsidRPr="00E17979" w:rsidRDefault="00485D97" w:rsidP="001C546B">
      <w:pPr>
        <w:widowControl w:val="0"/>
        <w:autoSpaceDE w:val="0"/>
        <w:ind w:left="-180" w:firstLine="180"/>
        <w:rPr>
          <w:rFonts w:ascii="Verdana" w:hAnsi="Verdana"/>
          <w:sz w:val="20"/>
          <w:szCs w:val="20"/>
        </w:rPr>
      </w:pPr>
      <w:r w:rsidRPr="00E17979">
        <w:rPr>
          <w:rFonts w:ascii="Verdana" w:hAnsi="Verdana"/>
          <w:bCs/>
          <w:sz w:val="20"/>
          <w:szCs w:val="20"/>
        </w:rPr>
        <w:t xml:space="preserve">Present location </w:t>
      </w:r>
      <w:r w:rsidR="00533048">
        <w:rPr>
          <w:rFonts w:ascii="Verdana" w:hAnsi="Verdana"/>
          <w:bCs/>
          <w:sz w:val="20"/>
          <w:szCs w:val="20"/>
        </w:rPr>
        <w:tab/>
        <w:t xml:space="preserve">:         </w:t>
      </w:r>
      <w:r w:rsidR="000968C0">
        <w:rPr>
          <w:rFonts w:ascii="Verdana" w:hAnsi="Verdana"/>
          <w:bCs/>
          <w:sz w:val="20"/>
          <w:szCs w:val="20"/>
        </w:rPr>
        <w:t>Cochin</w:t>
      </w:r>
    </w:p>
    <w:p w14:paraId="10B0EC51" w14:textId="77777777" w:rsidR="00485D97" w:rsidRDefault="00485D97" w:rsidP="009122AD">
      <w:pPr>
        <w:widowControl w:val="0"/>
        <w:autoSpaceDE w:val="0"/>
      </w:pPr>
    </w:p>
    <w:p w14:paraId="6E66A93A" w14:textId="77777777" w:rsidR="00E17979" w:rsidRDefault="00912B88" w:rsidP="009122AD">
      <w:pPr>
        <w:widowControl w:val="0"/>
        <w:autoSpaceDE w:val="0"/>
        <w:rPr>
          <w:rFonts w:ascii="Verdana" w:hAnsi="Verdana"/>
          <w:b/>
          <w:sz w:val="20"/>
          <w:szCs w:val="20"/>
          <w:u w:val="single"/>
        </w:rPr>
      </w:pPr>
      <w:r w:rsidRPr="00912B88">
        <w:rPr>
          <w:rFonts w:ascii="Verdana" w:hAnsi="Verdana"/>
          <w:b/>
          <w:sz w:val="20"/>
          <w:szCs w:val="20"/>
          <w:u w:val="single"/>
        </w:rPr>
        <w:t>Declaration</w:t>
      </w:r>
    </w:p>
    <w:p w14:paraId="7377130C" w14:textId="77777777" w:rsidR="00912B88" w:rsidRPr="00912B88" w:rsidRDefault="00912B88" w:rsidP="009122AD">
      <w:pPr>
        <w:widowControl w:val="0"/>
        <w:autoSpaceDE w:val="0"/>
        <w:rPr>
          <w:rFonts w:ascii="Verdana" w:hAnsi="Verdana"/>
          <w:b/>
          <w:sz w:val="20"/>
          <w:szCs w:val="20"/>
          <w:u w:val="single"/>
        </w:rPr>
      </w:pPr>
    </w:p>
    <w:p w14:paraId="3A22B2AA" w14:textId="77777777" w:rsidR="00485D97" w:rsidRDefault="00485D97" w:rsidP="009122AD">
      <w:pPr>
        <w:widowControl w:val="0"/>
        <w:autoSpaceDE w:val="0"/>
        <w:spacing w:after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hereby declare that the information furnished above is true to the best of my knowledge. </w:t>
      </w:r>
    </w:p>
    <w:p w14:paraId="602CEE9C" w14:textId="77777777" w:rsidR="00485D97" w:rsidRDefault="00485D97" w:rsidP="009122AD">
      <w:pPr>
        <w:widowControl w:val="0"/>
        <w:autoSpaceDE w:val="0"/>
        <w:spacing w:after="283"/>
        <w:ind w:left="-180" w:firstLine="9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Date:</w:t>
      </w:r>
    </w:p>
    <w:p w14:paraId="36CAC21F" w14:textId="77777777" w:rsidR="00301105" w:rsidRPr="00301105" w:rsidRDefault="00485D97" w:rsidP="00912B88">
      <w:pPr>
        <w:widowControl w:val="0"/>
        <w:autoSpaceDE w:val="0"/>
        <w:spacing w:after="283"/>
        <w:ind w:left="-90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bCs/>
          <w:sz w:val="20"/>
          <w:szCs w:val="20"/>
        </w:rPr>
        <w:t>Place:</w:t>
      </w:r>
      <w:r w:rsidR="000968C0">
        <w:rPr>
          <w:rFonts w:ascii="Verdana" w:hAnsi="Verdana"/>
          <w:b/>
          <w:bCs/>
          <w:sz w:val="20"/>
          <w:szCs w:val="20"/>
        </w:rPr>
        <w:t>Cochin</w:t>
      </w:r>
      <w:proofErr w:type="spellEnd"/>
      <w:proofErr w:type="gram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 w:rsidR="00E17979">
        <w:rPr>
          <w:rFonts w:ascii="Verdana" w:hAnsi="Verdana"/>
          <w:b/>
          <w:bCs/>
          <w:color w:val="000000"/>
          <w:sz w:val="20"/>
          <w:szCs w:val="20"/>
        </w:rPr>
        <w:t>Noufal</w:t>
      </w:r>
      <w:r w:rsidR="005E3471">
        <w:rPr>
          <w:rFonts w:ascii="Verdana" w:hAnsi="Verdana"/>
          <w:b/>
          <w:bCs/>
          <w:color w:val="000000"/>
          <w:sz w:val="20"/>
          <w:szCs w:val="20"/>
        </w:rPr>
        <w:t>Esmail</w:t>
      </w:r>
      <w:proofErr w:type="spellEnd"/>
    </w:p>
    <w:sectPr w:rsidR="00301105" w:rsidRPr="00301105" w:rsidSect="002F14D0">
      <w:footnotePr>
        <w:pos w:val="beneathText"/>
      </w:footnotePr>
      <w:pgSz w:w="12240" w:h="15840"/>
      <w:pgMar w:top="900" w:right="1800" w:bottom="1440" w:left="1800" w:header="720" w:footer="432" w:gutter="0"/>
      <w:cols w:space="720"/>
      <w:docGrid w:linePitch="360"/>
    </w:sectPr>
    <w:p w:rsidR="006D6F92" w:rsidRDefault="00F571D6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7298F" w14:textId="77777777" w:rsidR="003C216D" w:rsidRDefault="003C216D" w:rsidP="00DF6003">
      <w:r>
        <w:separator/>
      </w:r>
    </w:p>
  </w:endnote>
  <w:endnote w:type="continuationSeparator" w:id="0">
    <w:p w14:paraId="3321BF15" w14:textId="77777777" w:rsidR="003C216D" w:rsidRDefault="003C216D" w:rsidP="00DF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lban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vantGarde-Demi~13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B73E9" w14:textId="77777777" w:rsidR="003C216D" w:rsidRDefault="003C216D" w:rsidP="00DF6003">
      <w:r>
        <w:separator/>
      </w:r>
    </w:p>
  </w:footnote>
  <w:footnote w:type="continuationSeparator" w:id="0">
    <w:p w14:paraId="0C5FA55A" w14:textId="77777777" w:rsidR="003C216D" w:rsidRDefault="003C216D" w:rsidP="00DF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146443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Times New Roman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3230952"/>
    <w:multiLevelType w:val="hybridMultilevel"/>
    <w:tmpl w:val="96E2DE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9A1855"/>
    <w:multiLevelType w:val="hybridMultilevel"/>
    <w:tmpl w:val="775CA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F1788"/>
    <w:multiLevelType w:val="hybridMultilevel"/>
    <w:tmpl w:val="DAF0C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E3C2068"/>
    <w:multiLevelType w:val="hybridMultilevel"/>
    <w:tmpl w:val="DB364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86054E"/>
    <w:multiLevelType w:val="hybridMultilevel"/>
    <w:tmpl w:val="3E00F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41498E"/>
    <w:multiLevelType w:val="hybridMultilevel"/>
    <w:tmpl w:val="2960A008"/>
    <w:lvl w:ilvl="0" w:tplc="E480C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80F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8439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A0B2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63801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7866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08C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04C9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8F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211592"/>
    <w:multiLevelType w:val="hybridMultilevel"/>
    <w:tmpl w:val="8B6A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10">
    <w:abstractNumId w:val="8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484"/>
    <w:rsid w:val="000201C7"/>
    <w:rsid w:val="00020EBA"/>
    <w:rsid w:val="000246C6"/>
    <w:rsid w:val="00034DBB"/>
    <w:rsid w:val="000553DF"/>
    <w:rsid w:val="00056238"/>
    <w:rsid w:val="0006592E"/>
    <w:rsid w:val="00065E44"/>
    <w:rsid w:val="00074CF7"/>
    <w:rsid w:val="000766D5"/>
    <w:rsid w:val="000950DD"/>
    <w:rsid w:val="000968BF"/>
    <w:rsid w:val="000968C0"/>
    <w:rsid w:val="000B00FA"/>
    <w:rsid w:val="000D0426"/>
    <w:rsid w:val="000D5533"/>
    <w:rsid w:val="000D62B7"/>
    <w:rsid w:val="000E0173"/>
    <w:rsid w:val="000F7FEE"/>
    <w:rsid w:val="00122E53"/>
    <w:rsid w:val="0013192B"/>
    <w:rsid w:val="001C546B"/>
    <w:rsid w:val="001C7F7F"/>
    <w:rsid w:val="001D1127"/>
    <w:rsid w:val="001F274E"/>
    <w:rsid w:val="001F46B1"/>
    <w:rsid w:val="001F70F9"/>
    <w:rsid w:val="00202822"/>
    <w:rsid w:val="00204DDE"/>
    <w:rsid w:val="0020770C"/>
    <w:rsid w:val="0021018A"/>
    <w:rsid w:val="0021183D"/>
    <w:rsid w:val="00217B11"/>
    <w:rsid w:val="0022160D"/>
    <w:rsid w:val="00241DC2"/>
    <w:rsid w:val="002826B1"/>
    <w:rsid w:val="00282A8E"/>
    <w:rsid w:val="00290FA2"/>
    <w:rsid w:val="002A0780"/>
    <w:rsid w:val="002A2FA2"/>
    <w:rsid w:val="002A4496"/>
    <w:rsid w:val="002D7316"/>
    <w:rsid w:val="002E110C"/>
    <w:rsid w:val="002F14D0"/>
    <w:rsid w:val="00301105"/>
    <w:rsid w:val="003118CF"/>
    <w:rsid w:val="00311B69"/>
    <w:rsid w:val="003135D2"/>
    <w:rsid w:val="00314CA4"/>
    <w:rsid w:val="0032665A"/>
    <w:rsid w:val="00343FDF"/>
    <w:rsid w:val="00352AEC"/>
    <w:rsid w:val="00354F30"/>
    <w:rsid w:val="003700C2"/>
    <w:rsid w:val="00370B02"/>
    <w:rsid w:val="00386A94"/>
    <w:rsid w:val="00390D73"/>
    <w:rsid w:val="003A5B54"/>
    <w:rsid w:val="003A6B83"/>
    <w:rsid w:val="003C1394"/>
    <w:rsid w:val="003C216D"/>
    <w:rsid w:val="003C6ECD"/>
    <w:rsid w:val="003C734F"/>
    <w:rsid w:val="003D3B67"/>
    <w:rsid w:val="003F6242"/>
    <w:rsid w:val="0040413A"/>
    <w:rsid w:val="004127E1"/>
    <w:rsid w:val="00414B85"/>
    <w:rsid w:val="004227E4"/>
    <w:rsid w:val="0042324D"/>
    <w:rsid w:val="00453015"/>
    <w:rsid w:val="00453302"/>
    <w:rsid w:val="00456262"/>
    <w:rsid w:val="00461B99"/>
    <w:rsid w:val="00476C3B"/>
    <w:rsid w:val="00484F6E"/>
    <w:rsid w:val="00485D97"/>
    <w:rsid w:val="00493351"/>
    <w:rsid w:val="004A2BE8"/>
    <w:rsid w:val="004A596A"/>
    <w:rsid w:val="004B04DB"/>
    <w:rsid w:val="004B3484"/>
    <w:rsid w:val="004C3101"/>
    <w:rsid w:val="004C744D"/>
    <w:rsid w:val="004D1150"/>
    <w:rsid w:val="004D30F8"/>
    <w:rsid w:val="004E00EE"/>
    <w:rsid w:val="004E2B56"/>
    <w:rsid w:val="004F5F27"/>
    <w:rsid w:val="005106DA"/>
    <w:rsid w:val="00512C26"/>
    <w:rsid w:val="00521FBC"/>
    <w:rsid w:val="00533048"/>
    <w:rsid w:val="00537238"/>
    <w:rsid w:val="00543F17"/>
    <w:rsid w:val="005838CD"/>
    <w:rsid w:val="00587E0B"/>
    <w:rsid w:val="00596F18"/>
    <w:rsid w:val="005A4EF3"/>
    <w:rsid w:val="005B60F7"/>
    <w:rsid w:val="005B65BB"/>
    <w:rsid w:val="005C6828"/>
    <w:rsid w:val="005D637C"/>
    <w:rsid w:val="005E3471"/>
    <w:rsid w:val="005F71B6"/>
    <w:rsid w:val="00601D37"/>
    <w:rsid w:val="00613CD1"/>
    <w:rsid w:val="0063312A"/>
    <w:rsid w:val="006344CA"/>
    <w:rsid w:val="00645FB7"/>
    <w:rsid w:val="00654AFD"/>
    <w:rsid w:val="0066582D"/>
    <w:rsid w:val="0066704D"/>
    <w:rsid w:val="00673D7F"/>
    <w:rsid w:val="006772F4"/>
    <w:rsid w:val="006926C7"/>
    <w:rsid w:val="006B1844"/>
    <w:rsid w:val="006B2195"/>
    <w:rsid w:val="006B3D49"/>
    <w:rsid w:val="006D6F92"/>
    <w:rsid w:val="00700230"/>
    <w:rsid w:val="0073528C"/>
    <w:rsid w:val="0074040E"/>
    <w:rsid w:val="0075401B"/>
    <w:rsid w:val="007738FF"/>
    <w:rsid w:val="00777A42"/>
    <w:rsid w:val="0078074F"/>
    <w:rsid w:val="00780C8A"/>
    <w:rsid w:val="007845C1"/>
    <w:rsid w:val="00791F1B"/>
    <w:rsid w:val="00792B9C"/>
    <w:rsid w:val="007A0058"/>
    <w:rsid w:val="007A2873"/>
    <w:rsid w:val="007B07DC"/>
    <w:rsid w:val="00816009"/>
    <w:rsid w:val="008340E6"/>
    <w:rsid w:val="0083653E"/>
    <w:rsid w:val="008424B3"/>
    <w:rsid w:val="00852FC4"/>
    <w:rsid w:val="00856981"/>
    <w:rsid w:val="00857335"/>
    <w:rsid w:val="00870C77"/>
    <w:rsid w:val="00873ECE"/>
    <w:rsid w:val="00875BCB"/>
    <w:rsid w:val="00883D83"/>
    <w:rsid w:val="00883D9D"/>
    <w:rsid w:val="00891C34"/>
    <w:rsid w:val="008B730E"/>
    <w:rsid w:val="008C1B42"/>
    <w:rsid w:val="008D054D"/>
    <w:rsid w:val="008D3FF1"/>
    <w:rsid w:val="008F2875"/>
    <w:rsid w:val="00904F35"/>
    <w:rsid w:val="009122AD"/>
    <w:rsid w:val="00912B88"/>
    <w:rsid w:val="00914E97"/>
    <w:rsid w:val="00917BEE"/>
    <w:rsid w:val="00927430"/>
    <w:rsid w:val="009307A6"/>
    <w:rsid w:val="009310AB"/>
    <w:rsid w:val="009344CC"/>
    <w:rsid w:val="009375B0"/>
    <w:rsid w:val="00961444"/>
    <w:rsid w:val="00976BE1"/>
    <w:rsid w:val="00976F4E"/>
    <w:rsid w:val="009859D3"/>
    <w:rsid w:val="00995145"/>
    <w:rsid w:val="009B6434"/>
    <w:rsid w:val="009C10DB"/>
    <w:rsid w:val="009C3D6D"/>
    <w:rsid w:val="009C3FB1"/>
    <w:rsid w:val="009D319E"/>
    <w:rsid w:val="009D3A70"/>
    <w:rsid w:val="009E0B2B"/>
    <w:rsid w:val="009E573A"/>
    <w:rsid w:val="00A02945"/>
    <w:rsid w:val="00A0536E"/>
    <w:rsid w:val="00A10A7D"/>
    <w:rsid w:val="00A13EB0"/>
    <w:rsid w:val="00A47671"/>
    <w:rsid w:val="00A5569A"/>
    <w:rsid w:val="00A56B3C"/>
    <w:rsid w:val="00A63688"/>
    <w:rsid w:val="00A7155D"/>
    <w:rsid w:val="00A83CCC"/>
    <w:rsid w:val="00A85162"/>
    <w:rsid w:val="00A87B5C"/>
    <w:rsid w:val="00A945CA"/>
    <w:rsid w:val="00AA44ED"/>
    <w:rsid w:val="00AC525F"/>
    <w:rsid w:val="00AD379C"/>
    <w:rsid w:val="00AD6849"/>
    <w:rsid w:val="00AE0290"/>
    <w:rsid w:val="00AE0AFA"/>
    <w:rsid w:val="00AE36AF"/>
    <w:rsid w:val="00AE5329"/>
    <w:rsid w:val="00AF0003"/>
    <w:rsid w:val="00AF04E7"/>
    <w:rsid w:val="00AF66E7"/>
    <w:rsid w:val="00B02DA5"/>
    <w:rsid w:val="00B04D85"/>
    <w:rsid w:val="00B101D4"/>
    <w:rsid w:val="00B13289"/>
    <w:rsid w:val="00B146EB"/>
    <w:rsid w:val="00B16A86"/>
    <w:rsid w:val="00B16C9C"/>
    <w:rsid w:val="00B32500"/>
    <w:rsid w:val="00B35D2F"/>
    <w:rsid w:val="00B406CC"/>
    <w:rsid w:val="00B503A3"/>
    <w:rsid w:val="00B62127"/>
    <w:rsid w:val="00B622BC"/>
    <w:rsid w:val="00B677D9"/>
    <w:rsid w:val="00B73EE5"/>
    <w:rsid w:val="00B76785"/>
    <w:rsid w:val="00B77408"/>
    <w:rsid w:val="00B80ACF"/>
    <w:rsid w:val="00B8489F"/>
    <w:rsid w:val="00B96EDC"/>
    <w:rsid w:val="00BA1D43"/>
    <w:rsid w:val="00BA5AAA"/>
    <w:rsid w:val="00BB5031"/>
    <w:rsid w:val="00BB6052"/>
    <w:rsid w:val="00BB74AD"/>
    <w:rsid w:val="00BC0BA7"/>
    <w:rsid w:val="00BD4F26"/>
    <w:rsid w:val="00BD523C"/>
    <w:rsid w:val="00BD6FAB"/>
    <w:rsid w:val="00BE54BF"/>
    <w:rsid w:val="00BE7F8B"/>
    <w:rsid w:val="00C03A15"/>
    <w:rsid w:val="00C04D98"/>
    <w:rsid w:val="00C15A04"/>
    <w:rsid w:val="00C31348"/>
    <w:rsid w:val="00C428D2"/>
    <w:rsid w:val="00C50816"/>
    <w:rsid w:val="00C54DB9"/>
    <w:rsid w:val="00C76CF8"/>
    <w:rsid w:val="00C961D2"/>
    <w:rsid w:val="00CA6F06"/>
    <w:rsid w:val="00CD4A40"/>
    <w:rsid w:val="00CF525F"/>
    <w:rsid w:val="00CF528A"/>
    <w:rsid w:val="00D04447"/>
    <w:rsid w:val="00D04EA4"/>
    <w:rsid w:val="00D05522"/>
    <w:rsid w:val="00D1114A"/>
    <w:rsid w:val="00D15199"/>
    <w:rsid w:val="00D24582"/>
    <w:rsid w:val="00D35E9F"/>
    <w:rsid w:val="00D47948"/>
    <w:rsid w:val="00D62902"/>
    <w:rsid w:val="00D62CD6"/>
    <w:rsid w:val="00D64A46"/>
    <w:rsid w:val="00D74B40"/>
    <w:rsid w:val="00D77C28"/>
    <w:rsid w:val="00D852A1"/>
    <w:rsid w:val="00D9677D"/>
    <w:rsid w:val="00DA06D5"/>
    <w:rsid w:val="00DA18C3"/>
    <w:rsid w:val="00DE05C7"/>
    <w:rsid w:val="00DE790D"/>
    <w:rsid w:val="00DF6003"/>
    <w:rsid w:val="00E00EC4"/>
    <w:rsid w:val="00E1406E"/>
    <w:rsid w:val="00E14B7F"/>
    <w:rsid w:val="00E1679B"/>
    <w:rsid w:val="00E17979"/>
    <w:rsid w:val="00E224EE"/>
    <w:rsid w:val="00E30080"/>
    <w:rsid w:val="00E37B68"/>
    <w:rsid w:val="00E421FF"/>
    <w:rsid w:val="00E52B7C"/>
    <w:rsid w:val="00E572F9"/>
    <w:rsid w:val="00E6543F"/>
    <w:rsid w:val="00E70AB1"/>
    <w:rsid w:val="00E81070"/>
    <w:rsid w:val="00E81889"/>
    <w:rsid w:val="00EC257E"/>
    <w:rsid w:val="00EC25FE"/>
    <w:rsid w:val="00EC2D9B"/>
    <w:rsid w:val="00ED2155"/>
    <w:rsid w:val="00EF4F50"/>
    <w:rsid w:val="00F118E8"/>
    <w:rsid w:val="00F1697B"/>
    <w:rsid w:val="00F2074C"/>
    <w:rsid w:val="00F571D6"/>
    <w:rsid w:val="00F67872"/>
    <w:rsid w:val="00F80D95"/>
    <w:rsid w:val="00F81972"/>
    <w:rsid w:val="00F83811"/>
    <w:rsid w:val="00F915E5"/>
    <w:rsid w:val="00FA1D6F"/>
    <w:rsid w:val="00FB0C69"/>
    <w:rsid w:val="00FB36DA"/>
    <w:rsid w:val="00FB4F59"/>
    <w:rsid w:val="00FC6A74"/>
    <w:rsid w:val="00FE0181"/>
    <w:rsid w:val="00FF5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68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81889"/>
    <w:pPr>
      <w:suppressAutoHyphens/>
    </w:pPr>
    <w:rPr>
      <w:sz w:val="24"/>
      <w:szCs w:val="24"/>
      <w:lang w:eastAsia="ar-SA"/>
    </w:rPr>
  </w:style>
  <w:style w:type="paragraph" w:styleId="Heading6">
    <w:name w:val="heading 6"/>
    <w:basedOn w:val="Normal"/>
    <w:next w:val="Normal"/>
    <w:qFormat/>
    <w:rsid w:val="00E81889"/>
    <w:pPr>
      <w:keepNext/>
      <w:tabs>
        <w:tab w:val="num" w:pos="1152"/>
      </w:tabs>
      <w:ind w:left="2160" w:hanging="2160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E81889"/>
    <w:pPr>
      <w:keepNext/>
      <w:tabs>
        <w:tab w:val="num" w:pos="1296"/>
      </w:tabs>
      <w:spacing w:line="360" w:lineRule="auto"/>
      <w:ind w:left="1296" w:hanging="1296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81889"/>
    <w:rPr>
      <w:rFonts w:ascii="Times New Roman" w:hAnsi="Times New Roman" w:cs="Times New Roman"/>
    </w:rPr>
  </w:style>
  <w:style w:type="character" w:customStyle="1" w:styleId="WW8Num3z0">
    <w:name w:val="WW8Num3z0"/>
    <w:rsid w:val="00E81889"/>
    <w:rPr>
      <w:rFonts w:ascii="Symbol" w:hAnsi="Symbol"/>
    </w:rPr>
  </w:style>
  <w:style w:type="character" w:customStyle="1" w:styleId="WW8Num3z1">
    <w:name w:val="WW8Num3z1"/>
    <w:rsid w:val="00E81889"/>
    <w:rPr>
      <w:rFonts w:ascii="Courier New" w:hAnsi="Courier New" w:cs="Courier New"/>
    </w:rPr>
  </w:style>
  <w:style w:type="character" w:customStyle="1" w:styleId="WW8Num3z2">
    <w:name w:val="WW8Num3z2"/>
    <w:rsid w:val="00E81889"/>
    <w:rPr>
      <w:rFonts w:ascii="Wingdings" w:hAnsi="Wingdings"/>
    </w:rPr>
  </w:style>
  <w:style w:type="character" w:customStyle="1" w:styleId="WW8Num4z0">
    <w:name w:val="WW8Num4z0"/>
    <w:rsid w:val="00E81889"/>
    <w:rPr>
      <w:rFonts w:ascii="Symbol" w:hAnsi="Symbol"/>
    </w:rPr>
  </w:style>
  <w:style w:type="character" w:customStyle="1" w:styleId="WW8Num4z1">
    <w:name w:val="WW8Num4z1"/>
    <w:rsid w:val="00E81889"/>
    <w:rPr>
      <w:rFonts w:ascii="Courier New" w:hAnsi="Courier New" w:cs="Courier New"/>
    </w:rPr>
  </w:style>
  <w:style w:type="character" w:customStyle="1" w:styleId="Absatz-Standardschriftart">
    <w:name w:val="Absatz-Standardschriftart"/>
    <w:rsid w:val="00E81889"/>
  </w:style>
  <w:style w:type="character" w:customStyle="1" w:styleId="WW-Absatz-Standardschriftart">
    <w:name w:val="WW-Absatz-Standardschriftart"/>
    <w:rsid w:val="00E81889"/>
  </w:style>
  <w:style w:type="character" w:customStyle="1" w:styleId="WW-Absatz-Standardschriftart1">
    <w:name w:val="WW-Absatz-Standardschriftart1"/>
    <w:rsid w:val="00E81889"/>
  </w:style>
  <w:style w:type="character" w:customStyle="1" w:styleId="WW-Absatz-Standardschriftart11">
    <w:name w:val="WW-Absatz-Standardschriftart11"/>
    <w:rsid w:val="00E81889"/>
  </w:style>
  <w:style w:type="character" w:customStyle="1" w:styleId="WW-Absatz-Standardschriftart111">
    <w:name w:val="WW-Absatz-Standardschriftart111"/>
    <w:rsid w:val="00E81889"/>
  </w:style>
  <w:style w:type="character" w:customStyle="1" w:styleId="WW-Absatz-Standardschriftart1111">
    <w:name w:val="WW-Absatz-Standardschriftart1111"/>
    <w:rsid w:val="00E81889"/>
  </w:style>
  <w:style w:type="character" w:customStyle="1" w:styleId="WW-Absatz-Standardschriftart11111">
    <w:name w:val="WW-Absatz-Standardschriftart11111"/>
    <w:rsid w:val="00E81889"/>
  </w:style>
  <w:style w:type="character" w:customStyle="1" w:styleId="WW8Num4z2">
    <w:name w:val="WW8Num4z2"/>
    <w:rsid w:val="00E81889"/>
    <w:rPr>
      <w:rFonts w:ascii="Wingdings" w:hAnsi="Wingdings"/>
    </w:rPr>
  </w:style>
  <w:style w:type="character" w:customStyle="1" w:styleId="WW8Num5z0">
    <w:name w:val="WW8Num5z0"/>
    <w:rsid w:val="00E81889"/>
    <w:rPr>
      <w:rFonts w:ascii="Symbol" w:hAnsi="Symbol"/>
    </w:rPr>
  </w:style>
  <w:style w:type="character" w:customStyle="1" w:styleId="WW8Num5z1">
    <w:name w:val="WW8Num5z1"/>
    <w:rsid w:val="00E81889"/>
    <w:rPr>
      <w:rFonts w:ascii="Courier New" w:hAnsi="Courier New"/>
    </w:rPr>
  </w:style>
  <w:style w:type="character" w:customStyle="1" w:styleId="WW8Num5z2">
    <w:name w:val="WW8Num5z2"/>
    <w:rsid w:val="00E81889"/>
    <w:rPr>
      <w:rFonts w:ascii="Wingdings" w:hAnsi="Wingdings"/>
    </w:rPr>
  </w:style>
  <w:style w:type="character" w:customStyle="1" w:styleId="WW8Num6z0">
    <w:name w:val="WW8Num6z0"/>
    <w:rsid w:val="00E81889"/>
    <w:rPr>
      <w:rFonts w:ascii="Symbol" w:hAnsi="Symbol" w:cs="Times New Roman"/>
    </w:rPr>
  </w:style>
  <w:style w:type="character" w:customStyle="1" w:styleId="WW8Num6z1">
    <w:name w:val="WW8Num6z1"/>
    <w:rsid w:val="00E81889"/>
    <w:rPr>
      <w:rFonts w:ascii="Courier New" w:hAnsi="Courier New" w:cs="Courier New"/>
    </w:rPr>
  </w:style>
  <w:style w:type="character" w:customStyle="1" w:styleId="WW8Num6z2">
    <w:name w:val="WW8Num6z2"/>
    <w:rsid w:val="00E81889"/>
    <w:rPr>
      <w:rFonts w:ascii="Wingdings" w:hAnsi="Wingdings"/>
    </w:rPr>
  </w:style>
  <w:style w:type="character" w:customStyle="1" w:styleId="WW8Num6z3">
    <w:name w:val="WW8Num6z3"/>
    <w:rsid w:val="00E81889"/>
    <w:rPr>
      <w:rFonts w:ascii="Symbol" w:hAnsi="Symbol"/>
    </w:rPr>
  </w:style>
  <w:style w:type="character" w:customStyle="1" w:styleId="WW8Num7z0">
    <w:name w:val="WW8Num7z0"/>
    <w:rsid w:val="00E81889"/>
    <w:rPr>
      <w:rFonts w:ascii="Symbol" w:hAnsi="Symbol" w:cs="Times New Roman"/>
    </w:rPr>
  </w:style>
  <w:style w:type="character" w:customStyle="1" w:styleId="WW8Num7z1">
    <w:name w:val="WW8Num7z1"/>
    <w:rsid w:val="00E81889"/>
    <w:rPr>
      <w:rFonts w:ascii="Courier New" w:hAnsi="Courier New" w:cs="Courier New"/>
    </w:rPr>
  </w:style>
  <w:style w:type="character" w:customStyle="1" w:styleId="WW8Num7z2">
    <w:name w:val="WW8Num7z2"/>
    <w:rsid w:val="00E81889"/>
    <w:rPr>
      <w:rFonts w:ascii="Wingdings" w:hAnsi="Wingdings"/>
    </w:rPr>
  </w:style>
  <w:style w:type="character" w:customStyle="1" w:styleId="WW8Num7z3">
    <w:name w:val="WW8Num7z3"/>
    <w:rsid w:val="00E81889"/>
    <w:rPr>
      <w:rFonts w:ascii="Symbol" w:hAnsi="Symbol"/>
    </w:rPr>
  </w:style>
  <w:style w:type="character" w:customStyle="1" w:styleId="WW8Num8z0">
    <w:name w:val="WW8Num8z0"/>
    <w:rsid w:val="00E81889"/>
    <w:rPr>
      <w:rFonts w:ascii="Symbol" w:hAnsi="Symbol"/>
    </w:rPr>
  </w:style>
  <w:style w:type="character" w:customStyle="1" w:styleId="WW8Num8z1">
    <w:name w:val="WW8Num8z1"/>
    <w:rsid w:val="00E81889"/>
    <w:rPr>
      <w:rFonts w:ascii="Courier New" w:hAnsi="Courier New" w:cs="Courier New"/>
    </w:rPr>
  </w:style>
  <w:style w:type="character" w:customStyle="1" w:styleId="WW8Num8z2">
    <w:name w:val="WW8Num8z2"/>
    <w:rsid w:val="00E81889"/>
    <w:rPr>
      <w:rFonts w:ascii="Wingdings" w:hAnsi="Wingdings"/>
    </w:rPr>
  </w:style>
  <w:style w:type="character" w:customStyle="1" w:styleId="WW8Num9z0">
    <w:name w:val="WW8Num9z0"/>
    <w:rsid w:val="00E81889"/>
    <w:rPr>
      <w:rFonts w:ascii="Symbol" w:hAnsi="Symbol"/>
    </w:rPr>
  </w:style>
  <w:style w:type="character" w:customStyle="1" w:styleId="WW8Num9z1">
    <w:name w:val="WW8Num9z1"/>
    <w:rsid w:val="00E81889"/>
    <w:rPr>
      <w:rFonts w:ascii="Courier New" w:hAnsi="Courier New" w:cs="Courier New"/>
    </w:rPr>
  </w:style>
  <w:style w:type="character" w:customStyle="1" w:styleId="WW8Num9z2">
    <w:name w:val="WW8Num9z2"/>
    <w:rsid w:val="00E81889"/>
    <w:rPr>
      <w:rFonts w:ascii="Wingdings" w:hAnsi="Wingdings"/>
    </w:rPr>
  </w:style>
  <w:style w:type="character" w:customStyle="1" w:styleId="WW8Num10z0">
    <w:name w:val="WW8Num10z0"/>
    <w:rsid w:val="00E81889"/>
    <w:rPr>
      <w:rFonts w:ascii="Symbol" w:hAnsi="Symbol"/>
    </w:rPr>
  </w:style>
  <w:style w:type="character" w:customStyle="1" w:styleId="WW8Num10z1">
    <w:name w:val="WW8Num10z1"/>
    <w:rsid w:val="00E81889"/>
    <w:rPr>
      <w:rFonts w:ascii="Courier New" w:hAnsi="Courier New" w:cs="Courier New"/>
    </w:rPr>
  </w:style>
  <w:style w:type="character" w:customStyle="1" w:styleId="WW8Num10z2">
    <w:name w:val="WW8Num10z2"/>
    <w:rsid w:val="00E81889"/>
    <w:rPr>
      <w:rFonts w:ascii="Wingdings" w:hAnsi="Wingdings"/>
    </w:rPr>
  </w:style>
  <w:style w:type="character" w:customStyle="1" w:styleId="WW8Num11z0">
    <w:name w:val="WW8Num11z0"/>
    <w:rsid w:val="00E81889"/>
    <w:rPr>
      <w:rFonts w:ascii="Symbol" w:hAnsi="Symbol" w:cs="Times New Roman"/>
    </w:rPr>
  </w:style>
  <w:style w:type="character" w:customStyle="1" w:styleId="WW8Num11z1">
    <w:name w:val="WW8Num11z1"/>
    <w:rsid w:val="00E81889"/>
    <w:rPr>
      <w:rFonts w:ascii="Courier New" w:hAnsi="Courier New" w:cs="Courier New"/>
    </w:rPr>
  </w:style>
  <w:style w:type="character" w:customStyle="1" w:styleId="WW8Num11z2">
    <w:name w:val="WW8Num11z2"/>
    <w:rsid w:val="00E81889"/>
    <w:rPr>
      <w:rFonts w:ascii="Wingdings" w:hAnsi="Wingdings"/>
    </w:rPr>
  </w:style>
  <w:style w:type="character" w:customStyle="1" w:styleId="WW8Num11z3">
    <w:name w:val="WW8Num11z3"/>
    <w:rsid w:val="00E81889"/>
    <w:rPr>
      <w:rFonts w:ascii="Symbol" w:hAnsi="Symbol"/>
    </w:rPr>
  </w:style>
  <w:style w:type="character" w:customStyle="1" w:styleId="WW8Num12z0">
    <w:name w:val="WW8Num12z0"/>
    <w:rsid w:val="00E81889"/>
    <w:rPr>
      <w:rFonts w:ascii="Symbol" w:hAnsi="Symbol"/>
    </w:rPr>
  </w:style>
  <w:style w:type="character" w:customStyle="1" w:styleId="WW8Num12z1">
    <w:name w:val="WW8Num12z1"/>
    <w:rsid w:val="00E81889"/>
    <w:rPr>
      <w:rFonts w:ascii="Courier New" w:hAnsi="Courier New" w:cs="Courier New"/>
    </w:rPr>
  </w:style>
  <w:style w:type="character" w:customStyle="1" w:styleId="WW8Num12z2">
    <w:name w:val="WW8Num12z2"/>
    <w:rsid w:val="00E81889"/>
    <w:rPr>
      <w:rFonts w:ascii="Wingdings" w:hAnsi="Wingdings"/>
    </w:rPr>
  </w:style>
  <w:style w:type="character" w:customStyle="1" w:styleId="WW-Absatz-Standardschriftart111111">
    <w:name w:val="WW-Absatz-Standardschriftart111111"/>
    <w:rsid w:val="00E81889"/>
  </w:style>
  <w:style w:type="character" w:customStyle="1" w:styleId="WW-Absatz-Standardschriftart1111111">
    <w:name w:val="WW-Absatz-Standardschriftart1111111"/>
    <w:rsid w:val="00E81889"/>
  </w:style>
  <w:style w:type="character" w:customStyle="1" w:styleId="WW-Absatz-Standardschriftart11111111">
    <w:name w:val="WW-Absatz-Standardschriftart11111111"/>
    <w:rsid w:val="00E81889"/>
  </w:style>
  <w:style w:type="character" w:customStyle="1" w:styleId="WW-Absatz-Standardschriftart111111111">
    <w:name w:val="WW-Absatz-Standardschriftart111111111"/>
    <w:rsid w:val="00E81889"/>
  </w:style>
  <w:style w:type="character" w:customStyle="1" w:styleId="WW8Num1z0">
    <w:name w:val="WW8Num1z0"/>
    <w:rsid w:val="00E81889"/>
    <w:rPr>
      <w:rFonts w:ascii="Symbol" w:hAnsi="Symbol"/>
    </w:rPr>
  </w:style>
  <w:style w:type="character" w:customStyle="1" w:styleId="WW-Absatz-Standardschriftart1111111111">
    <w:name w:val="WW-Absatz-Standardschriftart1111111111"/>
    <w:rsid w:val="00E81889"/>
  </w:style>
  <w:style w:type="character" w:customStyle="1" w:styleId="WW8Num1z1">
    <w:name w:val="WW8Num1z1"/>
    <w:rsid w:val="00E81889"/>
    <w:rPr>
      <w:rFonts w:ascii="Courier New" w:hAnsi="Courier New" w:cs="Courier New"/>
    </w:rPr>
  </w:style>
  <w:style w:type="character" w:customStyle="1" w:styleId="WW8Num1z2">
    <w:name w:val="WW8Num1z2"/>
    <w:rsid w:val="00E81889"/>
    <w:rPr>
      <w:rFonts w:ascii="Wingdings" w:hAnsi="Wingdings"/>
    </w:rPr>
  </w:style>
  <w:style w:type="character" w:customStyle="1" w:styleId="WW8NumSt2z0">
    <w:name w:val="WW8NumSt2z0"/>
    <w:rsid w:val="00E81889"/>
    <w:rPr>
      <w:rFonts w:ascii="Times New Roman" w:hAnsi="Times New Roman" w:cs="Times New Roman"/>
    </w:rPr>
  </w:style>
  <w:style w:type="character" w:customStyle="1" w:styleId="WW8NumSt3z0">
    <w:name w:val="WW8NumSt3z0"/>
    <w:rsid w:val="00E81889"/>
    <w:rPr>
      <w:rFonts w:ascii="Times New Roman" w:hAnsi="Times New Roman" w:cs="Times New Roman"/>
    </w:rPr>
  </w:style>
  <w:style w:type="character" w:customStyle="1" w:styleId="WW-DefaultParagraphFont">
    <w:name w:val="WW-Default Paragraph Font"/>
    <w:rsid w:val="00E81889"/>
  </w:style>
  <w:style w:type="character" w:customStyle="1" w:styleId="NumberingSymbols">
    <w:name w:val="Numbering Symbols"/>
    <w:rsid w:val="00E81889"/>
  </w:style>
  <w:style w:type="character" w:styleId="Hyperlink">
    <w:name w:val="Hyperlink"/>
    <w:rsid w:val="00E81889"/>
    <w:rPr>
      <w:color w:val="000080"/>
      <w:u w:val="single"/>
    </w:rPr>
  </w:style>
  <w:style w:type="character" w:customStyle="1" w:styleId="WW8Num35z0">
    <w:name w:val="WW8Num35z0"/>
    <w:rsid w:val="00E81889"/>
    <w:rPr>
      <w:rFonts w:ascii="Symbol" w:hAnsi="Symbol"/>
    </w:rPr>
  </w:style>
  <w:style w:type="character" w:customStyle="1" w:styleId="WW8Num35z1">
    <w:name w:val="WW8Num35z1"/>
    <w:rsid w:val="00E81889"/>
    <w:rPr>
      <w:rFonts w:ascii="Courier New" w:hAnsi="Courier New" w:cs="Courier New"/>
    </w:rPr>
  </w:style>
  <w:style w:type="character" w:customStyle="1" w:styleId="WW8Num35z2">
    <w:name w:val="WW8Num35z2"/>
    <w:rsid w:val="00E81889"/>
    <w:rPr>
      <w:rFonts w:ascii="Wingdings" w:hAnsi="Wingdings"/>
    </w:rPr>
  </w:style>
  <w:style w:type="character" w:customStyle="1" w:styleId="Bullets">
    <w:name w:val="Bullets"/>
    <w:rsid w:val="00E8188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8188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81889"/>
    <w:pPr>
      <w:spacing w:after="120"/>
    </w:pPr>
  </w:style>
  <w:style w:type="paragraph" w:styleId="List">
    <w:name w:val="List"/>
    <w:basedOn w:val="BodyText"/>
    <w:rsid w:val="00E81889"/>
    <w:rPr>
      <w:rFonts w:cs="Tahoma"/>
    </w:rPr>
  </w:style>
  <w:style w:type="paragraph" w:styleId="Caption">
    <w:name w:val="caption"/>
    <w:basedOn w:val="Normal"/>
    <w:qFormat/>
    <w:rsid w:val="00E8188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8188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E81889"/>
    <w:pPr>
      <w:suppressLineNumbers/>
    </w:pPr>
  </w:style>
  <w:style w:type="paragraph" w:customStyle="1" w:styleId="TableHeading">
    <w:name w:val="Table Heading"/>
    <w:basedOn w:val="TableContents"/>
    <w:rsid w:val="00E81889"/>
    <w:pPr>
      <w:jc w:val="center"/>
    </w:pPr>
    <w:rPr>
      <w:b/>
      <w:bCs/>
    </w:rPr>
  </w:style>
  <w:style w:type="table" w:styleId="TableGrid">
    <w:name w:val="Table Grid"/>
    <w:basedOn w:val="TableNormal"/>
    <w:rsid w:val="003F6242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F6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600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DF6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600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noufal.919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13" Type="http://schemas.openxmlformats.org/officeDocument/2006/relationships/oleObject" Target="http%3A%2F%2Ffootmark.infoedge.com%2Fapply%2Fcvtracking%3F%26dtyp%3Ddocx_n%26userId%3D43882310%26jobId%3D200317006422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763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                                                                                                                                                                           JAHAS MOHAMMED,</vt:lpstr>
    </vt:vector>
  </TitlesOfParts>
  <Company>Jahas</Company>
  <LinksUpToDate>false</LinksUpToDate>
  <CharactersWithSpaces>5108</CharactersWithSpaces>
  <SharedDoc>false</SharedDoc>
  <HLinks>
    <vt:vector size="6" baseType="variant">
      <vt:variant>
        <vt:i4>131110</vt:i4>
      </vt:variant>
      <vt:variant>
        <vt:i4>0</vt:i4>
      </vt:variant>
      <vt:variant>
        <vt:i4>0</vt:i4>
      </vt:variant>
      <vt:variant>
        <vt:i4>5</vt:i4>
      </vt:variant>
      <vt:variant>
        <vt:lpwstr>mailto:noufal.919@gmail.com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                                                                                                                                                                          JAHAS MOHAMMED,</dc:title>
  <dc:subject/>
  <dc:creator>Sooti</dc:creator>
  <cp:keywords/>
  <cp:lastModifiedBy>NASSER Ebrahim</cp:lastModifiedBy>
  <cp:revision>6</cp:revision>
  <cp:lastPrinted>2015-07-11T15:29:00Z</cp:lastPrinted>
  <dcterms:created xsi:type="dcterms:W3CDTF">2017-02-24T18:37:00Z</dcterms:created>
  <dcterms:modified xsi:type="dcterms:W3CDTF">2017-04-02T07:59:00Z</dcterms:modified>
</cp:coreProperties>
</file>