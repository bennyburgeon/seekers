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44" w:tblpY="36"/>
        <w:tblW w:w="10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CCCCCC"/>
        <w:tblLook w:val="01E0" w:firstRow="1" w:lastRow="1" w:firstColumn="1" w:lastColumn="1" w:noHBand="0" w:noVBand="0"/>
      </w:tblPr>
      <w:tblGrid>
        <w:gridCol w:w="10008"/>
      </w:tblGrid>
      <w:tr w:rsidR="00937004" w:rsidRPr="00C24CFB" w:rsidTr="006B09E5">
        <w:trPr>
          <w:trHeight w:val="1607"/>
        </w:trPr>
        <w:tc>
          <w:tcPr>
            <w:tcW w:w="10008" w:type="dxa"/>
            <w:shd w:val="clear" w:color="auto" w:fill="CCCCCC"/>
          </w:tcPr>
          <w:p w:rsidR="00937004" w:rsidRPr="00C24CFB" w:rsidRDefault="00A54D5F" w:rsidP="009915F1">
            <w:pPr>
              <w:spacing w:line="360" w:lineRule="auto"/>
              <w:jc w:val="both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6" type="#_x0000_t202" style="position:absolute;left:0;text-align:left;margin-left:8.4pt;margin-top:30.5pt;width:460.85pt;height:51.4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Bs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" filled="f" stroked="f">
                  <v:textbox>
                    <w:txbxContent>
                      <w:p w:rsidR="00937004" w:rsidRPr="00435AB7" w:rsidRDefault="00007A1F" w:rsidP="00FB47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720"/>
                          <w:jc w:val="center"/>
                          <w:rPr>
                            <w:spacing w:val="20"/>
                          </w:rPr>
                        </w:pPr>
                        <w:r w:rsidRPr="00435AB7">
                          <w:rPr>
                            <w:spacing w:val="20"/>
                          </w:rPr>
                          <w:t xml:space="preserve">Phone No: +91 </w:t>
                        </w:r>
                        <w:r w:rsidR="0025258B" w:rsidRPr="00435AB7">
                          <w:rPr>
                            <w:spacing w:val="20"/>
                          </w:rPr>
                          <w:t>9895675134</w:t>
                        </w:r>
                      </w:p>
                      <w:p w:rsidR="00937004" w:rsidRPr="00435AB7" w:rsidRDefault="00937004" w:rsidP="00FB477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720"/>
                          <w:jc w:val="center"/>
                          <w:rPr>
                            <w:spacing w:val="20"/>
                          </w:rPr>
                        </w:pPr>
                        <w:r w:rsidRPr="00435AB7">
                          <w:rPr>
                            <w:spacing w:val="20"/>
                          </w:rPr>
                          <w:t xml:space="preserve">Email: </w:t>
                        </w:r>
                        <w:r w:rsidR="00B91319">
                          <w:rPr>
                            <w:spacing w:val="20"/>
                          </w:rPr>
                          <w:t>soumyams999</w:t>
                        </w:r>
                        <w:r w:rsidRPr="00435AB7">
                          <w:rPr>
                            <w:spacing w:val="20"/>
                          </w:rPr>
                          <w:t>@</w:t>
                        </w:r>
                        <w:r w:rsidR="00E50FD2" w:rsidRPr="00435AB7">
                          <w:rPr>
                            <w:spacing w:val="20"/>
                          </w:rPr>
                          <w:t>gmail</w:t>
                        </w:r>
                        <w:r w:rsidRPr="00435AB7">
                          <w:rPr>
                            <w:spacing w:val="20"/>
                          </w:rPr>
                          <w:t>.com</w:t>
                        </w:r>
                      </w:p>
                      <w:p w:rsidR="00937004" w:rsidRPr="00937004" w:rsidRDefault="00937004" w:rsidP="00567DC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720"/>
                          <w:jc w:val="right"/>
                          <w:rPr>
                            <w:rFonts w:ascii="Tahoma" w:hAnsi="Tahoma" w:cs="Tahoma"/>
                            <w:spacing w:val="20"/>
                          </w:rPr>
                        </w:pPr>
                      </w:p>
                      <w:p w:rsidR="00937004" w:rsidRPr="00937004" w:rsidRDefault="00937004" w:rsidP="00567DC3">
                        <w:pPr>
                          <w:jc w:val="right"/>
                          <w:rPr>
                            <w:rFonts w:ascii="Tahoma" w:hAnsi="Tahoma" w:cs="Tahoma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3" o:spid="_x0000_s1027" type="#_x0000_t202" style="position:absolute;left:0;text-align:left;margin-left:16.65pt;margin-top:11.95pt;width:452.6pt;height:45.7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th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" filled="f" stroked="f">
                  <v:textbox>
                    <w:txbxContent>
                      <w:p w:rsidR="00937004" w:rsidRPr="00435AB7" w:rsidRDefault="00A93662" w:rsidP="00FB477E">
                        <w:pPr>
                          <w:tabs>
                            <w:tab w:val="left" w:pos="0"/>
                          </w:tabs>
                          <w:ind w:left="-547"/>
                          <w:jc w:val="center"/>
                          <w:rPr>
                            <w:b/>
                            <w:spacing w:val="20"/>
                          </w:rPr>
                        </w:pPr>
                        <w:r>
                          <w:rPr>
                            <w:b/>
                            <w:spacing w:val="20"/>
                          </w:rPr>
                          <w:t>SOUMYA M S</w:t>
                        </w:r>
                      </w:p>
                      <w:p w:rsidR="00937004" w:rsidRPr="007C3211" w:rsidRDefault="00937004" w:rsidP="003738D5">
                        <w:pPr>
                          <w:tabs>
                            <w:tab w:val="left" w:pos="0"/>
                          </w:tabs>
                          <w:ind w:left="-547"/>
                          <w:jc w:val="both"/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975BAC" w:rsidRPr="00C24CFB" w:rsidRDefault="00A54D5F" w:rsidP="00937004">
      <w:pPr>
        <w:spacing w:line="360" w:lineRule="auto"/>
      </w:pPr>
      <w:r>
        <w:rPr>
          <w:noProof/>
        </w:rPr>
        <w:pict>
          <v:shape id="Text Box 15" o:spid="_x0000_s1028" type="#_x0000_t202" style="position:absolute;margin-left:379.95pt;margin-top:.45pt;width:82.05pt;height:83.8pt;z-index:251660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yIug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" filled="f" stroked="f">
            <v:textbox>
              <w:txbxContent>
                <w:p w:rsidR="00937004" w:rsidRDefault="00937004"/>
              </w:txbxContent>
            </v:textbox>
          </v:shape>
        </w:pict>
      </w:r>
    </w:p>
    <w:tbl>
      <w:tblPr>
        <w:tblW w:w="995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120"/>
        <w:gridCol w:w="6830"/>
      </w:tblGrid>
      <w:tr w:rsidR="00A5458F" w:rsidRPr="00C24CFB" w:rsidTr="007067E3">
        <w:trPr>
          <w:gridAfter w:val="1"/>
          <w:wAfter w:w="6830" w:type="dxa"/>
          <w:trHeight w:val="288"/>
          <w:jc w:val="center"/>
        </w:trPr>
        <w:tc>
          <w:tcPr>
            <w:tcW w:w="3120" w:type="dxa"/>
            <w:shd w:val="clear" w:color="auto" w:fill="CCCCCC"/>
            <w:vAlign w:val="center"/>
          </w:tcPr>
          <w:p w:rsidR="00A5458F" w:rsidRPr="00C24CFB" w:rsidRDefault="00A5458F" w:rsidP="00937004">
            <w:pPr>
              <w:spacing w:line="360" w:lineRule="auto"/>
              <w:rPr>
                <w:b/>
                <w:bCs/>
              </w:rPr>
            </w:pPr>
            <w:r w:rsidRPr="00C24CFB">
              <w:rPr>
                <w:b/>
                <w:bCs/>
              </w:rPr>
              <w:t>Career Objective</w:t>
            </w:r>
          </w:p>
        </w:tc>
      </w:tr>
      <w:tr w:rsidR="00A5458F" w:rsidRPr="00C24CFB" w:rsidTr="008B3483">
        <w:trPr>
          <w:trHeight w:val="1268"/>
          <w:jc w:val="center"/>
        </w:trPr>
        <w:tc>
          <w:tcPr>
            <w:tcW w:w="9950" w:type="dxa"/>
            <w:gridSpan w:val="2"/>
            <w:vAlign w:val="center"/>
          </w:tcPr>
          <w:p w:rsidR="00A5458F" w:rsidRPr="00C24CFB" w:rsidRDefault="00396A8F" w:rsidP="00101F5D">
            <w:pPr>
              <w:suppressAutoHyphens/>
              <w:spacing w:line="276" w:lineRule="auto"/>
              <w:rPr>
                <w:lang w:eastAsia="zh-CN"/>
              </w:rPr>
            </w:pPr>
            <w:r w:rsidRPr="00C24CFB">
              <w:rPr>
                <w:lang w:eastAsia="zh-CN"/>
              </w:rPr>
              <w:t>To undertake challenges in the field of engineering and technology by exploiting my technical knowledge and proficiency for the betterment of the organization and the society.</w:t>
            </w:r>
          </w:p>
        </w:tc>
      </w:tr>
    </w:tbl>
    <w:p w:rsidR="00631024" w:rsidRPr="00C24CFB" w:rsidRDefault="00631024" w:rsidP="00937004">
      <w:pPr>
        <w:spacing w:line="360" w:lineRule="auto"/>
      </w:pPr>
    </w:p>
    <w:tbl>
      <w:tblPr>
        <w:tblW w:w="993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42"/>
        <w:gridCol w:w="6890"/>
      </w:tblGrid>
      <w:tr w:rsidR="003B1952" w:rsidRPr="00C24CFB" w:rsidTr="000F27FA">
        <w:trPr>
          <w:gridAfter w:val="1"/>
          <w:wAfter w:w="6890" w:type="dxa"/>
          <w:trHeight w:val="368"/>
          <w:jc w:val="center"/>
        </w:trPr>
        <w:tc>
          <w:tcPr>
            <w:tcW w:w="3042" w:type="dxa"/>
            <w:shd w:val="clear" w:color="auto" w:fill="CCCCCC"/>
            <w:vAlign w:val="center"/>
          </w:tcPr>
          <w:p w:rsidR="003B1952" w:rsidRPr="00C24CFB" w:rsidRDefault="003B1952" w:rsidP="000F27FA">
            <w:pPr>
              <w:spacing w:line="360" w:lineRule="auto"/>
              <w:rPr>
                <w:b/>
                <w:bCs/>
              </w:rPr>
            </w:pPr>
            <w:r w:rsidRPr="00C24CFB">
              <w:rPr>
                <w:b/>
                <w:bCs/>
              </w:rPr>
              <w:t>Summary</w:t>
            </w:r>
          </w:p>
        </w:tc>
      </w:tr>
      <w:tr w:rsidR="003B1952" w:rsidRPr="00C24CFB" w:rsidTr="00575D9D">
        <w:trPr>
          <w:trHeight w:val="1115"/>
          <w:jc w:val="center"/>
        </w:trPr>
        <w:tc>
          <w:tcPr>
            <w:tcW w:w="9932" w:type="dxa"/>
            <w:gridSpan w:val="2"/>
            <w:vAlign w:val="center"/>
          </w:tcPr>
          <w:p w:rsidR="00101F5D" w:rsidRPr="00C24CFB" w:rsidRDefault="00101F5D" w:rsidP="000F27FA">
            <w:pPr>
              <w:spacing w:line="360" w:lineRule="auto"/>
            </w:pPr>
          </w:p>
          <w:p w:rsidR="004E07F3" w:rsidRPr="00C24CFB" w:rsidRDefault="003B1952" w:rsidP="000F27FA">
            <w:pPr>
              <w:numPr>
                <w:ilvl w:val="0"/>
                <w:numId w:val="3"/>
              </w:numPr>
              <w:ind w:left="245" w:hanging="187"/>
            </w:pPr>
            <w:r w:rsidRPr="00C24CFB">
              <w:t xml:space="preserve">Having </w:t>
            </w:r>
            <w:r w:rsidR="008A152C">
              <w:t>6</w:t>
            </w:r>
            <w:r w:rsidRPr="00C24CFB">
              <w:t xml:space="preserve"> years of experience in </w:t>
            </w:r>
            <w:r w:rsidR="00575D9D">
              <w:t>Web</w:t>
            </w:r>
            <w:r w:rsidR="00E42F12" w:rsidRPr="00C24CFB">
              <w:t>site</w:t>
            </w:r>
            <w:r w:rsidRPr="00C24CFB">
              <w:t xml:space="preserve"> development and various </w:t>
            </w:r>
            <w:r w:rsidR="00E42F12" w:rsidRPr="00C24CFB">
              <w:t>clients</w:t>
            </w:r>
            <w:r w:rsidRPr="00C24CFB">
              <w:t xml:space="preserve"> based development.</w:t>
            </w:r>
          </w:p>
          <w:p w:rsidR="004E07F3" w:rsidRPr="00C24CFB" w:rsidRDefault="00E836FB" w:rsidP="000F27FA">
            <w:pPr>
              <w:numPr>
                <w:ilvl w:val="0"/>
                <w:numId w:val="3"/>
              </w:numPr>
              <w:ind w:left="245" w:hanging="187"/>
            </w:pPr>
            <w:r w:rsidRPr="00C24CFB">
              <w:t>E</w:t>
            </w:r>
            <w:r w:rsidR="003B1952" w:rsidRPr="00C24CFB">
              <w:t xml:space="preserve">xperience in PHP, </w:t>
            </w:r>
            <w:proofErr w:type="spellStart"/>
            <w:r w:rsidR="003B1952" w:rsidRPr="00C24CFB">
              <w:t>MySql</w:t>
            </w:r>
            <w:proofErr w:type="spellEnd"/>
            <w:r w:rsidR="009754B9" w:rsidRPr="00C24CFB">
              <w:t xml:space="preserve">, </w:t>
            </w:r>
            <w:proofErr w:type="spellStart"/>
            <w:proofErr w:type="gramStart"/>
            <w:r w:rsidR="00B120A7" w:rsidRPr="00C24CFB">
              <w:t>Codeigniter,</w:t>
            </w:r>
            <w:r w:rsidR="009E68F1">
              <w:t>Angular</w:t>
            </w:r>
            <w:proofErr w:type="gramEnd"/>
            <w:r w:rsidR="009E68F1">
              <w:t>,</w:t>
            </w:r>
            <w:r w:rsidR="003B1952" w:rsidRPr="00C24CFB">
              <w:t>HTML</w:t>
            </w:r>
            <w:proofErr w:type="spellEnd"/>
            <w:r w:rsidR="003B1952" w:rsidRPr="00C24CFB">
              <w:t>, AJAX,</w:t>
            </w:r>
            <w:r w:rsidR="00E450F6">
              <w:t xml:space="preserve"> </w:t>
            </w:r>
            <w:r w:rsidR="003B1952" w:rsidRPr="00C24CFB">
              <w:t xml:space="preserve">Java script and </w:t>
            </w:r>
            <w:proofErr w:type="spellStart"/>
            <w:r w:rsidR="003B1952" w:rsidRPr="00C24CFB">
              <w:t>J</w:t>
            </w:r>
            <w:r w:rsidR="00A22933" w:rsidRPr="00C24CFB">
              <w:t>Q</w:t>
            </w:r>
            <w:r w:rsidR="003B1952" w:rsidRPr="00C24CFB">
              <w:t>uery</w:t>
            </w:r>
            <w:proofErr w:type="spellEnd"/>
            <w:r w:rsidR="003B1952" w:rsidRPr="00C24CFB">
              <w:t>.</w:t>
            </w:r>
          </w:p>
          <w:p w:rsidR="003B1952" w:rsidRDefault="003B1952" w:rsidP="000F27FA">
            <w:pPr>
              <w:numPr>
                <w:ilvl w:val="0"/>
                <w:numId w:val="3"/>
              </w:numPr>
              <w:ind w:left="245" w:hanging="187"/>
            </w:pPr>
            <w:r w:rsidRPr="00C24CFB">
              <w:t>Ability to understand functional requirements and design documents.</w:t>
            </w:r>
          </w:p>
          <w:p w:rsidR="00575D9D" w:rsidRPr="00C24CFB" w:rsidRDefault="00575D9D" w:rsidP="00575D9D">
            <w:pPr>
              <w:ind w:left="245"/>
            </w:pPr>
          </w:p>
        </w:tc>
      </w:tr>
    </w:tbl>
    <w:p w:rsidR="0090243A" w:rsidRDefault="0090243A" w:rsidP="007067E3">
      <w:pPr>
        <w:spacing w:line="360" w:lineRule="auto"/>
      </w:pPr>
    </w:p>
    <w:tbl>
      <w:tblPr>
        <w:tblW w:w="986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84"/>
        <w:gridCol w:w="6478"/>
      </w:tblGrid>
      <w:tr w:rsidR="0090243A" w:rsidRPr="00C24CFB" w:rsidTr="00194E13">
        <w:trPr>
          <w:gridAfter w:val="1"/>
          <w:wAfter w:w="6478" w:type="dxa"/>
          <w:trHeight w:val="370"/>
          <w:jc w:val="center"/>
        </w:trPr>
        <w:tc>
          <w:tcPr>
            <w:tcW w:w="3384" w:type="dxa"/>
            <w:shd w:val="clear" w:color="auto" w:fill="D9D9D9" w:themeFill="background1" w:themeFillShade="D9"/>
            <w:vAlign w:val="center"/>
          </w:tcPr>
          <w:p w:rsidR="0090243A" w:rsidRPr="00C24CFB" w:rsidRDefault="0090243A" w:rsidP="00194E13">
            <w:pPr>
              <w:spacing w:line="360" w:lineRule="auto"/>
              <w:rPr>
                <w:b/>
                <w:bCs/>
                <w:color w:val="7F7F7F" w:themeColor="text1" w:themeTint="80"/>
              </w:rPr>
            </w:pPr>
            <w:r w:rsidRPr="00C24CFB">
              <w:rPr>
                <w:b/>
                <w:bCs/>
              </w:rPr>
              <w:t xml:space="preserve"> Technical Skills</w:t>
            </w:r>
          </w:p>
        </w:tc>
      </w:tr>
      <w:tr w:rsidR="0090243A" w:rsidRPr="00C24CFB" w:rsidTr="00194E13">
        <w:trPr>
          <w:trHeight w:val="288"/>
          <w:jc w:val="center"/>
        </w:trPr>
        <w:tc>
          <w:tcPr>
            <w:tcW w:w="3384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 w:rsidR="0090243A" w:rsidRPr="00C24CFB" w:rsidRDefault="0090243A" w:rsidP="00194E13">
            <w:pPr>
              <w:spacing w:line="360" w:lineRule="auto"/>
              <w:jc w:val="right"/>
            </w:pPr>
            <w:r w:rsidRPr="00C24CFB">
              <w:rPr>
                <w:b/>
                <w:color w:val="595959"/>
              </w:rPr>
              <w:t xml:space="preserve">Programming </w:t>
            </w:r>
            <w:proofErr w:type="gramStart"/>
            <w:r w:rsidRPr="00C24CFB">
              <w:rPr>
                <w:b/>
                <w:color w:val="595959"/>
              </w:rPr>
              <w:t>Languages :</w:t>
            </w:r>
            <w:proofErr w:type="gramEnd"/>
          </w:p>
        </w:tc>
        <w:tc>
          <w:tcPr>
            <w:tcW w:w="6478" w:type="dxa"/>
            <w:tcBorders>
              <w:top w:val="single" w:sz="4" w:space="0" w:color="C0C0C0"/>
              <w:left w:val="single" w:sz="4" w:space="0" w:color="C0C0C0"/>
              <w:bottom w:val="nil"/>
            </w:tcBorders>
            <w:shd w:val="clear" w:color="auto" w:fill="auto"/>
          </w:tcPr>
          <w:p w:rsidR="0090243A" w:rsidRPr="00C24CFB" w:rsidRDefault="0090243A" w:rsidP="00194E13">
            <w:pPr>
              <w:spacing w:line="360" w:lineRule="auto"/>
              <w:jc w:val="both"/>
            </w:pPr>
            <w:proofErr w:type="gramStart"/>
            <w:r w:rsidRPr="00C24CFB">
              <w:t>PHP,  Java</w:t>
            </w:r>
            <w:proofErr w:type="gramEnd"/>
            <w:r w:rsidRPr="00C24CFB">
              <w:t xml:space="preserve"> Script</w:t>
            </w:r>
          </w:p>
        </w:tc>
      </w:tr>
      <w:tr w:rsidR="0090243A" w:rsidRPr="00C24CFB" w:rsidTr="00194E13">
        <w:trPr>
          <w:trHeight w:val="288"/>
          <w:jc w:val="center"/>
        </w:trPr>
        <w:tc>
          <w:tcPr>
            <w:tcW w:w="33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90243A" w:rsidRPr="00C24CFB" w:rsidRDefault="0090243A" w:rsidP="00194E13">
            <w:pPr>
              <w:spacing w:line="360" w:lineRule="auto"/>
              <w:jc w:val="right"/>
            </w:pPr>
            <w:r w:rsidRPr="00C24CFB">
              <w:rPr>
                <w:b/>
                <w:color w:val="595959"/>
              </w:rPr>
              <w:t xml:space="preserve">Web </w:t>
            </w:r>
            <w:proofErr w:type="gramStart"/>
            <w:r w:rsidRPr="00C24CFB">
              <w:rPr>
                <w:b/>
                <w:color w:val="595959"/>
              </w:rPr>
              <w:t>Technologies :</w:t>
            </w:r>
            <w:proofErr w:type="gramEnd"/>
          </w:p>
        </w:tc>
        <w:tc>
          <w:tcPr>
            <w:tcW w:w="6478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</w:tcPr>
          <w:p w:rsidR="0090243A" w:rsidRPr="00C24CFB" w:rsidRDefault="0090243A" w:rsidP="00194E13">
            <w:pPr>
              <w:spacing w:line="360" w:lineRule="auto"/>
              <w:jc w:val="both"/>
            </w:pPr>
            <w:r w:rsidRPr="00C24CFB">
              <w:t xml:space="preserve">HTML, CSS, </w:t>
            </w:r>
            <w:proofErr w:type="spellStart"/>
            <w:r w:rsidRPr="00C24CFB">
              <w:t>Javascript</w:t>
            </w:r>
            <w:proofErr w:type="spellEnd"/>
            <w:r w:rsidRPr="00C24CFB">
              <w:t xml:space="preserve">, </w:t>
            </w:r>
            <w:proofErr w:type="spellStart"/>
            <w:r w:rsidRPr="00C24CFB">
              <w:t>J</w:t>
            </w:r>
            <w:r>
              <w:t>Q</w:t>
            </w:r>
            <w:r w:rsidRPr="00C24CFB">
              <w:t>uery</w:t>
            </w:r>
            <w:proofErr w:type="spellEnd"/>
            <w:r w:rsidRPr="00C24CFB">
              <w:t xml:space="preserve">, </w:t>
            </w:r>
            <w:proofErr w:type="spellStart"/>
            <w:proofErr w:type="gramStart"/>
            <w:r>
              <w:t>AJAX,Angular</w:t>
            </w:r>
            <w:proofErr w:type="spellEnd"/>
            <w:proofErr w:type="gramEnd"/>
            <w:r>
              <w:t xml:space="preserve"> JS 1&amp;2</w:t>
            </w:r>
          </w:p>
        </w:tc>
      </w:tr>
      <w:tr w:rsidR="0090243A" w:rsidRPr="00C24CFB" w:rsidTr="00194E13">
        <w:trPr>
          <w:trHeight w:val="288"/>
          <w:jc w:val="center"/>
        </w:trPr>
        <w:tc>
          <w:tcPr>
            <w:tcW w:w="33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90243A" w:rsidRPr="00C24CFB" w:rsidRDefault="0090243A" w:rsidP="00194E13">
            <w:pPr>
              <w:spacing w:line="360" w:lineRule="auto"/>
              <w:jc w:val="right"/>
            </w:pPr>
            <w:proofErr w:type="gramStart"/>
            <w:r w:rsidRPr="00C24CFB">
              <w:rPr>
                <w:b/>
                <w:color w:val="595959"/>
              </w:rPr>
              <w:t>Databases :</w:t>
            </w:r>
            <w:proofErr w:type="gramEnd"/>
          </w:p>
        </w:tc>
        <w:tc>
          <w:tcPr>
            <w:tcW w:w="6478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</w:tcPr>
          <w:p w:rsidR="0090243A" w:rsidRPr="00C24CFB" w:rsidRDefault="0090243A" w:rsidP="00194E13">
            <w:pPr>
              <w:spacing w:line="360" w:lineRule="auto"/>
              <w:jc w:val="both"/>
            </w:pPr>
            <w:proofErr w:type="spellStart"/>
            <w:r w:rsidRPr="00C24CFB">
              <w:t>MySql</w:t>
            </w:r>
            <w:proofErr w:type="spellEnd"/>
            <w:r w:rsidRPr="00C24CFB">
              <w:t>, SQL Server</w:t>
            </w:r>
          </w:p>
        </w:tc>
      </w:tr>
      <w:tr w:rsidR="0090243A" w:rsidRPr="00C24CFB" w:rsidTr="00194E13">
        <w:trPr>
          <w:trHeight w:val="288"/>
          <w:jc w:val="center"/>
        </w:trPr>
        <w:tc>
          <w:tcPr>
            <w:tcW w:w="338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0243A" w:rsidRDefault="0090243A" w:rsidP="00194E13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 xml:space="preserve">Operating </w:t>
            </w:r>
            <w:proofErr w:type="gramStart"/>
            <w:r w:rsidRPr="00C24CFB">
              <w:rPr>
                <w:b/>
                <w:color w:val="595959"/>
              </w:rPr>
              <w:t>System :</w:t>
            </w:r>
            <w:proofErr w:type="gramEnd"/>
          </w:p>
          <w:p w:rsidR="0090243A" w:rsidRDefault="0090243A" w:rsidP="00194E13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 xml:space="preserve">Application </w:t>
            </w:r>
            <w:proofErr w:type="gramStart"/>
            <w:r w:rsidRPr="00C24CFB">
              <w:rPr>
                <w:b/>
                <w:color w:val="595959"/>
              </w:rPr>
              <w:t>Tools :</w:t>
            </w:r>
            <w:proofErr w:type="gramEnd"/>
          </w:p>
          <w:p w:rsidR="0090243A" w:rsidRDefault="0090243A" w:rsidP="00194E13">
            <w:pPr>
              <w:spacing w:line="360" w:lineRule="auto"/>
              <w:jc w:val="right"/>
              <w:rPr>
                <w:b/>
                <w:color w:val="595959"/>
              </w:rPr>
            </w:pPr>
          </w:p>
          <w:p w:rsidR="0090243A" w:rsidRPr="00C24CFB" w:rsidRDefault="0090243A" w:rsidP="00194E13">
            <w:pPr>
              <w:spacing w:line="360" w:lineRule="auto"/>
              <w:jc w:val="right"/>
            </w:pPr>
            <w:r w:rsidRPr="00C24CFB">
              <w:rPr>
                <w:b/>
                <w:color w:val="595959"/>
              </w:rPr>
              <w:t xml:space="preserve">Frame </w:t>
            </w:r>
            <w:proofErr w:type="gramStart"/>
            <w:r w:rsidRPr="00C24CFB">
              <w:rPr>
                <w:b/>
                <w:color w:val="595959"/>
              </w:rPr>
              <w:t>Work :</w:t>
            </w:r>
            <w:proofErr w:type="gramEnd"/>
          </w:p>
        </w:tc>
        <w:tc>
          <w:tcPr>
            <w:tcW w:w="6478" w:type="dxa"/>
            <w:tcBorders>
              <w:top w:val="nil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0243A" w:rsidRDefault="0090243A" w:rsidP="00194E13">
            <w:pPr>
              <w:spacing w:line="360" w:lineRule="auto"/>
              <w:jc w:val="both"/>
            </w:pPr>
            <w:r w:rsidRPr="00C24CFB">
              <w:t>Windows, Linux(</w:t>
            </w:r>
            <w:proofErr w:type="spellStart"/>
            <w:r w:rsidRPr="00C24CFB">
              <w:t>Ubundu</w:t>
            </w:r>
            <w:proofErr w:type="spellEnd"/>
            <w:r w:rsidRPr="00C24CFB">
              <w:t>)</w:t>
            </w:r>
          </w:p>
          <w:p w:rsidR="0090243A" w:rsidRDefault="0090243A" w:rsidP="00194E13">
            <w:pPr>
              <w:spacing w:line="360" w:lineRule="auto"/>
              <w:jc w:val="both"/>
            </w:pPr>
            <w:r w:rsidRPr="00C24CFB">
              <w:t xml:space="preserve">Dreamweaver, </w:t>
            </w:r>
            <w:proofErr w:type="spellStart"/>
            <w:r w:rsidRPr="00C24CFB">
              <w:t>Netbeans</w:t>
            </w:r>
            <w:proofErr w:type="spellEnd"/>
            <w:r w:rsidRPr="00C24CFB">
              <w:t>, Eclipse,</w:t>
            </w:r>
            <w:r>
              <w:t xml:space="preserve"> Brackets, Sublime, Git, </w:t>
            </w:r>
            <w:r w:rsidRPr="00C24CFB">
              <w:t xml:space="preserve">MS office </w:t>
            </w:r>
          </w:p>
          <w:p w:rsidR="0090243A" w:rsidRPr="00C24CFB" w:rsidRDefault="0090243A" w:rsidP="00194E13">
            <w:pPr>
              <w:spacing w:line="360" w:lineRule="auto"/>
              <w:jc w:val="both"/>
            </w:pPr>
            <w:proofErr w:type="spellStart"/>
            <w:proofErr w:type="gramStart"/>
            <w:r w:rsidRPr="00C24CFB">
              <w:t>Codeigniter</w:t>
            </w:r>
            <w:r>
              <w:t>,Smarty</w:t>
            </w:r>
            <w:proofErr w:type="gramEnd"/>
            <w:r>
              <w:t>,Shopify,Zend,Laravel</w:t>
            </w:r>
            <w:proofErr w:type="spellEnd"/>
          </w:p>
        </w:tc>
      </w:tr>
    </w:tbl>
    <w:p w:rsidR="0090243A" w:rsidRDefault="0090243A" w:rsidP="007067E3">
      <w:pPr>
        <w:spacing w:line="360" w:lineRule="auto"/>
      </w:pPr>
    </w:p>
    <w:p w:rsidR="0090243A" w:rsidRPr="00C24CFB" w:rsidRDefault="0090243A" w:rsidP="007067E3">
      <w:pPr>
        <w:spacing w:line="360" w:lineRule="auto"/>
      </w:pPr>
    </w:p>
    <w:tbl>
      <w:tblPr>
        <w:tblpPr w:leftFromText="180" w:rightFromText="180" w:vertAnchor="text" w:tblpY="1"/>
        <w:tblOverlap w:val="never"/>
        <w:tblW w:w="981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38"/>
        <w:gridCol w:w="6777"/>
      </w:tblGrid>
      <w:tr w:rsidR="00C36B45" w:rsidRPr="00C24CFB" w:rsidTr="00484606">
        <w:trPr>
          <w:gridAfter w:val="1"/>
          <w:wAfter w:w="6777" w:type="dxa"/>
          <w:trHeight w:val="230"/>
        </w:trPr>
        <w:tc>
          <w:tcPr>
            <w:tcW w:w="3038" w:type="dxa"/>
            <w:tcBorders>
              <w:bottom w:val="single" w:sz="4" w:space="0" w:color="C0C0C0"/>
            </w:tcBorders>
            <w:shd w:val="clear" w:color="auto" w:fill="CCCCCC"/>
            <w:vAlign w:val="center"/>
          </w:tcPr>
          <w:p w:rsidR="00C36B45" w:rsidRPr="00C24CFB" w:rsidRDefault="00C36B45" w:rsidP="00484606">
            <w:pPr>
              <w:spacing w:line="360" w:lineRule="auto"/>
              <w:rPr>
                <w:b/>
                <w:bCs/>
              </w:rPr>
            </w:pPr>
            <w:r w:rsidRPr="00C24CFB">
              <w:rPr>
                <w:b/>
                <w:bCs/>
              </w:rPr>
              <w:t>Professional Experience</w:t>
            </w:r>
          </w:p>
        </w:tc>
      </w:tr>
      <w:tr w:rsidR="00D01856" w:rsidRPr="00C24CFB" w:rsidTr="00484606">
        <w:trPr>
          <w:trHeight w:val="252"/>
        </w:trPr>
        <w:tc>
          <w:tcPr>
            <w:tcW w:w="3038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D01856" w:rsidRPr="00C24CFB" w:rsidRDefault="00A00F88" w:rsidP="00484606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>Organization</w:t>
            </w:r>
            <w:r w:rsidR="00D01856" w:rsidRPr="00C24CFB">
              <w:rPr>
                <w:b/>
                <w:color w:val="595959"/>
              </w:rPr>
              <w:t>:</w:t>
            </w:r>
          </w:p>
        </w:tc>
        <w:tc>
          <w:tcPr>
            <w:tcW w:w="6777" w:type="dxa"/>
            <w:tcBorders>
              <w:left w:val="single" w:sz="4" w:space="0" w:color="C0C0C0"/>
              <w:bottom w:val="nil"/>
            </w:tcBorders>
            <w:shd w:val="clear" w:color="auto" w:fill="auto"/>
          </w:tcPr>
          <w:p w:rsidR="00967CCE" w:rsidRPr="00C24CFB" w:rsidRDefault="004776C6" w:rsidP="00484606">
            <w:pPr>
              <w:spacing w:line="360" w:lineRule="auto"/>
              <w:jc w:val="both"/>
            </w:pPr>
            <w:r>
              <w:t>1</w:t>
            </w:r>
            <w:r w:rsidR="00967CCE" w:rsidRPr="00C24CFB">
              <w:t>.</w:t>
            </w:r>
            <w:r w:rsidR="006756E4" w:rsidRPr="00C24CFB">
              <w:t xml:space="preserve">Terabytes, </w:t>
            </w:r>
            <w:proofErr w:type="spellStart"/>
            <w:proofErr w:type="gramStart"/>
            <w:r w:rsidR="006756E4" w:rsidRPr="00C24CFB">
              <w:t>Kathrikkadavu,Kochi</w:t>
            </w:r>
            <w:proofErr w:type="spellEnd"/>
            <w:proofErr w:type="gramEnd"/>
            <w:r w:rsidR="006756E4" w:rsidRPr="00C24CFB">
              <w:t>.</w:t>
            </w:r>
            <w:r w:rsidR="00964427">
              <w:t xml:space="preserve"> </w:t>
            </w:r>
            <w:r w:rsidR="00521446">
              <w:t>2011</w:t>
            </w:r>
            <w:r w:rsidR="00964427">
              <w:t xml:space="preserve"> to </w:t>
            </w:r>
            <w:r w:rsidR="008F29D3" w:rsidRPr="00C24CFB">
              <w:t>2013</w:t>
            </w:r>
          </w:p>
          <w:p w:rsidR="00A00F88" w:rsidRDefault="004776C6" w:rsidP="00484606">
            <w:pPr>
              <w:spacing w:line="360" w:lineRule="auto"/>
              <w:jc w:val="both"/>
            </w:pPr>
            <w:r>
              <w:t>2</w:t>
            </w:r>
            <w:r w:rsidR="00967CCE" w:rsidRPr="00C24CFB">
              <w:t>.</w:t>
            </w:r>
            <w:r w:rsidR="003A37A0" w:rsidRPr="00C24CFB">
              <w:t>Quinns Of</w:t>
            </w:r>
            <w:r w:rsidR="006E50C3" w:rsidRPr="00C24CFB">
              <w:t xml:space="preserve">fshore </w:t>
            </w:r>
            <w:proofErr w:type="spellStart"/>
            <w:proofErr w:type="gramStart"/>
            <w:r w:rsidR="006E50C3" w:rsidRPr="00C24CFB">
              <w:t>Solutions,Palarivattam</w:t>
            </w:r>
            <w:proofErr w:type="spellEnd"/>
            <w:proofErr w:type="gramEnd"/>
            <w:r w:rsidR="006E50C3" w:rsidRPr="00C24CFB">
              <w:t xml:space="preserve">. </w:t>
            </w:r>
            <w:r w:rsidR="00937235" w:rsidRPr="00C24CFB">
              <w:t>2013</w:t>
            </w:r>
            <w:r w:rsidR="00964427">
              <w:t xml:space="preserve"> to </w:t>
            </w:r>
            <w:r w:rsidR="00592BF4">
              <w:t xml:space="preserve">2015 </w:t>
            </w:r>
          </w:p>
          <w:p w:rsidR="00592BF4" w:rsidRDefault="004776C6" w:rsidP="00484606">
            <w:pPr>
              <w:spacing w:line="360" w:lineRule="auto"/>
              <w:jc w:val="both"/>
            </w:pPr>
            <w:r>
              <w:t>3</w:t>
            </w:r>
            <w:r w:rsidR="002F61BA">
              <w:t>.Inofex I</w:t>
            </w:r>
            <w:r w:rsidR="00521446">
              <w:t>n</w:t>
            </w:r>
            <w:r w:rsidR="00964427">
              <w:t xml:space="preserve">fo Solutions, </w:t>
            </w:r>
            <w:proofErr w:type="spellStart"/>
            <w:r w:rsidR="00964427">
              <w:t>Palarivattam</w:t>
            </w:r>
            <w:proofErr w:type="spellEnd"/>
            <w:r w:rsidR="00964427">
              <w:t xml:space="preserve">. </w:t>
            </w:r>
            <w:r w:rsidR="002F61BA">
              <w:t xml:space="preserve">2015 to </w:t>
            </w:r>
            <w:r w:rsidR="00460A2D">
              <w:t>2016</w:t>
            </w:r>
          </w:p>
          <w:p w:rsidR="008A152C" w:rsidRPr="00C24CFB" w:rsidRDefault="008A152C" w:rsidP="00484606">
            <w:pPr>
              <w:spacing w:line="360" w:lineRule="auto"/>
              <w:jc w:val="both"/>
            </w:pPr>
            <w:r>
              <w:t>4.</w:t>
            </w:r>
            <w:r w:rsidR="00A54D5F" w:rsidRPr="00A54D5F">
              <w:rPr>
                <w:iCs/>
                <w:color w:val="222222"/>
                <w:shd w:val="clear" w:color="auto" w:fill="FFFFFF"/>
              </w:rPr>
              <w:t>CAIRS Solutions</w:t>
            </w:r>
            <w:r>
              <w:t xml:space="preserve">, </w:t>
            </w:r>
            <w:proofErr w:type="spellStart"/>
            <w:r>
              <w:t>Kakkanad</w:t>
            </w:r>
            <w:proofErr w:type="spellEnd"/>
            <w:r>
              <w:t>, Infopark.2016 to till</w:t>
            </w:r>
            <w:bookmarkStart w:id="0" w:name="_GoBack"/>
            <w:bookmarkEnd w:id="0"/>
          </w:p>
        </w:tc>
      </w:tr>
      <w:tr w:rsidR="00484606" w:rsidRPr="00C24CFB" w:rsidTr="00484606">
        <w:trPr>
          <w:trHeight w:val="252"/>
        </w:trPr>
        <w:tc>
          <w:tcPr>
            <w:tcW w:w="3038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484606" w:rsidRDefault="00484606" w:rsidP="00484606">
            <w:pPr>
              <w:spacing w:line="360" w:lineRule="auto"/>
              <w:jc w:val="right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Experience:</w:t>
            </w:r>
          </w:p>
        </w:tc>
        <w:tc>
          <w:tcPr>
            <w:tcW w:w="6777" w:type="dxa"/>
            <w:tcBorders>
              <w:left w:val="single" w:sz="4" w:space="0" w:color="C0C0C0"/>
              <w:bottom w:val="nil"/>
            </w:tcBorders>
            <w:shd w:val="clear" w:color="auto" w:fill="auto"/>
          </w:tcPr>
          <w:p w:rsidR="00484606" w:rsidRDefault="00484606" w:rsidP="00484606">
            <w:pPr>
              <w:spacing w:line="360" w:lineRule="auto"/>
              <w:jc w:val="both"/>
            </w:pPr>
            <w:r>
              <w:t xml:space="preserve"> 6 Years</w:t>
            </w:r>
          </w:p>
        </w:tc>
      </w:tr>
      <w:tr w:rsidR="000E518B" w:rsidRPr="00C24CFB" w:rsidTr="00484606">
        <w:trPr>
          <w:trHeight w:val="252"/>
        </w:trPr>
        <w:tc>
          <w:tcPr>
            <w:tcW w:w="3038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0E518B" w:rsidRPr="00C24CFB" w:rsidRDefault="00484606" w:rsidP="00484606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>Current CTC:</w:t>
            </w:r>
          </w:p>
        </w:tc>
        <w:tc>
          <w:tcPr>
            <w:tcW w:w="6777" w:type="dxa"/>
            <w:tcBorders>
              <w:left w:val="single" w:sz="4" w:space="0" w:color="C0C0C0"/>
              <w:bottom w:val="nil"/>
            </w:tcBorders>
            <w:shd w:val="clear" w:color="auto" w:fill="auto"/>
          </w:tcPr>
          <w:p w:rsidR="000E518B" w:rsidRPr="00C24CFB" w:rsidRDefault="00484606" w:rsidP="00484606">
            <w:pPr>
              <w:spacing w:line="360" w:lineRule="auto"/>
              <w:jc w:val="both"/>
            </w:pPr>
            <w:proofErr w:type="gramStart"/>
            <w:r w:rsidRPr="00C24CFB">
              <w:t>Rs.</w:t>
            </w:r>
            <w:r>
              <w:t>35,</w:t>
            </w:r>
            <w:r w:rsidRPr="00C24CFB">
              <w:t>000</w:t>
            </w:r>
            <w:proofErr w:type="gramEnd"/>
          </w:p>
        </w:tc>
      </w:tr>
      <w:tr w:rsidR="000E518B" w:rsidRPr="00C24CFB" w:rsidTr="00484606">
        <w:trPr>
          <w:trHeight w:val="1699"/>
        </w:trPr>
        <w:tc>
          <w:tcPr>
            <w:tcW w:w="303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</w:tcPr>
          <w:p w:rsidR="000E518B" w:rsidRPr="00C24CFB" w:rsidRDefault="000E518B" w:rsidP="00484606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lastRenderedPageBreak/>
              <w:t xml:space="preserve">Job </w:t>
            </w:r>
            <w:proofErr w:type="gramStart"/>
            <w:r w:rsidRPr="00C24CFB">
              <w:rPr>
                <w:b/>
                <w:color w:val="595959"/>
              </w:rPr>
              <w:t>Profile :</w:t>
            </w:r>
            <w:proofErr w:type="gramEnd"/>
            <w:r w:rsidRPr="00C24CFB">
              <w:rPr>
                <w:b/>
                <w:color w:val="595959"/>
              </w:rPr>
              <w:t xml:space="preserve"> </w:t>
            </w:r>
          </w:p>
        </w:tc>
        <w:tc>
          <w:tcPr>
            <w:tcW w:w="6777" w:type="dxa"/>
            <w:tcBorders>
              <w:top w:val="nil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E61718" w:rsidRPr="00C24CFB" w:rsidRDefault="000E518B" w:rsidP="00484606">
            <w:pPr>
              <w:spacing w:line="360" w:lineRule="auto"/>
              <w:jc w:val="both"/>
            </w:pPr>
            <w:r w:rsidRPr="00C24CFB">
              <w:t>Responsible for planning, processing and performing all jobs in an efficient manner with no assistance from the supervisor. Working closely with upper management</w:t>
            </w:r>
            <w:r w:rsidR="002309AF" w:rsidRPr="00C24CFB">
              <w:t xml:space="preserve"> and </w:t>
            </w:r>
            <w:proofErr w:type="gramStart"/>
            <w:r w:rsidR="002309AF" w:rsidRPr="00C24CFB">
              <w:t>other</w:t>
            </w:r>
            <w:proofErr w:type="gramEnd"/>
            <w:r w:rsidR="002309AF" w:rsidRPr="00C24CFB">
              <w:t xml:space="preserve"> department</w:t>
            </w:r>
            <w:r w:rsidRPr="00C24CFB">
              <w:t>. Analyze, design, coordinate</w:t>
            </w:r>
            <w:r w:rsidR="00FA5954" w:rsidRPr="00C24CFB">
              <w:t>, creating logic</w:t>
            </w:r>
            <w:r w:rsidRPr="00C24CFB">
              <w:t xml:space="preserve"> and supervise the development of software systems to form a basis for the solution of information processing problems.</w:t>
            </w:r>
          </w:p>
        </w:tc>
      </w:tr>
    </w:tbl>
    <w:p w:rsidR="00606334" w:rsidRPr="00C24CFB" w:rsidRDefault="00606334" w:rsidP="00937004">
      <w:pPr>
        <w:spacing w:line="360" w:lineRule="auto"/>
      </w:pPr>
    </w:p>
    <w:tbl>
      <w:tblPr>
        <w:tblW w:w="990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CCCCCC"/>
        <w:tblLook w:val="01E0" w:firstRow="1" w:lastRow="1" w:firstColumn="1" w:lastColumn="1" w:noHBand="0" w:noVBand="0"/>
      </w:tblPr>
      <w:tblGrid>
        <w:gridCol w:w="9900"/>
      </w:tblGrid>
      <w:tr w:rsidR="008B277F" w:rsidRPr="00C24CFB" w:rsidTr="002D167B">
        <w:tc>
          <w:tcPr>
            <w:tcW w:w="9900" w:type="dxa"/>
            <w:shd w:val="clear" w:color="auto" w:fill="BFBFBF" w:themeFill="background1" w:themeFillShade="BF"/>
          </w:tcPr>
          <w:p w:rsidR="008B277F" w:rsidRPr="00C24CFB" w:rsidRDefault="008B277F" w:rsidP="00937004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C24CFB">
              <w:rPr>
                <w:b/>
                <w:bCs/>
                <w:color w:val="000000" w:themeColor="text1"/>
              </w:rPr>
              <w:t>Projects</w:t>
            </w:r>
          </w:p>
        </w:tc>
      </w:tr>
    </w:tbl>
    <w:p w:rsidR="00345457" w:rsidRPr="00C24CFB" w:rsidRDefault="00345457" w:rsidP="00937004">
      <w:pPr>
        <w:spacing w:line="360" w:lineRule="auto"/>
      </w:pPr>
    </w:p>
    <w:tbl>
      <w:tblPr>
        <w:tblW w:w="986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84"/>
        <w:gridCol w:w="6478"/>
      </w:tblGrid>
      <w:tr w:rsidR="00E60B36" w:rsidRPr="00C24CFB" w:rsidTr="002D167B">
        <w:trPr>
          <w:gridAfter w:val="1"/>
          <w:wAfter w:w="6478" w:type="dxa"/>
          <w:trHeight w:val="370"/>
          <w:jc w:val="center"/>
        </w:trPr>
        <w:tc>
          <w:tcPr>
            <w:tcW w:w="3384" w:type="dxa"/>
            <w:shd w:val="clear" w:color="auto" w:fill="D9D9D9" w:themeFill="background1" w:themeFillShade="D9"/>
            <w:vAlign w:val="center"/>
          </w:tcPr>
          <w:p w:rsidR="00E60B36" w:rsidRPr="00C24CFB" w:rsidRDefault="009754B9" w:rsidP="00937004">
            <w:pPr>
              <w:spacing w:line="360" w:lineRule="auto"/>
              <w:rPr>
                <w:b/>
                <w:bCs/>
                <w:color w:val="7F7F7F" w:themeColor="text1" w:themeTint="80"/>
              </w:rPr>
            </w:pPr>
            <w:r w:rsidRPr="00C24CFB">
              <w:rPr>
                <w:b/>
                <w:bCs/>
                <w:color w:val="7F7F7F" w:themeColor="text1" w:themeTint="80"/>
              </w:rPr>
              <w:t>Print Management System</w:t>
            </w:r>
          </w:p>
        </w:tc>
      </w:tr>
      <w:tr w:rsidR="00E60B36" w:rsidRPr="00C24CFB" w:rsidTr="00E46C96">
        <w:trPr>
          <w:trHeight w:val="288"/>
          <w:jc w:val="center"/>
        </w:trPr>
        <w:tc>
          <w:tcPr>
            <w:tcW w:w="3384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 w:rsidR="00E60B36" w:rsidRPr="00C24CFB" w:rsidRDefault="00E60B36" w:rsidP="00937004">
            <w:pPr>
              <w:spacing w:line="360" w:lineRule="auto"/>
              <w:jc w:val="right"/>
            </w:pPr>
            <w:proofErr w:type="gramStart"/>
            <w:r w:rsidRPr="00C24CFB">
              <w:t>Client :</w:t>
            </w:r>
            <w:proofErr w:type="gramEnd"/>
          </w:p>
        </w:tc>
        <w:tc>
          <w:tcPr>
            <w:tcW w:w="6478" w:type="dxa"/>
            <w:tcBorders>
              <w:top w:val="single" w:sz="4" w:space="0" w:color="C0C0C0"/>
              <w:left w:val="single" w:sz="4" w:space="0" w:color="C0C0C0"/>
              <w:bottom w:val="nil"/>
            </w:tcBorders>
            <w:shd w:val="clear" w:color="auto" w:fill="auto"/>
          </w:tcPr>
          <w:p w:rsidR="00E60B36" w:rsidRPr="00C24CFB" w:rsidRDefault="009754B9" w:rsidP="00937004">
            <w:pPr>
              <w:spacing w:line="360" w:lineRule="auto"/>
              <w:jc w:val="both"/>
            </w:pPr>
            <w:r w:rsidRPr="00C24CFB">
              <w:t>Quinn’s Belfast</w:t>
            </w:r>
          </w:p>
        </w:tc>
      </w:tr>
      <w:tr w:rsidR="00E60B36" w:rsidRPr="00C24CFB" w:rsidTr="00E46C96">
        <w:trPr>
          <w:trHeight w:val="288"/>
          <w:jc w:val="center"/>
        </w:trPr>
        <w:tc>
          <w:tcPr>
            <w:tcW w:w="33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E60B36" w:rsidRPr="00C24CFB" w:rsidRDefault="00E60B36" w:rsidP="00937004">
            <w:pPr>
              <w:spacing w:line="360" w:lineRule="auto"/>
              <w:jc w:val="right"/>
            </w:pPr>
            <w:proofErr w:type="gramStart"/>
            <w:r w:rsidRPr="00C24CFB">
              <w:t>Technologies :</w:t>
            </w:r>
            <w:proofErr w:type="gramEnd"/>
          </w:p>
        </w:tc>
        <w:tc>
          <w:tcPr>
            <w:tcW w:w="6478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</w:tcPr>
          <w:p w:rsidR="00E60B36" w:rsidRPr="00C24CFB" w:rsidRDefault="00E60B36" w:rsidP="00937004">
            <w:pPr>
              <w:spacing w:line="360" w:lineRule="auto"/>
              <w:jc w:val="both"/>
            </w:pPr>
            <w:r w:rsidRPr="00C24CFB">
              <w:t xml:space="preserve">PHP, </w:t>
            </w:r>
            <w:proofErr w:type="spellStart"/>
            <w:r w:rsidRPr="00C24CFB">
              <w:t>MySql</w:t>
            </w:r>
            <w:proofErr w:type="spellEnd"/>
            <w:r w:rsidRPr="00C24CFB">
              <w:t xml:space="preserve">, HTML, CSS, </w:t>
            </w:r>
            <w:proofErr w:type="spellStart"/>
            <w:proofErr w:type="gramStart"/>
            <w:r w:rsidR="00E61718" w:rsidRPr="00C24CFB">
              <w:t>Codeigniter,</w:t>
            </w:r>
            <w:r w:rsidR="002B303C" w:rsidRPr="00C24CFB">
              <w:t>JQuery</w:t>
            </w:r>
            <w:proofErr w:type="spellEnd"/>
            <w:proofErr w:type="gramEnd"/>
            <w:r w:rsidR="002B303C" w:rsidRPr="00C24CFB">
              <w:t>-Ajax</w:t>
            </w:r>
            <w:r w:rsidR="00E61718" w:rsidRPr="00C24CFB">
              <w:t xml:space="preserve">, Angular </w:t>
            </w:r>
            <w:r w:rsidR="00066A74">
              <w:t>JS</w:t>
            </w:r>
            <w:r w:rsidR="002B303C" w:rsidRPr="00C24CFB">
              <w:t xml:space="preserve"> and </w:t>
            </w:r>
            <w:proofErr w:type="spellStart"/>
            <w:r w:rsidR="002B303C" w:rsidRPr="00C24CFB">
              <w:t>J</w:t>
            </w:r>
            <w:r w:rsidR="00F80234" w:rsidRPr="00C24CFB">
              <w:t>avascipt</w:t>
            </w:r>
            <w:proofErr w:type="spellEnd"/>
          </w:p>
        </w:tc>
      </w:tr>
      <w:tr w:rsidR="00E60B36" w:rsidRPr="00C24CFB" w:rsidTr="00E46C96">
        <w:trPr>
          <w:trHeight w:val="288"/>
          <w:jc w:val="center"/>
        </w:trPr>
        <w:tc>
          <w:tcPr>
            <w:tcW w:w="3384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E60B36" w:rsidRPr="00C24CFB" w:rsidRDefault="00E60B36" w:rsidP="00937004">
            <w:pPr>
              <w:spacing w:line="360" w:lineRule="auto"/>
              <w:jc w:val="right"/>
            </w:pPr>
            <w:r w:rsidRPr="00C24CFB">
              <w:t>Team Size &amp; Role:</w:t>
            </w:r>
          </w:p>
        </w:tc>
        <w:tc>
          <w:tcPr>
            <w:tcW w:w="6478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</w:tcPr>
          <w:p w:rsidR="00E60B36" w:rsidRPr="00C24CFB" w:rsidRDefault="004348A9" w:rsidP="00E61718">
            <w:pPr>
              <w:spacing w:line="360" w:lineRule="auto"/>
              <w:jc w:val="both"/>
            </w:pPr>
            <w:r w:rsidRPr="00C24CFB">
              <w:t>6</w:t>
            </w:r>
            <w:r w:rsidR="00E60B36" w:rsidRPr="00C24CFB">
              <w:t xml:space="preserve">, </w:t>
            </w:r>
            <w:r w:rsidR="00E61718" w:rsidRPr="00C24CFB">
              <w:t>PHP</w:t>
            </w:r>
            <w:r w:rsidR="004776C6">
              <w:t xml:space="preserve"> </w:t>
            </w:r>
            <w:r w:rsidR="00E61718" w:rsidRPr="00C24CFB">
              <w:t>Program</w:t>
            </w:r>
            <w:r w:rsidR="00592BF4">
              <w:t>m</w:t>
            </w:r>
            <w:r w:rsidR="00E61718" w:rsidRPr="00C24CFB">
              <w:t>er</w:t>
            </w:r>
          </w:p>
        </w:tc>
      </w:tr>
      <w:tr w:rsidR="00E60B36" w:rsidRPr="00C24CFB" w:rsidTr="00E46C96">
        <w:trPr>
          <w:trHeight w:val="288"/>
          <w:jc w:val="center"/>
        </w:trPr>
        <w:tc>
          <w:tcPr>
            <w:tcW w:w="338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60B36" w:rsidRPr="00C24CFB" w:rsidRDefault="00E60B36" w:rsidP="00937004">
            <w:pPr>
              <w:spacing w:line="360" w:lineRule="auto"/>
              <w:jc w:val="right"/>
            </w:pPr>
            <w:r w:rsidRPr="00C24CFB">
              <w:t>Web Link:</w:t>
            </w:r>
          </w:p>
        </w:tc>
        <w:tc>
          <w:tcPr>
            <w:tcW w:w="6478" w:type="dxa"/>
            <w:tcBorders>
              <w:top w:val="nil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E60B36" w:rsidRPr="00C24CFB" w:rsidRDefault="009754B9" w:rsidP="00937004">
            <w:pPr>
              <w:spacing w:line="360" w:lineRule="auto"/>
              <w:jc w:val="both"/>
            </w:pPr>
            <w:r w:rsidRPr="00C24CFB">
              <w:t>http://www.quinnstheprinters.com/</w:t>
            </w:r>
          </w:p>
        </w:tc>
      </w:tr>
      <w:tr w:rsidR="00E60B36" w:rsidRPr="00C24CFB" w:rsidTr="00E46C96">
        <w:trPr>
          <w:trHeight w:val="398"/>
          <w:jc w:val="center"/>
        </w:trPr>
        <w:tc>
          <w:tcPr>
            <w:tcW w:w="98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075EC" w:rsidRPr="00C24CFB" w:rsidRDefault="00E60B36" w:rsidP="00016C64">
            <w:pPr>
              <w:spacing w:line="360" w:lineRule="auto"/>
              <w:jc w:val="both"/>
            </w:pPr>
            <w:r w:rsidRPr="00C24CFB">
              <w:rPr>
                <w:b/>
                <w:bCs/>
              </w:rPr>
              <w:t xml:space="preserve">Description: </w:t>
            </w:r>
            <w:r w:rsidR="009754B9" w:rsidRPr="00C24CFB">
              <w:t>Print Management System is a web based application including the e commerce site</w:t>
            </w:r>
            <w:r w:rsidR="00016C64" w:rsidRPr="00C24CFB">
              <w:t xml:space="preserve"> and modules such as</w:t>
            </w:r>
            <w:r w:rsidR="009754B9" w:rsidRPr="00C24CFB">
              <w:t xml:space="preserve"> job management system, </w:t>
            </w:r>
            <w:r w:rsidR="00016C64" w:rsidRPr="00C24CFB">
              <w:t>CRM,</w:t>
            </w:r>
            <w:r w:rsidR="009754B9" w:rsidRPr="00C24CFB">
              <w:t xml:space="preserve"> estimation tool and T</w:t>
            </w:r>
            <w:r w:rsidR="00016C64" w:rsidRPr="00C24CFB">
              <w:t>-</w:t>
            </w:r>
            <w:r w:rsidR="009754B9" w:rsidRPr="00C24CFB">
              <w:t>card</w:t>
            </w:r>
            <w:r w:rsidR="00016C64" w:rsidRPr="00C24CFB">
              <w:t xml:space="preserve">. </w:t>
            </w:r>
          </w:p>
          <w:p w:rsidR="00E60B36" w:rsidRPr="00C24CFB" w:rsidRDefault="000075EC" w:rsidP="004D3D69">
            <w:pPr>
              <w:spacing w:line="360" w:lineRule="auto"/>
              <w:jc w:val="both"/>
            </w:pPr>
            <w:r w:rsidRPr="00C24CFB">
              <w:t xml:space="preserve">The e commerce site has option to order printing products online using the website, online estimation tool and quoting system. The site also has multiple payment gateways like </w:t>
            </w:r>
            <w:r w:rsidR="00F860DE" w:rsidRPr="00C24CFB">
              <w:t>Sage pay</w:t>
            </w:r>
            <w:r w:rsidRPr="00C24CFB">
              <w:t xml:space="preserve">, </w:t>
            </w:r>
            <w:proofErr w:type="spellStart"/>
            <w:r w:rsidR="00E61718" w:rsidRPr="00C24CFB">
              <w:t>Authipay</w:t>
            </w:r>
            <w:proofErr w:type="spellEnd"/>
            <w:r w:rsidRPr="00C24CFB">
              <w:t xml:space="preserve"> and </w:t>
            </w:r>
            <w:r w:rsidR="00F860DE" w:rsidRPr="00C24CFB">
              <w:t>PayPal</w:t>
            </w:r>
            <w:r w:rsidR="004D3D69" w:rsidRPr="00C24CFB">
              <w:t xml:space="preserve"> to process transactions.</w:t>
            </w:r>
          </w:p>
          <w:p w:rsidR="004D3D69" w:rsidRPr="00C24CFB" w:rsidRDefault="004D3D69" w:rsidP="004D3D69">
            <w:pPr>
              <w:spacing w:line="360" w:lineRule="auto"/>
              <w:jc w:val="both"/>
            </w:pPr>
            <w:r w:rsidRPr="00C24CFB">
              <w:t>The Job Management System is the admin area to view and manage jobs, quotes, customers, invoices, newsletters, delivery and reports.</w:t>
            </w:r>
          </w:p>
          <w:p w:rsidR="004D3D69" w:rsidRPr="00C24CFB" w:rsidRDefault="004D3D69" w:rsidP="004D3D69">
            <w:pPr>
              <w:spacing w:line="360" w:lineRule="auto"/>
              <w:jc w:val="both"/>
            </w:pPr>
            <w:r w:rsidRPr="00C24CFB">
              <w:t>The CRM consists of web mail application (to track the quote requests and sales offers) and ticketing system to track and solve customer issues.</w:t>
            </w:r>
          </w:p>
          <w:p w:rsidR="004D3D69" w:rsidRPr="00C24CFB" w:rsidRDefault="004D3D69" w:rsidP="004D3D69">
            <w:pPr>
              <w:spacing w:line="360" w:lineRule="auto"/>
              <w:jc w:val="both"/>
            </w:pPr>
            <w:r w:rsidRPr="00C24CFB">
              <w:t xml:space="preserve">Estimation tool consists of standard and nonstandard estimators for calculating price of products like leaflets, booklets </w:t>
            </w:r>
            <w:r w:rsidR="00F860DE" w:rsidRPr="00C24CFB">
              <w:t>etc.</w:t>
            </w:r>
            <w:r w:rsidRPr="00C24CFB">
              <w:t xml:space="preserve"> and Price module to import prices to the e commerce website.</w:t>
            </w:r>
          </w:p>
          <w:p w:rsidR="004D3D69" w:rsidRPr="00C24CFB" w:rsidRDefault="004D3D69" w:rsidP="004D3D69">
            <w:pPr>
              <w:spacing w:line="360" w:lineRule="auto"/>
              <w:jc w:val="both"/>
            </w:pPr>
            <w:r w:rsidRPr="00C24CFB">
              <w:t>T-card is a scheduling board to view scheduled jobs (like a calendar) according to press and scheduled time</w:t>
            </w:r>
            <w:r w:rsidR="00782E54" w:rsidRPr="00C24CFB">
              <w:t>, which will help in efficiently managing the printing of jobs</w:t>
            </w:r>
            <w:r w:rsidRPr="00C24CFB">
              <w:t>. It also has options to reschedule job, shift jobs, change status of a job etc.</w:t>
            </w:r>
          </w:p>
        </w:tc>
      </w:tr>
    </w:tbl>
    <w:p w:rsidR="00AB26D5" w:rsidRDefault="00AB26D5" w:rsidP="00937004">
      <w:pPr>
        <w:spacing w:line="360" w:lineRule="auto"/>
      </w:pPr>
    </w:p>
    <w:p w:rsidR="0041164B" w:rsidRPr="00C24CFB" w:rsidRDefault="0041164B" w:rsidP="00937004">
      <w:pPr>
        <w:spacing w:line="360" w:lineRule="auto"/>
      </w:pPr>
    </w:p>
    <w:tbl>
      <w:tblPr>
        <w:tblW w:w="979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026"/>
        <w:gridCol w:w="5768"/>
      </w:tblGrid>
      <w:tr w:rsidR="008C12DF" w:rsidRPr="00C24CFB" w:rsidTr="00353847">
        <w:trPr>
          <w:gridAfter w:val="1"/>
          <w:wAfter w:w="5768" w:type="dxa"/>
          <w:trHeight w:val="333"/>
          <w:jc w:val="center"/>
        </w:trPr>
        <w:tc>
          <w:tcPr>
            <w:tcW w:w="4026" w:type="dxa"/>
            <w:shd w:val="clear" w:color="auto" w:fill="D9D9D9" w:themeFill="background1" w:themeFillShade="D9"/>
            <w:vAlign w:val="center"/>
          </w:tcPr>
          <w:p w:rsidR="008C12DF" w:rsidRPr="00C24CFB" w:rsidRDefault="00355C54" w:rsidP="000B0B4D">
            <w:pPr>
              <w:spacing w:line="360" w:lineRule="auto"/>
              <w:rPr>
                <w:b/>
                <w:bCs/>
              </w:rPr>
            </w:pPr>
            <w:r w:rsidRPr="00C24CFB">
              <w:rPr>
                <w:b/>
                <w:bCs/>
              </w:rPr>
              <w:t>Oth</w:t>
            </w:r>
            <w:r w:rsidR="008C12DF" w:rsidRPr="00C24CFB">
              <w:rPr>
                <w:b/>
                <w:bCs/>
              </w:rPr>
              <w:t>er web projects</w:t>
            </w:r>
          </w:p>
        </w:tc>
      </w:tr>
      <w:tr w:rsidR="008C12DF" w:rsidRPr="00C24CFB" w:rsidTr="00353847">
        <w:trPr>
          <w:trHeight w:val="3670"/>
          <w:jc w:val="center"/>
        </w:trPr>
        <w:tc>
          <w:tcPr>
            <w:tcW w:w="97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353E0" w:rsidRPr="00662F58" w:rsidRDefault="002353E0" w:rsidP="000B0B4D">
            <w:pPr>
              <w:spacing w:line="360" w:lineRule="auto"/>
            </w:pPr>
          </w:p>
          <w:p w:rsidR="009F5B43" w:rsidRPr="00662F58" w:rsidRDefault="00A54D5F" w:rsidP="00AB26D5">
            <w:pPr>
              <w:pStyle w:val="ListParagraph"/>
              <w:numPr>
                <w:ilvl w:val="0"/>
                <w:numId w:val="6"/>
              </w:numPr>
              <w:suppressAutoHyphens/>
              <w:ind w:left="806"/>
              <w:rPr>
                <w:color w:val="0070C0"/>
              </w:rPr>
            </w:pPr>
            <w:hyperlink r:id="rId6" w:history="1">
              <w:r w:rsidR="009F5B43" w:rsidRPr="00662F58">
                <w:rPr>
                  <w:rStyle w:val="Hyperlink"/>
                  <w:color w:val="0070C0"/>
                </w:rPr>
                <w:t>http://www.quinnstheprinters.com</w:t>
              </w:r>
            </w:hyperlink>
          </w:p>
          <w:p w:rsidR="009F5B43" w:rsidRDefault="00A54D5F" w:rsidP="00AB26D5">
            <w:pPr>
              <w:pStyle w:val="ListParagraph"/>
              <w:numPr>
                <w:ilvl w:val="0"/>
                <w:numId w:val="6"/>
              </w:numPr>
              <w:suppressAutoHyphens/>
              <w:ind w:left="806"/>
              <w:rPr>
                <w:rStyle w:val="Hyperlink"/>
                <w:color w:val="0070C0"/>
              </w:rPr>
            </w:pPr>
            <w:hyperlink r:id="rId7" w:history="1">
              <w:r w:rsidR="009F5B43" w:rsidRPr="00662F58">
                <w:rPr>
                  <w:rStyle w:val="Hyperlink"/>
                  <w:color w:val="0070C0"/>
                </w:rPr>
                <w:t>http://www.quinnstheprinters.com/quinnsjms/</w:t>
              </w:r>
            </w:hyperlink>
          </w:p>
          <w:p w:rsidR="00C54DD8" w:rsidRDefault="00A54D5F" w:rsidP="00C54DD8">
            <w:pPr>
              <w:pStyle w:val="ListParagraph"/>
              <w:numPr>
                <w:ilvl w:val="0"/>
                <w:numId w:val="6"/>
              </w:numPr>
              <w:suppressAutoHyphens/>
              <w:rPr>
                <w:rStyle w:val="Hyperlink"/>
                <w:color w:val="0070C0"/>
              </w:rPr>
            </w:pPr>
            <w:hyperlink r:id="rId8" w:history="1">
              <w:r w:rsidR="00363F35" w:rsidRPr="00DF0D9E">
                <w:rPr>
                  <w:rStyle w:val="Hyperlink"/>
                </w:rPr>
                <w:t>http://www.viasindia.org/</w:t>
              </w:r>
            </w:hyperlink>
          </w:p>
          <w:p w:rsidR="00363F35" w:rsidRDefault="00A54D5F" w:rsidP="00363F35">
            <w:pPr>
              <w:pStyle w:val="ListParagraph"/>
              <w:numPr>
                <w:ilvl w:val="0"/>
                <w:numId w:val="6"/>
              </w:numPr>
              <w:suppressAutoHyphens/>
              <w:rPr>
                <w:rStyle w:val="Hyperlink"/>
                <w:color w:val="0070C0"/>
              </w:rPr>
            </w:pPr>
            <w:hyperlink r:id="rId9" w:history="1">
              <w:r w:rsidR="00363F35" w:rsidRPr="00DF0D9E">
                <w:rPr>
                  <w:rStyle w:val="Hyperlink"/>
                </w:rPr>
                <w:t>http://www.veekayvees.com/</w:t>
              </w:r>
            </w:hyperlink>
          </w:p>
          <w:p w:rsidR="00EB0CE0" w:rsidRPr="00EB0CE0" w:rsidRDefault="00A54D5F" w:rsidP="00EB0CE0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  <w:u w:val="single"/>
              </w:rPr>
            </w:pPr>
            <w:hyperlink r:id="rId10" w:history="1">
              <w:r w:rsidR="00EB0CE0" w:rsidRPr="008767C5">
                <w:rPr>
                  <w:rStyle w:val="Hyperlink"/>
                </w:rPr>
                <w:t>http://www.gurukulam.com/</w:t>
              </w:r>
            </w:hyperlink>
          </w:p>
          <w:p w:rsidR="004A3441" w:rsidRDefault="00A54D5F" w:rsidP="00EB0CE0">
            <w:pPr>
              <w:pStyle w:val="ListParagraph"/>
              <w:numPr>
                <w:ilvl w:val="0"/>
                <w:numId w:val="6"/>
              </w:numPr>
              <w:suppressAutoHyphens/>
              <w:rPr>
                <w:rStyle w:val="Hyperlink"/>
                <w:color w:val="0070C0"/>
              </w:rPr>
            </w:pPr>
            <w:hyperlink r:id="rId11" w:history="1">
              <w:r w:rsidR="007C2EBF" w:rsidRPr="00FB3115">
                <w:rPr>
                  <w:rStyle w:val="Hyperlink"/>
                </w:rPr>
                <w:t>http://www.truedentalclinic.com/</w:t>
              </w:r>
            </w:hyperlink>
          </w:p>
          <w:p w:rsidR="000552BF" w:rsidRDefault="008F6ED7" w:rsidP="008F6ED7">
            <w:pPr>
              <w:pStyle w:val="ListParagraph"/>
              <w:numPr>
                <w:ilvl w:val="0"/>
                <w:numId w:val="6"/>
              </w:numPr>
              <w:suppressAutoHyphens/>
              <w:rPr>
                <w:rStyle w:val="Hyperlink"/>
                <w:color w:val="0070C0"/>
              </w:rPr>
            </w:pPr>
            <w:r w:rsidRPr="008F6ED7">
              <w:rPr>
                <w:rStyle w:val="Hyperlink"/>
                <w:color w:val="0070C0"/>
              </w:rPr>
              <w:t>http://www.mustake.me/</w:t>
            </w:r>
          </w:p>
          <w:p w:rsidR="00662F58" w:rsidRPr="00662F58" w:rsidRDefault="00A54D5F" w:rsidP="000552BF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  <w:u w:val="single"/>
              </w:rPr>
            </w:pPr>
            <w:hyperlink r:id="rId12" w:anchor="home" w:tgtFrame="_blank" w:history="1">
              <w:r w:rsidR="00662F58" w:rsidRPr="00662F58">
                <w:rPr>
                  <w:rStyle w:val="Hyperlink"/>
                  <w:color w:val="0070C0"/>
                  <w:shd w:val="clear" w:color="auto" w:fill="FFFFFF"/>
                </w:rPr>
                <w:t>http://architectureschool.in/scms/#home</w:t>
              </w:r>
            </w:hyperlink>
          </w:p>
          <w:p w:rsidR="00E951F4" w:rsidRPr="00E951F4" w:rsidRDefault="00A54D5F" w:rsidP="00E951F4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  <w:u w:val="single"/>
              </w:rPr>
            </w:pPr>
            <w:hyperlink r:id="rId13" w:history="1">
              <w:r w:rsidR="00E951F4" w:rsidRPr="00FB3115">
                <w:rPr>
                  <w:rStyle w:val="Hyperlink"/>
                </w:rPr>
                <w:t>http://cegpepco.com/</w:t>
              </w:r>
            </w:hyperlink>
          </w:p>
          <w:p w:rsidR="009F5B43" w:rsidRPr="00662F58" w:rsidRDefault="009F5B43" w:rsidP="00E951F4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  <w:u w:val="single"/>
              </w:rPr>
            </w:pPr>
            <w:r w:rsidRPr="00662F58">
              <w:rPr>
                <w:rStyle w:val="Hyperlink"/>
                <w:color w:val="0070C0"/>
              </w:rPr>
              <w:t>http://www.quinnstheprinters.com/quinnsestimator/#/List</w:t>
            </w:r>
          </w:p>
          <w:p w:rsidR="009F5B43" w:rsidRPr="00662F58" w:rsidRDefault="00506BFC" w:rsidP="00AB26D5">
            <w:pPr>
              <w:pStyle w:val="ListParagraph"/>
              <w:numPr>
                <w:ilvl w:val="0"/>
                <w:numId w:val="6"/>
              </w:numPr>
              <w:suppressAutoHyphens/>
              <w:ind w:left="806"/>
              <w:rPr>
                <w:color w:val="0070C0"/>
              </w:rPr>
            </w:pPr>
            <w:proofErr w:type="spellStart"/>
            <w:r>
              <w:t>QuinnsEstimator</w:t>
            </w:r>
            <w:proofErr w:type="spellEnd"/>
            <w:r>
              <w:t>/</w:t>
            </w:r>
          </w:p>
          <w:p w:rsidR="009F5B43" w:rsidRPr="00251A04" w:rsidRDefault="00506BFC" w:rsidP="00AB26D5">
            <w:pPr>
              <w:pStyle w:val="ListParagraph"/>
              <w:numPr>
                <w:ilvl w:val="0"/>
                <w:numId w:val="6"/>
              </w:numPr>
              <w:suppressAutoHyphens/>
              <w:ind w:left="806"/>
              <w:rPr>
                <w:rStyle w:val="Hyperlink"/>
                <w:color w:val="0070C0"/>
                <w:u w:val="none"/>
              </w:rPr>
            </w:pPr>
            <w:proofErr w:type="spellStart"/>
            <w:r>
              <w:t>Q</w:t>
            </w:r>
            <w:r w:rsidRPr="00506BFC">
              <w:t>uinns</w:t>
            </w:r>
            <w:r>
              <w:t>CRM</w:t>
            </w:r>
            <w:proofErr w:type="spellEnd"/>
            <w:r w:rsidRPr="00506BFC">
              <w:t>/</w:t>
            </w:r>
          </w:p>
          <w:p w:rsidR="00251A04" w:rsidRDefault="00A54D5F" w:rsidP="00251A04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</w:rPr>
            </w:pPr>
            <w:hyperlink r:id="rId14" w:history="1">
              <w:r w:rsidR="00353847" w:rsidRPr="001A4D0C">
                <w:rPr>
                  <w:rStyle w:val="Hyperlink"/>
                </w:rPr>
                <w:t>http://renaultmotolog.com</w:t>
              </w:r>
            </w:hyperlink>
          </w:p>
          <w:p w:rsidR="00D9043B" w:rsidRPr="00D9043B" w:rsidRDefault="00353847" w:rsidP="00D9043B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</w:rPr>
            </w:pPr>
            <w:r w:rsidRPr="00353847">
              <w:rPr>
                <w:color w:val="0070C0"/>
              </w:rPr>
              <w:t>https://childconnect.com/</w:t>
            </w:r>
            <w:r w:rsidR="00D9043B">
              <w:t xml:space="preserve"> </w:t>
            </w:r>
          </w:p>
          <w:p w:rsidR="00353847" w:rsidRDefault="00D9043B" w:rsidP="00D9043B">
            <w:pPr>
              <w:pStyle w:val="ListParagraph"/>
              <w:numPr>
                <w:ilvl w:val="0"/>
                <w:numId w:val="6"/>
              </w:numPr>
              <w:suppressAutoHyphens/>
              <w:rPr>
                <w:color w:val="0070C0"/>
              </w:rPr>
            </w:pPr>
            <w:r w:rsidRPr="00D9043B">
              <w:rPr>
                <w:color w:val="0070C0"/>
              </w:rPr>
              <w:t>http://tms.parentfinder.com/</w:t>
            </w:r>
          </w:p>
          <w:p w:rsidR="002353E0" w:rsidRPr="00C24CFB" w:rsidRDefault="002353E0" w:rsidP="0084660F">
            <w:pPr>
              <w:suppressAutoHyphens/>
            </w:pPr>
          </w:p>
        </w:tc>
      </w:tr>
    </w:tbl>
    <w:p w:rsidR="00901B88" w:rsidRPr="00C24CFB" w:rsidRDefault="00901B88" w:rsidP="00937004">
      <w:pPr>
        <w:spacing w:line="360" w:lineRule="auto"/>
      </w:pPr>
    </w:p>
    <w:tbl>
      <w:tblPr>
        <w:tblW w:w="987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49"/>
        <w:gridCol w:w="5960"/>
        <w:gridCol w:w="869"/>
      </w:tblGrid>
      <w:tr w:rsidR="001E1EBE" w:rsidRPr="00C24CFB" w:rsidTr="00805B41">
        <w:trPr>
          <w:gridAfter w:val="2"/>
          <w:wAfter w:w="6829" w:type="dxa"/>
          <w:trHeight w:val="370"/>
          <w:jc w:val="center"/>
        </w:trPr>
        <w:tc>
          <w:tcPr>
            <w:tcW w:w="3049" w:type="dxa"/>
            <w:shd w:val="clear" w:color="auto" w:fill="CCCCCC"/>
            <w:vAlign w:val="center"/>
          </w:tcPr>
          <w:p w:rsidR="001E1EBE" w:rsidRPr="00C24CFB" w:rsidRDefault="001E1EBE" w:rsidP="00937004">
            <w:pPr>
              <w:spacing w:line="360" w:lineRule="auto"/>
              <w:rPr>
                <w:b/>
                <w:bCs/>
              </w:rPr>
            </w:pPr>
            <w:r w:rsidRPr="00C24CFB">
              <w:rPr>
                <w:b/>
              </w:rPr>
              <w:t xml:space="preserve">Academic Qualifications </w:t>
            </w:r>
          </w:p>
        </w:tc>
      </w:tr>
      <w:tr w:rsidR="00F97A07" w:rsidRPr="00C24CFB" w:rsidTr="00AB26D5">
        <w:trPr>
          <w:trHeight w:val="323"/>
          <w:jc w:val="center"/>
        </w:trPr>
        <w:tc>
          <w:tcPr>
            <w:tcW w:w="30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</w:tcPr>
          <w:p w:rsidR="001E1EBE" w:rsidRPr="00C24CFB" w:rsidRDefault="001E1EBE" w:rsidP="00937004">
            <w:pPr>
              <w:spacing w:line="360" w:lineRule="auto"/>
              <w:jc w:val="center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>Degree</w:t>
            </w:r>
          </w:p>
        </w:tc>
        <w:tc>
          <w:tcPr>
            <w:tcW w:w="5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0E0E0"/>
            <w:vAlign w:val="center"/>
          </w:tcPr>
          <w:p w:rsidR="001E1EBE" w:rsidRPr="00C24CFB" w:rsidRDefault="001E1EBE" w:rsidP="00937004">
            <w:pPr>
              <w:spacing w:line="360" w:lineRule="auto"/>
              <w:jc w:val="center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 xml:space="preserve">University </w:t>
            </w: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0E0E0"/>
            <w:vAlign w:val="center"/>
          </w:tcPr>
          <w:p w:rsidR="001E1EBE" w:rsidRPr="00C24CFB" w:rsidRDefault="001E1EBE" w:rsidP="00937004">
            <w:pPr>
              <w:spacing w:line="360" w:lineRule="auto"/>
              <w:jc w:val="center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>Year</w:t>
            </w:r>
          </w:p>
        </w:tc>
      </w:tr>
      <w:tr w:rsidR="00F97A07" w:rsidRPr="00C24CFB" w:rsidTr="00805B41">
        <w:trPr>
          <w:trHeight w:val="398"/>
          <w:jc w:val="center"/>
        </w:trPr>
        <w:tc>
          <w:tcPr>
            <w:tcW w:w="30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E1EBE" w:rsidRPr="00C24CFB" w:rsidRDefault="00AC08D5" w:rsidP="00E50FD2">
            <w:pPr>
              <w:spacing w:line="360" w:lineRule="auto"/>
            </w:pPr>
            <w:proofErr w:type="spellStart"/>
            <w:proofErr w:type="gramStart"/>
            <w:r w:rsidRPr="00C24CFB">
              <w:t>B.Tech</w:t>
            </w:r>
            <w:proofErr w:type="spellEnd"/>
            <w:proofErr w:type="gramEnd"/>
            <w:r w:rsidR="00CA4578">
              <w:t xml:space="preserve"> in Computer Science</w:t>
            </w:r>
          </w:p>
        </w:tc>
        <w:tc>
          <w:tcPr>
            <w:tcW w:w="5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1E1EBE" w:rsidRPr="00C24CFB" w:rsidRDefault="001644A8" w:rsidP="00937004">
            <w:pPr>
              <w:spacing w:line="360" w:lineRule="auto"/>
            </w:pPr>
            <w:proofErr w:type="spellStart"/>
            <w:proofErr w:type="gramStart"/>
            <w:r w:rsidRPr="00C24CFB">
              <w:t>Govt.</w:t>
            </w:r>
            <w:r w:rsidR="004C4934" w:rsidRPr="00C24CFB">
              <w:t>EngineeringColle</w:t>
            </w:r>
            <w:r w:rsidRPr="00C24CFB">
              <w:t>ge,</w:t>
            </w:r>
            <w:r w:rsidR="004C4934" w:rsidRPr="00C24CFB">
              <w:t>Kottayam</w:t>
            </w:r>
            <w:proofErr w:type="spellEnd"/>
            <w:proofErr w:type="gramEnd"/>
            <w:r w:rsidR="004C4934" w:rsidRPr="00C24CFB">
              <w:t>-M G University</w:t>
            </w: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1E1EBE" w:rsidRPr="00C24CFB" w:rsidRDefault="00E50FD2" w:rsidP="00937004">
            <w:pPr>
              <w:spacing w:line="360" w:lineRule="auto"/>
              <w:jc w:val="center"/>
            </w:pPr>
            <w:r w:rsidRPr="00C24CFB">
              <w:t>20</w:t>
            </w:r>
            <w:r w:rsidR="00061ADA" w:rsidRPr="00C24CFB">
              <w:t>09</w:t>
            </w:r>
          </w:p>
        </w:tc>
      </w:tr>
      <w:tr w:rsidR="00F97A07" w:rsidRPr="00C24CFB" w:rsidTr="00AB26D5">
        <w:trPr>
          <w:trHeight w:val="737"/>
          <w:jc w:val="center"/>
        </w:trPr>
        <w:tc>
          <w:tcPr>
            <w:tcW w:w="30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E1EBE" w:rsidRPr="00C24CFB" w:rsidRDefault="00782E54" w:rsidP="00937004">
            <w:pPr>
              <w:spacing w:line="360" w:lineRule="auto"/>
            </w:pPr>
            <w:proofErr w:type="gramStart"/>
            <w:r w:rsidRPr="00C24CFB">
              <w:t>Plus</w:t>
            </w:r>
            <w:proofErr w:type="gramEnd"/>
            <w:r w:rsidRPr="00C24CFB">
              <w:t xml:space="preserve"> two</w:t>
            </w:r>
          </w:p>
        </w:tc>
        <w:tc>
          <w:tcPr>
            <w:tcW w:w="5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:rsidR="001E1EBE" w:rsidRPr="00C24CFB" w:rsidRDefault="00536F89" w:rsidP="002353E0">
            <w:pPr>
              <w:spacing w:line="360" w:lineRule="auto"/>
            </w:pPr>
            <w:r w:rsidRPr="00C24CFB">
              <w:t xml:space="preserve">G.H.S.S </w:t>
            </w:r>
            <w:proofErr w:type="spellStart"/>
            <w:r w:rsidRPr="00C24CFB">
              <w:t>Thodupuzha</w:t>
            </w:r>
            <w:proofErr w:type="spellEnd"/>
            <w:r w:rsidRPr="00C24CFB">
              <w:t>-</w:t>
            </w:r>
            <w:r w:rsidR="002353E0" w:rsidRPr="00C24CFB">
              <w:t>Board of Higher Secondary Examination</w:t>
            </w: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1E1EBE" w:rsidRPr="00C24CFB" w:rsidRDefault="00524CD5" w:rsidP="00782E54">
            <w:pPr>
              <w:spacing w:line="360" w:lineRule="auto"/>
              <w:jc w:val="center"/>
            </w:pPr>
            <w:r w:rsidRPr="00C24CFB">
              <w:t>200</w:t>
            </w:r>
            <w:r w:rsidR="00495B1D" w:rsidRPr="00C24CFB">
              <w:t>4</w:t>
            </w:r>
          </w:p>
        </w:tc>
      </w:tr>
      <w:tr w:rsidR="00F97A07" w:rsidRPr="00C24CFB" w:rsidTr="00805B41">
        <w:trPr>
          <w:trHeight w:val="398"/>
          <w:jc w:val="center"/>
        </w:trPr>
        <w:tc>
          <w:tcPr>
            <w:tcW w:w="30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E1EBE" w:rsidRPr="00C24CFB" w:rsidRDefault="00643ED7" w:rsidP="00937004">
            <w:pPr>
              <w:spacing w:line="360" w:lineRule="auto"/>
            </w:pPr>
            <w:r w:rsidRPr="00C24CFB">
              <w:t>SSLC</w:t>
            </w:r>
          </w:p>
        </w:tc>
        <w:tc>
          <w:tcPr>
            <w:tcW w:w="5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1E1EBE" w:rsidRPr="00C24CFB" w:rsidRDefault="00536F89" w:rsidP="002E0806">
            <w:pPr>
              <w:spacing w:line="360" w:lineRule="auto"/>
            </w:pPr>
            <w:r w:rsidRPr="00C24CFB">
              <w:rPr>
                <w:lang w:val="de-DE"/>
              </w:rPr>
              <w:t>G.M.H.S. Palakuzha</w:t>
            </w:r>
            <w:r w:rsidRPr="00C24CFB">
              <w:t xml:space="preserve"> -</w:t>
            </w:r>
            <w:r w:rsidR="002353E0" w:rsidRPr="00C24CFB">
              <w:t>Board of SSLC</w:t>
            </w: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1E1EBE" w:rsidRPr="00C24CFB" w:rsidRDefault="002E0806" w:rsidP="00782E54">
            <w:pPr>
              <w:spacing w:line="360" w:lineRule="auto"/>
              <w:jc w:val="center"/>
            </w:pPr>
            <w:r w:rsidRPr="00C24CFB">
              <w:t>200</w:t>
            </w:r>
            <w:r w:rsidR="005305E1" w:rsidRPr="00C24CFB">
              <w:t>2</w:t>
            </w:r>
          </w:p>
        </w:tc>
      </w:tr>
    </w:tbl>
    <w:p w:rsidR="00D864AE" w:rsidRPr="00C24CFB" w:rsidRDefault="00D864AE" w:rsidP="00937004">
      <w:pPr>
        <w:spacing w:line="360" w:lineRule="auto"/>
      </w:pPr>
    </w:p>
    <w:tbl>
      <w:tblPr>
        <w:tblW w:w="97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198"/>
        <w:gridCol w:w="6537"/>
      </w:tblGrid>
      <w:tr w:rsidR="00144927" w:rsidRPr="00C24CFB" w:rsidTr="009E68F1">
        <w:trPr>
          <w:gridAfter w:val="1"/>
          <w:wAfter w:w="6537" w:type="dxa"/>
          <w:trHeight w:val="349"/>
          <w:jc w:val="center"/>
        </w:trPr>
        <w:tc>
          <w:tcPr>
            <w:tcW w:w="3198" w:type="dxa"/>
            <w:tcBorders>
              <w:bottom w:val="single" w:sz="4" w:space="0" w:color="C0C0C0"/>
            </w:tcBorders>
            <w:shd w:val="clear" w:color="auto" w:fill="CCCCCC"/>
            <w:vAlign w:val="center"/>
          </w:tcPr>
          <w:p w:rsidR="00144927" w:rsidRPr="00C24CFB" w:rsidRDefault="00144927" w:rsidP="00937004">
            <w:pPr>
              <w:spacing w:line="360" w:lineRule="auto"/>
              <w:rPr>
                <w:b/>
                <w:bCs/>
              </w:rPr>
            </w:pPr>
            <w:r w:rsidRPr="00C24CFB">
              <w:rPr>
                <w:b/>
              </w:rPr>
              <w:t xml:space="preserve">Personal </w:t>
            </w:r>
            <w:r w:rsidR="0024394E" w:rsidRPr="00C24CFB">
              <w:rPr>
                <w:b/>
              </w:rPr>
              <w:t>Information</w:t>
            </w:r>
          </w:p>
        </w:tc>
      </w:tr>
      <w:tr w:rsidR="00144927" w:rsidRPr="00C24CFB" w:rsidTr="009E68F1">
        <w:trPr>
          <w:trHeight w:val="375"/>
          <w:jc w:val="center"/>
        </w:trPr>
        <w:tc>
          <w:tcPr>
            <w:tcW w:w="3198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144927" w:rsidRPr="00C24CFB" w:rsidRDefault="00144927" w:rsidP="00937004">
            <w:pPr>
              <w:spacing w:line="360" w:lineRule="auto"/>
              <w:jc w:val="right"/>
              <w:rPr>
                <w:b/>
                <w:color w:val="595959"/>
              </w:rPr>
            </w:pPr>
            <w:proofErr w:type="gramStart"/>
            <w:r w:rsidRPr="00C24CFB">
              <w:rPr>
                <w:b/>
                <w:color w:val="595959"/>
              </w:rPr>
              <w:t>Name :</w:t>
            </w:r>
            <w:proofErr w:type="gramEnd"/>
          </w:p>
        </w:tc>
        <w:tc>
          <w:tcPr>
            <w:tcW w:w="6537" w:type="dxa"/>
            <w:tcBorders>
              <w:top w:val="single" w:sz="4" w:space="0" w:color="C0C0C0"/>
              <w:left w:val="single" w:sz="4" w:space="0" w:color="C0C0C0"/>
              <w:bottom w:val="nil"/>
            </w:tcBorders>
            <w:shd w:val="clear" w:color="auto" w:fill="auto"/>
            <w:vAlign w:val="center"/>
          </w:tcPr>
          <w:p w:rsidR="00144927" w:rsidRPr="00C24CFB" w:rsidRDefault="00CB7D70" w:rsidP="00E42F12">
            <w:pPr>
              <w:spacing w:line="360" w:lineRule="auto"/>
              <w:jc w:val="both"/>
            </w:pPr>
            <w:r w:rsidRPr="00C24CFB">
              <w:t xml:space="preserve">Soumya M </w:t>
            </w:r>
            <w:r w:rsidR="00087297" w:rsidRPr="00C24CFB">
              <w:t>S</w:t>
            </w:r>
          </w:p>
        </w:tc>
      </w:tr>
      <w:tr w:rsidR="00144927" w:rsidRPr="00C24CFB" w:rsidTr="009E68F1">
        <w:trPr>
          <w:trHeight w:val="375"/>
          <w:jc w:val="center"/>
        </w:trPr>
        <w:tc>
          <w:tcPr>
            <w:tcW w:w="319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144927" w:rsidRPr="00C24CFB" w:rsidRDefault="00144927" w:rsidP="00937004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 xml:space="preserve">Date of </w:t>
            </w:r>
            <w:proofErr w:type="gramStart"/>
            <w:r w:rsidRPr="00C24CFB">
              <w:rPr>
                <w:b/>
                <w:color w:val="595959"/>
              </w:rPr>
              <w:t>Birth :</w:t>
            </w:r>
            <w:proofErr w:type="gramEnd"/>
          </w:p>
        </w:tc>
        <w:tc>
          <w:tcPr>
            <w:tcW w:w="6537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  <w:vAlign w:val="center"/>
          </w:tcPr>
          <w:p w:rsidR="00144927" w:rsidRPr="00C24CFB" w:rsidRDefault="006C3ECC" w:rsidP="00642D2F">
            <w:pPr>
              <w:spacing w:line="360" w:lineRule="auto"/>
              <w:jc w:val="both"/>
            </w:pPr>
            <w:r w:rsidRPr="00C24CFB">
              <w:t>19</w:t>
            </w:r>
            <w:r w:rsidR="00651F61" w:rsidRPr="00651F61">
              <w:rPr>
                <w:vertAlign w:val="superscript"/>
              </w:rPr>
              <w:t>th</w:t>
            </w:r>
            <w:r w:rsidR="00642D2F" w:rsidRPr="00C24CFB">
              <w:t>Dec</w:t>
            </w:r>
            <w:r w:rsidR="00E42F12" w:rsidRPr="00C24CFB">
              <w:t xml:space="preserve"> 19</w:t>
            </w:r>
            <w:r w:rsidR="00642D2F" w:rsidRPr="00C24CFB">
              <w:t>86</w:t>
            </w:r>
          </w:p>
        </w:tc>
      </w:tr>
      <w:tr w:rsidR="00144927" w:rsidRPr="00C24CFB" w:rsidTr="009E68F1">
        <w:trPr>
          <w:trHeight w:val="375"/>
          <w:jc w:val="center"/>
        </w:trPr>
        <w:tc>
          <w:tcPr>
            <w:tcW w:w="319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144927" w:rsidRPr="00C24CFB" w:rsidRDefault="00804BA8" w:rsidP="00804BA8">
            <w:pPr>
              <w:spacing w:line="360" w:lineRule="auto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 xml:space="preserve">                   Marital </w:t>
            </w:r>
            <w:proofErr w:type="gramStart"/>
            <w:r w:rsidRPr="00C24CFB">
              <w:rPr>
                <w:b/>
                <w:color w:val="595959"/>
              </w:rPr>
              <w:t>Status :</w:t>
            </w:r>
            <w:proofErr w:type="gramEnd"/>
          </w:p>
        </w:tc>
        <w:tc>
          <w:tcPr>
            <w:tcW w:w="6537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  <w:vAlign w:val="center"/>
          </w:tcPr>
          <w:p w:rsidR="00144927" w:rsidRPr="00C24CFB" w:rsidRDefault="00804BA8" w:rsidP="00937004">
            <w:pPr>
              <w:spacing w:line="360" w:lineRule="auto"/>
              <w:jc w:val="both"/>
            </w:pPr>
            <w:r w:rsidRPr="00C24CFB">
              <w:t>Single</w:t>
            </w:r>
          </w:p>
        </w:tc>
      </w:tr>
      <w:tr w:rsidR="00F35377" w:rsidRPr="00C24CFB" w:rsidTr="009E68F1">
        <w:trPr>
          <w:trHeight w:val="375"/>
          <w:jc w:val="center"/>
        </w:trPr>
        <w:tc>
          <w:tcPr>
            <w:tcW w:w="319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  <w:vAlign w:val="center"/>
          </w:tcPr>
          <w:p w:rsidR="00F35377" w:rsidRPr="00C24CFB" w:rsidRDefault="00F35377" w:rsidP="00937004">
            <w:pPr>
              <w:spacing w:line="360" w:lineRule="auto"/>
              <w:jc w:val="right"/>
              <w:rPr>
                <w:b/>
                <w:color w:val="595959"/>
              </w:rPr>
            </w:pPr>
            <w:proofErr w:type="gramStart"/>
            <w:r w:rsidRPr="00C24CFB">
              <w:rPr>
                <w:b/>
                <w:color w:val="595959"/>
              </w:rPr>
              <w:t>Nationality :</w:t>
            </w:r>
            <w:proofErr w:type="gramEnd"/>
          </w:p>
        </w:tc>
        <w:tc>
          <w:tcPr>
            <w:tcW w:w="6537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  <w:vAlign w:val="center"/>
          </w:tcPr>
          <w:p w:rsidR="00F35377" w:rsidRPr="00C24CFB" w:rsidRDefault="00F35377" w:rsidP="00937004">
            <w:pPr>
              <w:spacing w:line="360" w:lineRule="auto"/>
              <w:jc w:val="both"/>
            </w:pPr>
            <w:r w:rsidRPr="00C24CFB">
              <w:t>Indian</w:t>
            </w:r>
          </w:p>
        </w:tc>
      </w:tr>
      <w:tr w:rsidR="00F35377" w:rsidRPr="00C24CFB" w:rsidTr="009E68F1">
        <w:trPr>
          <w:trHeight w:val="375"/>
          <w:jc w:val="center"/>
        </w:trPr>
        <w:tc>
          <w:tcPr>
            <w:tcW w:w="319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0E0E0"/>
          </w:tcPr>
          <w:p w:rsidR="00F35377" w:rsidRPr="00C24CFB" w:rsidRDefault="00F35377" w:rsidP="00937004">
            <w:pPr>
              <w:spacing w:line="360" w:lineRule="auto"/>
              <w:jc w:val="right"/>
              <w:rPr>
                <w:b/>
                <w:color w:val="595959"/>
              </w:rPr>
            </w:pPr>
            <w:r w:rsidRPr="00C24CFB">
              <w:rPr>
                <w:b/>
                <w:color w:val="595959"/>
              </w:rPr>
              <w:t xml:space="preserve">Permanent </w:t>
            </w:r>
            <w:proofErr w:type="gramStart"/>
            <w:r w:rsidRPr="00C24CFB">
              <w:rPr>
                <w:b/>
                <w:color w:val="595959"/>
              </w:rPr>
              <w:t>Address :</w:t>
            </w:r>
            <w:proofErr w:type="gramEnd"/>
          </w:p>
        </w:tc>
        <w:tc>
          <w:tcPr>
            <w:tcW w:w="6537" w:type="dxa"/>
            <w:tcBorders>
              <w:top w:val="nil"/>
              <w:left w:val="single" w:sz="4" w:space="0" w:color="C0C0C0"/>
              <w:bottom w:val="nil"/>
            </w:tcBorders>
            <w:shd w:val="clear" w:color="auto" w:fill="auto"/>
            <w:vAlign w:val="center"/>
          </w:tcPr>
          <w:p w:rsidR="00804DB9" w:rsidRDefault="00DA3165" w:rsidP="008B3483">
            <w:proofErr w:type="spellStart"/>
            <w:r w:rsidRPr="00C24CFB">
              <w:t>MaliackalThazhathu</w:t>
            </w:r>
            <w:proofErr w:type="spellEnd"/>
            <w:r w:rsidR="007C5A44" w:rsidRPr="00C24CFB">
              <w:t>(H</w:t>
            </w:r>
            <w:proofErr w:type="gramStart"/>
            <w:r w:rsidR="007C5A44" w:rsidRPr="00C24CFB">
              <w:t>)</w:t>
            </w:r>
            <w:r w:rsidR="00816424" w:rsidRPr="00C24CFB">
              <w:t>,</w:t>
            </w:r>
            <w:proofErr w:type="spellStart"/>
            <w:r w:rsidR="006B153F" w:rsidRPr="00C24CFB">
              <w:t>Palakuzha</w:t>
            </w:r>
            <w:proofErr w:type="spellEnd"/>
            <w:proofErr w:type="gramEnd"/>
            <w:r w:rsidR="00101F5D" w:rsidRPr="00C24CFB">
              <w:t xml:space="preserve"> P </w:t>
            </w:r>
            <w:proofErr w:type="spellStart"/>
            <w:r w:rsidR="00101F5D" w:rsidRPr="00C24CFB">
              <w:t>O</w:t>
            </w:r>
            <w:r w:rsidR="00816424" w:rsidRPr="00C24CFB">
              <w:t>,</w:t>
            </w:r>
            <w:r w:rsidR="006B153F" w:rsidRPr="00C24CFB">
              <w:t>Koothattukulam</w:t>
            </w:r>
            <w:proofErr w:type="spellEnd"/>
            <w:r w:rsidR="00804DB9">
              <w:t>,</w:t>
            </w:r>
          </w:p>
          <w:p w:rsidR="00F35377" w:rsidRPr="00C24CFB" w:rsidRDefault="00DA3165" w:rsidP="008B3483">
            <w:r w:rsidRPr="00C24CFB">
              <w:t>Ernakulam (</w:t>
            </w:r>
            <w:proofErr w:type="spellStart"/>
            <w:r w:rsidRPr="00C24CFB">
              <w:t>Dist</w:t>
            </w:r>
            <w:proofErr w:type="spellEnd"/>
            <w:proofErr w:type="gramStart"/>
            <w:r w:rsidRPr="00C24CFB">
              <w:t>)</w:t>
            </w:r>
            <w:r w:rsidR="00816424" w:rsidRPr="00C24CFB">
              <w:t>,</w:t>
            </w:r>
            <w:r w:rsidRPr="00C24CFB">
              <w:t>Pin</w:t>
            </w:r>
            <w:proofErr w:type="gramEnd"/>
            <w:r w:rsidRPr="00C24CFB">
              <w:t>: 686662</w:t>
            </w:r>
          </w:p>
        </w:tc>
      </w:tr>
      <w:tr w:rsidR="00F35377" w:rsidRPr="00C24CFB" w:rsidTr="009E68F1">
        <w:trPr>
          <w:trHeight w:val="287"/>
          <w:jc w:val="center"/>
        </w:trPr>
        <w:tc>
          <w:tcPr>
            <w:tcW w:w="319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</w:tcPr>
          <w:p w:rsidR="00F35377" w:rsidRPr="00C24CFB" w:rsidRDefault="002722E9" w:rsidP="002722E9">
            <w:pPr>
              <w:spacing w:line="360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                              </w:t>
            </w:r>
            <w:proofErr w:type="gramStart"/>
            <w:r w:rsidR="00F35377" w:rsidRPr="00C24CFB">
              <w:rPr>
                <w:b/>
                <w:color w:val="595959"/>
              </w:rPr>
              <w:t>Hobbies :</w:t>
            </w:r>
            <w:proofErr w:type="gramEnd"/>
          </w:p>
        </w:tc>
        <w:tc>
          <w:tcPr>
            <w:tcW w:w="6537" w:type="dxa"/>
            <w:tcBorders>
              <w:top w:val="nil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722E9" w:rsidRDefault="00534643" w:rsidP="00B84EFA">
            <w:pPr>
              <w:suppressAutoHyphens/>
            </w:pPr>
            <w:r w:rsidRPr="00C24CFB">
              <w:t xml:space="preserve"> </w:t>
            </w:r>
          </w:p>
          <w:p w:rsidR="00534643" w:rsidRPr="00C24CFB" w:rsidRDefault="00493DB6" w:rsidP="00B84EFA">
            <w:pPr>
              <w:suppressAutoHyphens/>
            </w:pPr>
            <w:r>
              <w:t>Paper Crafting</w:t>
            </w:r>
            <w:r w:rsidR="00534643" w:rsidRPr="00C24CFB">
              <w:t xml:space="preserve">, Stitching, </w:t>
            </w:r>
            <w:proofErr w:type="gramStart"/>
            <w:r w:rsidR="00534643" w:rsidRPr="00C24CFB">
              <w:t xml:space="preserve">Listening  </w:t>
            </w:r>
            <w:proofErr w:type="spellStart"/>
            <w:r w:rsidR="00534643" w:rsidRPr="00C24CFB">
              <w:t>music</w:t>
            </w:r>
            <w:proofErr w:type="gramEnd"/>
            <w:r w:rsidR="00E161F7" w:rsidRPr="00C24CFB">
              <w:t>,W</w:t>
            </w:r>
            <w:r w:rsidR="00801D5D" w:rsidRPr="00C24CFB">
              <w:t>atching</w:t>
            </w:r>
            <w:proofErr w:type="spellEnd"/>
            <w:r w:rsidR="00801D5D" w:rsidRPr="00C24CFB">
              <w:t xml:space="preserve"> movies</w:t>
            </w:r>
          </w:p>
          <w:p w:rsidR="00F35377" w:rsidRPr="00C24CFB" w:rsidRDefault="00F35377" w:rsidP="00782E54">
            <w:pPr>
              <w:spacing w:line="360" w:lineRule="auto"/>
              <w:jc w:val="both"/>
            </w:pPr>
          </w:p>
        </w:tc>
      </w:tr>
    </w:tbl>
    <w:p w:rsidR="007273BD" w:rsidRPr="00C24CFB" w:rsidRDefault="007273BD" w:rsidP="00937004">
      <w:pPr>
        <w:spacing w:line="360" w:lineRule="auto"/>
      </w:pPr>
    </w:p>
    <w:tbl>
      <w:tblPr>
        <w:tblW w:w="9900" w:type="dxa"/>
        <w:tblInd w:w="-7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shd w:val="clear" w:color="auto" w:fill="CCCCCC"/>
        <w:tblLook w:val="01E0" w:firstRow="1" w:lastRow="1" w:firstColumn="1" w:lastColumn="1" w:noHBand="0" w:noVBand="0"/>
      </w:tblPr>
      <w:tblGrid>
        <w:gridCol w:w="9900"/>
      </w:tblGrid>
      <w:tr w:rsidR="00191498" w:rsidRPr="00C24CFB" w:rsidTr="00053DA5">
        <w:tc>
          <w:tcPr>
            <w:tcW w:w="9900" w:type="dxa"/>
            <w:shd w:val="clear" w:color="auto" w:fill="CCCCCC"/>
          </w:tcPr>
          <w:p w:rsidR="00191498" w:rsidRPr="00C24CFB" w:rsidRDefault="00191498" w:rsidP="00937004">
            <w:pPr>
              <w:pStyle w:val="Heading3"/>
              <w:spacing w:line="360" w:lineRule="auto"/>
              <w:rPr>
                <w:bCs w:val="0"/>
                <w:sz w:val="24"/>
              </w:rPr>
            </w:pPr>
            <w:r w:rsidRPr="00C24CFB">
              <w:rPr>
                <w:bCs w:val="0"/>
                <w:caps/>
                <w:sz w:val="24"/>
              </w:rPr>
              <w:t>D</w:t>
            </w:r>
            <w:r w:rsidRPr="00C24CFB">
              <w:rPr>
                <w:bCs w:val="0"/>
                <w:sz w:val="24"/>
              </w:rPr>
              <w:t>eclaration</w:t>
            </w:r>
          </w:p>
        </w:tc>
      </w:tr>
    </w:tbl>
    <w:p w:rsidR="00543782" w:rsidRPr="00C24CFB" w:rsidRDefault="00543782" w:rsidP="00543782">
      <w:pPr>
        <w:rPr>
          <w:b/>
        </w:rPr>
      </w:pPr>
    </w:p>
    <w:p w:rsidR="00857AA5" w:rsidRPr="00C24CFB" w:rsidRDefault="00BE7BBA" w:rsidP="00857AA5">
      <w:r w:rsidRPr="00C24CFB">
        <w:t xml:space="preserve">  I do hereby declare that all the information stated above are true to the </w:t>
      </w:r>
      <w:r w:rsidR="00AB26D5" w:rsidRPr="00C24CFB">
        <w:t>best of my knowledge and belief.</w:t>
      </w:r>
    </w:p>
    <w:p w:rsidR="009E68F1" w:rsidRDefault="00A54D5F" w:rsidP="009E68F1">
      <w:r>
        <w:rPr>
          <w:bCs/>
          <w:noProof/>
        </w:rPr>
        <w:pict>
          <v:shape id="Text Box 9" o:spid="_x0000_s1029" type="#_x0000_t202" style="position:absolute;margin-left:356.25pt;margin-top:15.35pt;width:91.75pt;height:50.85pt;z-index:251656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yEtA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" filled="f" stroked="f">
            <v:textbox>
              <w:txbxContent>
                <w:p w:rsidR="00937004" w:rsidRPr="00435AB7" w:rsidRDefault="003C1207">
                  <w:pPr>
                    <w:rPr>
                      <w:b/>
                    </w:rPr>
                  </w:pPr>
                  <w:r w:rsidRPr="00435AB7">
                    <w:rPr>
                      <w:b/>
                    </w:rPr>
                    <w:t>SOUMYA M</w:t>
                  </w:r>
                  <w:r w:rsidR="00005598">
                    <w:rPr>
                      <w:b/>
                    </w:rPr>
                    <w:t xml:space="preserve"> </w:t>
                  </w:r>
                  <w:r w:rsidRPr="00435AB7">
                    <w:rPr>
                      <w:b/>
                    </w:rPr>
                    <w:t xml:space="preserve">S </w:t>
                  </w:r>
                </w:p>
              </w:txbxContent>
            </v:textbox>
          </v:shape>
        </w:pict>
      </w:r>
      <w:r w:rsidR="00A00F88" w:rsidRPr="00C24CFB">
        <w:t xml:space="preserve">Place: </w:t>
      </w:r>
      <w:proofErr w:type="spellStart"/>
      <w:r w:rsidR="0070752B" w:rsidRPr="00C24CFB">
        <w:t>Palakuzha</w:t>
      </w:r>
      <w:proofErr w:type="spellEnd"/>
    </w:p>
    <w:p w:rsidR="00191498" w:rsidRPr="00C24CFB" w:rsidRDefault="00782E54" w:rsidP="009E68F1">
      <w:r w:rsidRPr="00C24CFB">
        <w:t>Date:</w:t>
      </w:r>
      <w:r w:rsidR="00937D76" w:rsidRPr="00C24CFB">
        <w:tab/>
      </w:r>
      <w:r w:rsidR="00937D76" w:rsidRPr="00C24CFB">
        <w:tab/>
      </w:r>
      <w:r w:rsidR="00937D76" w:rsidRPr="00C24CFB">
        <w:tab/>
      </w:r>
      <w:r w:rsidR="00937D76" w:rsidRPr="00C24CFB">
        <w:tab/>
      </w:r>
      <w:r w:rsidR="00937D76" w:rsidRPr="00C24CFB">
        <w:tab/>
      </w:r>
      <w:r w:rsidR="00937D76" w:rsidRPr="00C24CFB">
        <w:tab/>
      </w:r>
      <w:r w:rsidR="00937D76" w:rsidRPr="00C24CFB">
        <w:tab/>
      </w:r>
      <w:r w:rsidR="00191498" w:rsidRPr="00C24CFB">
        <w:tab/>
      </w:r>
      <w:r w:rsidR="00191498" w:rsidRPr="00C24CFB">
        <w:tab/>
      </w:r>
    </w:p>
    <w:sectPr w:rsidR="00191498" w:rsidRPr="00C24CFB" w:rsidSect="00EA2258">
      <w:pgSz w:w="11909" w:h="16834" w:code="9"/>
      <w:pgMar w:top="1170" w:right="1199" w:bottom="990" w:left="117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Wingdings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545" w:hanging="360"/>
      </w:pPr>
      <w:rPr>
        <w:rFonts w:ascii="Symbol" w:hAnsi="Symbol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cs="Symbol"/>
      </w:rPr>
    </w:lvl>
  </w:abstractNum>
  <w:abstractNum w:abstractNumId="4" w15:restartNumberingAfterBreak="0">
    <w:nsid w:val="010010B6"/>
    <w:multiLevelType w:val="hybridMultilevel"/>
    <w:tmpl w:val="59F6C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73CC"/>
    <w:multiLevelType w:val="hybridMultilevel"/>
    <w:tmpl w:val="DF4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727E153F"/>
    <w:multiLevelType w:val="hybridMultilevel"/>
    <w:tmpl w:val="72546D0A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1126FD"/>
    <w:rsid w:val="00001639"/>
    <w:rsid w:val="00005598"/>
    <w:rsid w:val="000075EC"/>
    <w:rsid w:val="00007A1F"/>
    <w:rsid w:val="00011A38"/>
    <w:rsid w:val="00012F6E"/>
    <w:rsid w:val="0001304F"/>
    <w:rsid w:val="00016C64"/>
    <w:rsid w:val="00022115"/>
    <w:rsid w:val="0002696E"/>
    <w:rsid w:val="00033D5D"/>
    <w:rsid w:val="00036655"/>
    <w:rsid w:val="00036CED"/>
    <w:rsid w:val="00044721"/>
    <w:rsid w:val="00045155"/>
    <w:rsid w:val="00047DB2"/>
    <w:rsid w:val="0005160A"/>
    <w:rsid w:val="00053DA5"/>
    <w:rsid w:val="000552BF"/>
    <w:rsid w:val="00056DFF"/>
    <w:rsid w:val="00057742"/>
    <w:rsid w:val="000602B0"/>
    <w:rsid w:val="00060C22"/>
    <w:rsid w:val="00061ADA"/>
    <w:rsid w:val="0006395A"/>
    <w:rsid w:val="0006549E"/>
    <w:rsid w:val="00066A74"/>
    <w:rsid w:val="00066F75"/>
    <w:rsid w:val="00073DC6"/>
    <w:rsid w:val="0007506E"/>
    <w:rsid w:val="0007763C"/>
    <w:rsid w:val="00077B2B"/>
    <w:rsid w:val="00080BEE"/>
    <w:rsid w:val="00081CD5"/>
    <w:rsid w:val="00081D62"/>
    <w:rsid w:val="00082661"/>
    <w:rsid w:val="00083C39"/>
    <w:rsid w:val="0008426B"/>
    <w:rsid w:val="00084432"/>
    <w:rsid w:val="0008526D"/>
    <w:rsid w:val="0008723F"/>
    <w:rsid w:val="00087297"/>
    <w:rsid w:val="000972DE"/>
    <w:rsid w:val="000A3DEB"/>
    <w:rsid w:val="000A4377"/>
    <w:rsid w:val="000A5D9D"/>
    <w:rsid w:val="000B07D1"/>
    <w:rsid w:val="000B0B4D"/>
    <w:rsid w:val="000B1100"/>
    <w:rsid w:val="000B2368"/>
    <w:rsid w:val="000B301E"/>
    <w:rsid w:val="000B3FC0"/>
    <w:rsid w:val="000B4DC1"/>
    <w:rsid w:val="000C011C"/>
    <w:rsid w:val="000C0C5A"/>
    <w:rsid w:val="000C1A7C"/>
    <w:rsid w:val="000C404E"/>
    <w:rsid w:val="000D3658"/>
    <w:rsid w:val="000D4480"/>
    <w:rsid w:val="000E1F72"/>
    <w:rsid w:val="000E291C"/>
    <w:rsid w:val="000E5123"/>
    <w:rsid w:val="000E518B"/>
    <w:rsid w:val="000F27FA"/>
    <w:rsid w:val="00101F5D"/>
    <w:rsid w:val="00103898"/>
    <w:rsid w:val="00106503"/>
    <w:rsid w:val="001126FD"/>
    <w:rsid w:val="00114703"/>
    <w:rsid w:val="00115E3B"/>
    <w:rsid w:val="00120D68"/>
    <w:rsid w:val="0012262E"/>
    <w:rsid w:val="00125C27"/>
    <w:rsid w:val="0012662D"/>
    <w:rsid w:val="001316A5"/>
    <w:rsid w:val="00131AFE"/>
    <w:rsid w:val="00134599"/>
    <w:rsid w:val="001358D8"/>
    <w:rsid w:val="001359C0"/>
    <w:rsid w:val="00140575"/>
    <w:rsid w:val="00144927"/>
    <w:rsid w:val="00147417"/>
    <w:rsid w:val="001477CE"/>
    <w:rsid w:val="0015355D"/>
    <w:rsid w:val="00154103"/>
    <w:rsid w:val="0015577D"/>
    <w:rsid w:val="001644A8"/>
    <w:rsid w:val="00170556"/>
    <w:rsid w:val="00172A56"/>
    <w:rsid w:val="00174933"/>
    <w:rsid w:val="00175FD2"/>
    <w:rsid w:val="00180442"/>
    <w:rsid w:val="00182A11"/>
    <w:rsid w:val="00183778"/>
    <w:rsid w:val="00183C0F"/>
    <w:rsid w:val="00190AEA"/>
    <w:rsid w:val="00191498"/>
    <w:rsid w:val="00195018"/>
    <w:rsid w:val="001976D1"/>
    <w:rsid w:val="00197C69"/>
    <w:rsid w:val="001A0C4A"/>
    <w:rsid w:val="001A34BA"/>
    <w:rsid w:val="001A3EF1"/>
    <w:rsid w:val="001A5419"/>
    <w:rsid w:val="001A5689"/>
    <w:rsid w:val="001A60FE"/>
    <w:rsid w:val="001B3858"/>
    <w:rsid w:val="001B39A8"/>
    <w:rsid w:val="001B47BC"/>
    <w:rsid w:val="001B4B05"/>
    <w:rsid w:val="001C52F4"/>
    <w:rsid w:val="001C5771"/>
    <w:rsid w:val="001D5215"/>
    <w:rsid w:val="001E189D"/>
    <w:rsid w:val="001E1EBE"/>
    <w:rsid w:val="001F11C8"/>
    <w:rsid w:val="001F347D"/>
    <w:rsid w:val="00200F80"/>
    <w:rsid w:val="00202EFC"/>
    <w:rsid w:val="0020731F"/>
    <w:rsid w:val="00214788"/>
    <w:rsid w:val="002213DD"/>
    <w:rsid w:val="0022638E"/>
    <w:rsid w:val="00226826"/>
    <w:rsid w:val="00227753"/>
    <w:rsid w:val="002307F1"/>
    <w:rsid w:val="002309AF"/>
    <w:rsid w:val="00230E49"/>
    <w:rsid w:val="0023391B"/>
    <w:rsid w:val="00234159"/>
    <w:rsid w:val="002353E0"/>
    <w:rsid w:val="00240CDD"/>
    <w:rsid w:val="0024394E"/>
    <w:rsid w:val="00247DD2"/>
    <w:rsid w:val="002505EC"/>
    <w:rsid w:val="00251A04"/>
    <w:rsid w:val="002522E1"/>
    <w:rsid w:val="0025258B"/>
    <w:rsid w:val="0025266B"/>
    <w:rsid w:val="002559D8"/>
    <w:rsid w:val="00257A0C"/>
    <w:rsid w:val="00262AA8"/>
    <w:rsid w:val="0026694C"/>
    <w:rsid w:val="00267436"/>
    <w:rsid w:val="00267A95"/>
    <w:rsid w:val="002722E9"/>
    <w:rsid w:val="00277DA0"/>
    <w:rsid w:val="002848FC"/>
    <w:rsid w:val="00286E92"/>
    <w:rsid w:val="002875D7"/>
    <w:rsid w:val="00287EB6"/>
    <w:rsid w:val="00297715"/>
    <w:rsid w:val="002A177B"/>
    <w:rsid w:val="002A29C5"/>
    <w:rsid w:val="002A2CAF"/>
    <w:rsid w:val="002A5C8C"/>
    <w:rsid w:val="002B303C"/>
    <w:rsid w:val="002C1444"/>
    <w:rsid w:val="002C5009"/>
    <w:rsid w:val="002C54B1"/>
    <w:rsid w:val="002C67BF"/>
    <w:rsid w:val="002C7DFD"/>
    <w:rsid w:val="002D167B"/>
    <w:rsid w:val="002D29CC"/>
    <w:rsid w:val="002D3092"/>
    <w:rsid w:val="002E0806"/>
    <w:rsid w:val="002E0F98"/>
    <w:rsid w:val="002E2D00"/>
    <w:rsid w:val="002E5073"/>
    <w:rsid w:val="002E566D"/>
    <w:rsid w:val="002F4B97"/>
    <w:rsid w:val="002F4F0F"/>
    <w:rsid w:val="002F61BA"/>
    <w:rsid w:val="0030192B"/>
    <w:rsid w:val="0030604C"/>
    <w:rsid w:val="00307C68"/>
    <w:rsid w:val="00310644"/>
    <w:rsid w:val="00310B0E"/>
    <w:rsid w:val="003169EA"/>
    <w:rsid w:val="0031775B"/>
    <w:rsid w:val="00317AF7"/>
    <w:rsid w:val="00320690"/>
    <w:rsid w:val="00321459"/>
    <w:rsid w:val="00321715"/>
    <w:rsid w:val="00321B44"/>
    <w:rsid w:val="00324126"/>
    <w:rsid w:val="00324EFF"/>
    <w:rsid w:val="00331DD8"/>
    <w:rsid w:val="00333938"/>
    <w:rsid w:val="00337FF0"/>
    <w:rsid w:val="00345457"/>
    <w:rsid w:val="0034676F"/>
    <w:rsid w:val="0035287A"/>
    <w:rsid w:val="00353847"/>
    <w:rsid w:val="00355C54"/>
    <w:rsid w:val="00363F35"/>
    <w:rsid w:val="00370A52"/>
    <w:rsid w:val="00372082"/>
    <w:rsid w:val="003738D5"/>
    <w:rsid w:val="00383B63"/>
    <w:rsid w:val="0038538A"/>
    <w:rsid w:val="00385E9F"/>
    <w:rsid w:val="00386513"/>
    <w:rsid w:val="0038703B"/>
    <w:rsid w:val="00390BF9"/>
    <w:rsid w:val="003945E7"/>
    <w:rsid w:val="00396A8F"/>
    <w:rsid w:val="003A37A0"/>
    <w:rsid w:val="003A78C9"/>
    <w:rsid w:val="003B1952"/>
    <w:rsid w:val="003B31BB"/>
    <w:rsid w:val="003C1207"/>
    <w:rsid w:val="003C36D5"/>
    <w:rsid w:val="003C6F3D"/>
    <w:rsid w:val="003C7DFC"/>
    <w:rsid w:val="003E10F9"/>
    <w:rsid w:val="003E475D"/>
    <w:rsid w:val="003E53C9"/>
    <w:rsid w:val="003F043E"/>
    <w:rsid w:val="003F17E5"/>
    <w:rsid w:val="003F3D1B"/>
    <w:rsid w:val="003F44FB"/>
    <w:rsid w:val="003F49B0"/>
    <w:rsid w:val="003F4F77"/>
    <w:rsid w:val="003F630F"/>
    <w:rsid w:val="00404518"/>
    <w:rsid w:val="00410CFF"/>
    <w:rsid w:val="0041164B"/>
    <w:rsid w:val="00411D8D"/>
    <w:rsid w:val="00416645"/>
    <w:rsid w:val="00424F97"/>
    <w:rsid w:val="0042662F"/>
    <w:rsid w:val="0042798C"/>
    <w:rsid w:val="004348A9"/>
    <w:rsid w:val="00435AB7"/>
    <w:rsid w:val="00436F46"/>
    <w:rsid w:val="00443BDE"/>
    <w:rsid w:val="00454674"/>
    <w:rsid w:val="00455B7A"/>
    <w:rsid w:val="00456585"/>
    <w:rsid w:val="00460A2D"/>
    <w:rsid w:val="00461B7A"/>
    <w:rsid w:val="00464B45"/>
    <w:rsid w:val="004653ED"/>
    <w:rsid w:val="004706CA"/>
    <w:rsid w:val="004720EC"/>
    <w:rsid w:val="00475D7E"/>
    <w:rsid w:val="004776C6"/>
    <w:rsid w:val="00477775"/>
    <w:rsid w:val="004826F6"/>
    <w:rsid w:val="00484606"/>
    <w:rsid w:val="0048642D"/>
    <w:rsid w:val="00493DB6"/>
    <w:rsid w:val="00495B1D"/>
    <w:rsid w:val="004A3441"/>
    <w:rsid w:val="004A3FD9"/>
    <w:rsid w:val="004A71FE"/>
    <w:rsid w:val="004B01D4"/>
    <w:rsid w:val="004B1685"/>
    <w:rsid w:val="004C38CE"/>
    <w:rsid w:val="004C391E"/>
    <w:rsid w:val="004C4934"/>
    <w:rsid w:val="004C71CE"/>
    <w:rsid w:val="004D0890"/>
    <w:rsid w:val="004D3D69"/>
    <w:rsid w:val="004D4D4D"/>
    <w:rsid w:val="004E07F3"/>
    <w:rsid w:val="004E1402"/>
    <w:rsid w:val="004F34B4"/>
    <w:rsid w:val="005010A6"/>
    <w:rsid w:val="00506BFC"/>
    <w:rsid w:val="005071D7"/>
    <w:rsid w:val="005079A9"/>
    <w:rsid w:val="005113F6"/>
    <w:rsid w:val="005137D5"/>
    <w:rsid w:val="00521446"/>
    <w:rsid w:val="00521A47"/>
    <w:rsid w:val="00524CD5"/>
    <w:rsid w:val="00525A9C"/>
    <w:rsid w:val="00525ACB"/>
    <w:rsid w:val="00526D5C"/>
    <w:rsid w:val="00526DFC"/>
    <w:rsid w:val="005305E1"/>
    <w:rsid w:val="00531DAE"/>
    <w:rsid w:val="005331B6"/>
    <w:rsid w:val="00533B1C"/>
    <w:rsid w:val="00533F07"/>
    <w:rsid w:val="005341CF"/>
    <w:rsid w:val="00534643"/>
    <w:rsid w:val="00534C6B"/>
    <w:rsid w:val="00536F89"/>
    <w:rsid w:val="00543782"/>
    <w:rsid w:val="0055261A"/>
    <w:rsid w:val="00552A90"/>
    <w:rsid w:val="005677D5"/>
    <w:rsid w:val="005678FA"/>
    <w:rsid w:val="00567DC3"/>
    <w:rsid w:val="00570CED"/>
    <w:rsid w:val="00572AAE"/>
    <w:rsid w:val="00575D9D"/>
    <w:rsid w:val="00576691"/>
    <w:rsid w:val="0057705F"/>
    <w:rsid w:val="005775FE"/>
    <w:rsid w:val="00577B5A"/>
    <w:rsid w:val="005870C6"/>
    <w:rsid w:val="00590B61"/>
    <w:rsid w:val="00592BF4"/>
    <w:rsid w:val="00593089"/>
    <w:rsid w:val="00594938"/>
    <w:rsid w:val="00597AE9"/>
    <w:rsid w:val="005A6CCD"/>
    <w:rsid w:val="005B08E3"/>
    <w:rsid w:val="005B27E3"/>
    <w:rsid w:val="005C57B8"/>
    <w:rsid w:val="005D2DF5"/>
    <w:rsid w:val="005D3683"/>
    <w:rsid w:val="005D58E5"/>
    <w:rsid w:val="005E3792"/>
    <w:rsid w:val="005E4260"/>
    <w:rsid w:val="005E4544"/>
    <w:rsid w:val="005E4BF0"/>
    <w:rsid w:val="005E5C13"/>
    <w:rsid w:val="005E7794"/>
    <w:rsid w:val="005E7C6A"/>
    <w:rsid w:val="005F2A25"/>
    <w:rsid w:val="005F7E0E"/>
    <w:rsid w:val="00606334"/>
    <w:rsid w:val="006079CA"/>
    <w:rsid w:val="00612CFE"/>
    <w:rsid w:val="00613C5B"/>
    <w:rsid w:val="006166FD"/>
    <w:rsid w:val="006306E2"/>
    <w:rsid w:val="00631024"/>
    <w:rsid w:val="006329A8"/>
    <w:rsid w:val="00642D2F"/>
    <w:rsid w:val="00643ED7"/>
    <w:rsid w:val="00651F61"/>
    <w:rsid w:val="00653D1E"/>
    <w:rsid w:val="006559C9"/>
    <w:rsid w:val="00661EFE"/>
    <w:rsid w:val="00662F58"/>
    <w:rsid w:val="0066420C"/>
    <w:rsid w:val="00665251"/>
    <w:rsid w:val="00671375"/>
    <w:rsid w:val="006756E4"/>
    <w:rsid w:val="0068276B"/>
    <w:rsid w:val="00691355"/>
    <w:rsid w:val="0069185C"/>
    <w:rsid w:val="006A4A21"/>
    <w:rsid w:val="006A6343"/>
    <w:rsid w:val="006A7069"/>
    <w:rsid w:val="006B09E5"/>
    <w:rsid w:val="006B153F"/>
    <w:rsid w:val="006C04F3"/>
    <w:rsid w:val="006C18B2"/>
    <w:rsid w:val="006C3ECC"/>
    <w:rsid w:val="006C4909"/>
    <w:rsid w:val="006D3EB0"/>
    <w:rsid w:val="006D4036"/>
    <w:rsid w:val="006D4708"/>
    <w:rsid w:val="006D6610"/>
    <w:rsid w:val="006D6D97"/>
    <w:rsid w:val="006E1295"/>
    <w:rsid w:val="006E4CAA"/>
    <w:rsid w:val="006E50C3"/>
    <w:rsid w:val="006E7D07"/>
    <w:rsid w:val="006F278A"/>
    <w:rsid w:val="00703E4A"/>
    <w:rsid w:val="00704D2D"/>
    <w:rsid w:val="007067E3"/>
    <w:rsid w:val="0070752B"/>
    <w:rsid w:val="00720C08"/>
    <w:rsid w:val="007225FD"/>
    <w:rsid w:val="00722D0D"/>
    <w:rsid w:val="00722E70"/>
    <w:rsid w:val="007273BD"/>
    <w:rsid w:val="0072792D"/>
    <w:rsid w:val="00736C48"/>
    <w:rsid w:val="00737CFD"/>
    <w:rsid w:val="0074153A"/>
    <w:rsid w:val="00742E6F"/>
    <w:rsid w:val="00746D29"/>
    <w:rsid w:val="00756903"/>
    <w:rsid w:val="00760AFB"/>
    <w:rsid w:val="007611EF"/>
    <w:rsid w:val="00764CDC"/>
    <w:rsid w:val="00765335"/>
    <w:rsid w:val="007712E3"/>
    <w:rsid w:val="0077253B"/>
    <w:rsid w:val="0077590E"/>
    <w:rsid w:val="00782E54"/>
    <w:rsid w:val="00782EEA"/>
    <w:rsid w:val="0078710F"/>
    <w:rsid w:val="00796FFB"/>
    <w:rsid w:val="007A0DE4"/>
    <w:rsid w:val="007B0B27"/>
    <w:rsid w:val="007B25D5"/>
    <w:rsid w:val="007C28B9"/>
    <w:rsid w:val="007C2D27"/>
    <w:rsid w:val="007C2EBF"/>
    <w:rsid w:val="007C4F41"/>
    <w:rsid w:val="007C5A44"/>
    <w:rsid w:val="007C5ABD"/>
    <w:rsid w:val="007D6050"/>
    <w:rsid w:val="007D6738"/>
    <w:rsid w:val="007E2B34"/>
    <w:rsid w:val="007E3606"/>
    <w:rsid w:val="007E4810"/>
    <w:rsid w:val="007E59C3"/>
    <w:rsid w:val="00801D5D"/>
    <w:rsid w:val="00801F58"/>
    <w:rsid w:val="00804BA8"/>
    <w:rsid w:val="00804DB9"/>
    <w:rsid w:val="00805B41"/>
    <w:rsid w:val="00815659"/>
    <w:rsid w:val="00816424"/>
    <w:rsid w:val="00822689"/>
    <w:rsid w:val="00831832"/>
    <w:rsid w:val="008375CC"/>
    <w:rsid w:val="00837992"/>
    <w:rsid w:val="008379B7"/>
    <w:rsid w:val="00845856"/>
    <w:rsid w:val="0084660F"/>
    <w:rsid w:val="00846712"/>
    <w:rsid w:val="00846AFD"/>
    <w:rsid w:val="008537FF"/>
    <w:rsid w:val="00853D0B"/>
    <w:rsid w:val="00857AA5"/>
    <w:rsid w:val="0086038D"/>
    <w:rsid w:val="00865D8D"/>
    <w:rsid w:val="00866A2D"/>
    <w:rsid w:val="00871819"/>
    <w:rsid w:val="00871BC9"/>
    <w:rsid w:val="00873F0F"/>
    <w:rsid w:val="0088017C"/>
    <w:rsid w:val="00881DED"/>
    <w:rsid w:val="00885ECC"/>
    <w:rsid w:val="00887032"/>
    <w:rsid w:val="00892E7F"/>
    <w:rsid w:val="00895CC3"/>
    <w:rsid w:val="008960D5"/>
    <w:rsid w:val="00896723"/>
    <w:rsid w:val="008A14B4"/>
    <w:rsid w:val="008A152C"/>
    <w:rsid w:val="008A1FAE"/>
    <w:rsid w:val="008A39A1"/>
    <w:rsid w:val="008A6333"/>
    <w:rsid w:val="008A7A18"/>
    <w:rsid w:val="008B162C"/>
    <w:rsid w:val="008B1B10"/>
    <w:rsid w:val="008B277F"/>
    <w:rsid w:val="008B31A8"/>
    <w:rsid w:val="008B3483"/>
    <w:rsid w:val="008B5100"/>
    <w:rsid w:val="008C12DF"/>
    <w:rsid w:val="008C31ED"/>
    <w:rsid w:val="008D07D9"/>
    <w:rsid w:val="008D3582"/>
    <w:rsid w:val="008D4990"/>
    <w:rsid w:val="008E203E"/>
    <w:rsid w:val="008E622D"/>
    <w:rsid w:val="008F29D3"/>
    <w:rsid w:val="008F6ED7"/>
    <w:rsid w:val="008F7D39"/>
    <w:rsid w:val="00901B88"/>
    <w:rsid w:val="0090243A"/>
    <w:rsid w:val="00904B4A"/>
    <w:rsid w:val="009056A2"/>
    <w:rsid w:val="00911F2F"/>
    <w:rsid w:val="00920661"/>
    <w:rsid w:val="00927B5E"/>
    <w:rsid w:val="00927E13"/>
    <w:rsid w:val="00930BBD"/>
    <w:rsid w:val="00936137"/>
    <w:rsid w:val="00936A9D"/>
    <w:rsid w:val="00937004"/>
    <w:rsid w:val="00937235"/>
    <w:rsid w:val="00937D76"/>
    <w:rsid w:val="00941AEA"/>
    <w:rsid w:val="00946212"/>
    <w:rsid w:val="00947B11"/>
    <w:rsid w:val="00950F41"/>
    <w:rsid w:val="009530BA"/>
    <w:rsid w:val="009570C6"/>
    <w:rsid w:val="00964427"/>
    <w:rsid w:val="00967586"/>
    <w:rsid w:val="00967CCE"/>
    <w:rsid w:val="00973B84"/>
    <w:rsid w:val="009754B9"/>
    <w:rsid w:val="00975BAC"/>
    <w:rsid w:val="00976372"/>
    <w:rsid w:val="009837EE"/>
    <w:rsid w:val="00984D4E"/>
    <w:rsid w:val="009915F1"/>
    <w:rsid w:val="0099335D"/>
    <w:rsid w:val="00993E0B"/>
    <w:rsid w:val="009A0C71"/>
    <w:rsid w:val="009A1E05"/>
    <w:rsid w:val="009A641F"/>
    <w:rsid w:val="009C31E4"/>
    <w:rsid w:val="009D2001"/>
    <w:rsid w:val="009D4306"/>
    <w:rsid w:val="009E1A94"/>
    <w:rsid w:val="009E2438"/>
    <w:rsid w:val="009E2863"/>
    <w:rsid w:val="009E4EA4"/>
    <w:rsid w:val="009E52E8"/>
    <w:rsid w:val="009E60B5"/>
    <w:rsid w:val="009E68F1"/>
    <w:rsid w:val="009F0D7D"/>
    <w:rsid w:val="009F3FB8"/>
    <w:rsid w:val="009F42A5"/>
    <w:rsid w:val="009F4650"/>
    <w:rsid w:val="009F585C"/>
    <w:rsid w:val="009F5B43"/>
    <w:rsid w:val="009F6FF0"/>
    <w:rsid w:val="00A00F88"/>
    <w:rsid w:val="00A1267A"/>
    <w:rsid w:val="00A12EA9"/>
    <w:rsid w:val="00A15591"/>
    <w:rsid w:val="00A17D19"/>
    <w:rsid w:val="00A22933"/>
    <w:rsid w:val="00A22F54"/>
    <w:rsid w:val="00A23B48"/>
    <w:rsid w:val="00A249C2"/>
    <w:rsid w:val="00A26C90"/>
    <w:rsid w:val="00A30CBB"/>
    <w:rsid w:val="00A344F7"/>
    <w:rsid w:val="00A363F2"/>
    <w:rsid w:val="00A42D37"/>
    <w:rsid w:val="00A5458F"/>
    <w:rsid w:val="00A54D5F"/>
    <w:rsid w:val="00A5684D"/>
    <w:rsid w:val="00A570E5"/>
    <w:rsid w:val="00A573C4"/>
    <w:rsid w:val="00A62604"/>
    <w:rsid w:val="00A67768"/>
    <w:rsid w:val="00A7011F"/>
    <w:rsid w:val="00A727BF"/>
    <w:rsid w:val="00A75302"/>
    <w:rsid w:val="00A76A2A"/>
    <w:rsid w:val="00A80010"/>
    <w:rsid w:val="00A86F88"/>
    <w:rsid w:val="00A87F52"/>
    <w:rsid w:val="00A91F3F"/>
    <w:rsid w:val="00A9310F"/>
    <w:rsid w:val="00A93662"/>
    <w:rsid w:val="00AB0003"/>
    <w:rsid w:val="00AB26D5"/>
    <w:rsid w:val="00AB4D7A"/>
    <w:rsid w:val="00AB5E62"/>
    <w:rsid w:val="00AB68C9"/>
    <w:rsid w:val="00AB6CF6"/>
    <w:rsid w:val="00AC08D5"/>
    <w:rsid w:val="00AC113D"/>
    <w:rsid w:val="00AC7A84"/>
    <w:rsid w:val="00AD04A9"/>
    <w:rsid w:val="00AD3CAD"/>
    <w:rsid w:val="00AE36E9"/>
    <w:rsid w:val="00AE5CD7"/>
    <w:rsid w:val="00AE643B"/>
    <w:rsid w:val="00AF19E0"/>
    <w:rsid w:val="00AF3620"/>
    <w:rsid w:val="00AF36DB"/>
    <w:rsid w:val="00AF6A20"/>
    <w:rsid w:val="00AF7D89"/>
    <w:rsid w:val="00B07E00"/>
    <w:rsid w:val="00B120A7"/>
    <w:rsid w:val="00B251EB"/>
    <w:rsid w:val="00B2635C"/>
    <w:rsid w:val="00B30748"/>
    <w:rsid w:val="00B33E4B"/>
    <w:rsid w:val="00B439A5"/>
    <w:rsid w:val="00B44852"/>
    <w:rsid w:val="00B4729C"/>
    <w:rsid w:val="00B53BBA"/>
    <w:rsid w:val="00B53FB8"/>
    <w:rsid w:val="00B54751"/>
    <w:rsid w:val="00B63556"/>
    <w:rsid w:val="00B64EEF"/>
    <w:rsid w:val="00B728E0"/>
    <w:rsid w:val="00B84EFA"/>
    <w:rsid w:val="00B91319"/>
    <w:rsid w:val="00B940F7"/>
    <w:rsid w:val="00B9479C"/>
    <w:rsid w:val="00B97A05"/>
    <w:rsid w:val="00BA1334"/>
    <w:rsid w:val="00BA460D"/>
    <w:rsid w:val="00BB04D6"/>
    <w:rsid w:val="00BB0B24"/>
    <w:rsid w:val="00BB26EB"/>
    <w:rsid w:val="00BB46FA"/>
    <w:rsid w:val="00BB6716"/>
    <w:rsid w:val="00BC19EE"/>
    <w:rsid w:val="00BC4359"/>
    <w:rsid w:val="00BD4406"/>
    <w:rsid w:val="00BD4C12"/>
    <w:rsid w:val="00BD527B"/>
    <w:rsid w:val="00BD79F9"/>
    <w:rsid w:val="00BE2C9A"/>
    <w:rsid w:val="00BE6325"/>
    <w:rsid w:val="00BE7940"/>
    <w:rsid w:val="00BE7BBA"/>
    <w:rsid w:val="00BF2253"/>
    <w:rsid w:val="00BF2F88"/>
    <w:rsid w:val="00BF3DFD"/>
    <w:rsid w:val="00BF5626"/>
    <w:rsid w:val="00BF5DB8"/>
    <w:rsid w:val="00C034F7"/>
    <w:rsid w:val="00C0612F"/>
    <w:rsid w:val="00C062BE"/>
    <w:rsid w:val="00C06F4E"/>
    <w:rsid w:val="00C1036A"/>
    <w:rsid w:val="00C1466A"/>
    <w:rsid w:val="00C16123"/>
    <w:rsid w:val="00C166F0"/>
    <w:rsid w:val="00C24CFB"/>
    <w:rsid w:val="00C338E9"/>
    <w:rsid w:val="00C33BAE"/>
    <w:rsid w:val="00C352C3"/>
    <w:rsid w:val="00C36B45"/>
    <w:rsid w:val="00C40952"/>
    <w:rsid w:val="00C4105A"/>
    <w:rsid w:val="00C44E98"/>
    <w:rsid w:val="00C538D9"/>
    <w:rsid w:val="00C53BDC"/>
    <w:rsid w:val="00C53CA7"/>
    <w:rsid w:val="00C54DD8"/>
    <w:rsid w:val="00C54FD3"/>
    <w:rsid w:val="00C71E04"/>
    <w:rsid w:val="00C73DAF"/>
    <w:rsid w:val="00C74E1D"/>
    <w:rsid w:val="00C76016"/>
    <w:rsid w:val="00C85809"/>
    <w:rsid w:val="00C90275"/>
    <w:rsid w:val="00C92CB8"/>
    <w:rsid w:val="00C96C95"/>
    <w:rsid w:val="00CA2260"/>
    <w:rsid w:val="00CA4578"/>
    <w:rsid w:val="00CA49FE"/>
    <w:rsid w:val="00CA59E9"/>
    <w:rsid w:val="00CB3608"/>
    <w:rsid w:val="00CB3903"/>
    <w:rsid w:val="00CB564E"/>
    <w:rsid w:val="00CB63F5"/>
    <w:rsid w:val="00CB7D70"/>
    <w:rsid w:val="00CC0F63"/>
    <w:rsid w:val="00CC18EF"/>
    <w:rsid w:val="00CC274E"/>
    <w:rsid w:val="00CC3552"/>
    <w:rsid w:val="00CD05F0"/>
    <w:rsid w:val="00CD5459"/>
    <w:rsid w:val="00CD7316"/>
    <w:rsid w:val="00CE160E"/>
    <w:rsid w:val="00CE4C3B"/>
    <w:rsid w:val="00CE5298"/>
    <w:rsid w:val="00CE5B52"/>
    <w:rsid w:val="00CE65CB"/>
    <w:rsid w:val="00CE76CF"/>
    <w:rsid w:val="00CF116D"/>
    <w:rsid w:val="00D002F1"/>
    <w:rsid w:val="00D01856"/>
    <w:rsid w:val="00D02515"/>
    <w:rsid w:val="00D062F7"/>
    <w:rsid w:val="00D0695D"/>
    <w:rsid w:val="00D10092"/>
    <w:rsid w:val="00D104EE"/>
    <w:rsid w:val="00D15B37"/>
    <w:rsid w:val="00D202F6"/>
    <w:rsid w:val="00D21FF0"/>
    <w:rsid w:val="00D24BEC"/>
    <w:rsid w:val="00D25147"/>
    <w:rsid w:val="00D25489"/>
    <w:rsid w:val="00D41D0C"/>
    <w:rsid w:val="00D42A58"/>
    <w:rsid w:val="00D43091"/>
    <w:rsid w:val="00D45C37"/>
    <w:rsid w:val="00D51C7F"/>
    <w:rsid w:val="00D52DAE"/>
    <w:rsid w:val="00D576DB"/>
    <w:rsid w:val="00D67B75"/>
    <w:rsid w:val="00D7642B"/>
    <w:rsid w:val="00D7709F"/>
    <w:rsid w:val="00D85950"/>
    <w:rsid w:val="00D85FD6"/>
    <w:rsid w:val="00D864AE"/>
    <w:rsid w:val="00D9043B"/>
    <w:rsid w:val="00D911EC"/>
    <w:rsid w:val="00D938AE"/>
    <w:rsid w:val="00D9492A"/>
    <w:rsid w:val="00D97FAF"/>
    <w:rsid w:val="00DA0098"/>
    <w:rsid w:val="00DA0630"/>
    <w:rsid w:val="00DA18B0"/>
    <w:rsid w:val="00DA3165"/>
    <w:rsid w:val="00DA4615"/>
    <w:rsid w:val="00DB0AFD"/>
    <w:rsid w:val="00DB0E3E"/>
    <w:rsid w:val="00DB483B"/>
    <w:rsid w:val="00DB58E1"/>
    <w:rsid w:val="00DB5B91"/>
    <w:rsid w:val="00DB7F61"/>
    <w:rsid w:val="00DC1181"/>
    <w:rsid w:val="00DC2437"/>
    <w:rsid w:val="00DC3D8F"/>
    <w:rsid w:val="00DC4118"/>
    <w:rsid w:val="00DC525E"/>
    <w:rsid w:val="00DC5CD7"/>
    <w:rsid w:val="00DC6A47"/>
    <w:rsid w:val="00DD57FE"/>
    <w:rsid w:val="00DE02A7"/>
    <w:rsid w:val="00DE188B"/>
    <w:rsid w:val="00DE4645"/>
    <w:rsid w:val="00DF260E"/>
    <w:rsid w:val="00DF47B6"/>
    <w:rsid w:val="00DF5BB4"/>
    <w:rsid w:val="00E002E2"/>
    <w:rsid w:val="00E076EF"/>
    <w:rsid w:val="00E07E23"/>
    <w:rsid w:val="00E11EC7"/>
    <w:rsid w:val="00E161F7"/>
    <w:rsid w:val="00E2754E"/>
    <w:rsid w:val="00E339D5"/>
    <w:rsid w:val="00E35237"/>
    <w:rsid w:val="00E42F12"/>
    <w:rsid w:val="00E43F2C"/>
    <w:rsid w:val="00E450F6"/>
    <w:rsid w:val="00E459A3"/>
    <w:rsid w:val="00E4605F"/>
    <w:rsid w:val="00E46BB7"/>
    <w:rsid w:val="00E46C96"/>
    <w:rsid w:val="00E50EB3"/>
    <w:rsid w:val="00E50FD2"/>
    <w:rsid w:val="00E52587"/>
    <w:rsid w:val="00E60432"/>
    <w:rsid w:val="00E60B36"/>
    <w:rsid w:val="00E61718"/>
    <w:rsid w:val="00E631AA"/>
    <w:rsid w:val="00E63661"/>
    <w:rsid w:val="00E64F39"/>
    <w:rsid w:val="00E67A5D"/>
    <w:rsid w:val="00E70A32"/>
    <w:rsid w:val="00E71359"/>
    <w:rsid w:val="00E8179D"/>
    <w:rsid w:val="00E823A9"/>
    <w:rsid w:val="00E82DAE"/>
    <w:rsid w:val="00E836FB"/>
    <w:rsid w:val="00E843A5"/>
    <w:rsid w:val="00E86231"/>
    <w:rsid w:val="00E8780A"/>
    <w:rsid w:val="00E9312D"/>
    <w:rsid w:val="00E951F4"/>
    <w:rsid w:val="00EA2258"/>
    <w:rsid w:val="00EA7D0D"/>
    <w:rsid w:val="00EB0CE0"/>
    <w:rsid w:val="00EB330F"/>
    <w:rsid w:val="00EB3961"/>
    <w:rsid w:val="00EB76A8"/>
    <w:rsid w:val="00EC2BC3"/>
    <w:rsid w:val="00EC3466"/>
    <w:rsid w:val="00EC4B6D"/>
    <w:rsid w:val="00EC5249"/>
    <w:rsid w:val="00ED054B"/>
    <w:rsid w:val="00ED3206"/>
    <w:rsid w:val="00ED4E7B"/>
    <w:rsid w:val="00ED6444"/>
    <w:rsid w:val="00EE24A9"/>
    <w:rsid w:val="00EE34B8"/>
    <w:rsid w:val="00EE43F8"/>
    <w:rsid w:val="00EE7231"/>
    <w:rsid w:val="00F00639"/>
    <w:rsid w:val="00F03559"/>
    <w:rsid w:val="00F1172A"/>
    <w:rsid w:val="00F1260E"/>
    <w:rsid w:val="00F30759"/>
    <w:rsid w:val="00F31D70"/>
    <w:rsid w:val="00F35377"/>
    <w:rsid w:val="00F35864"/>
    <w:rsid w:val="00F40E2D"/>
    <w:rsid w:val="00F446DC"/>
    <w:rsid w:val="00F567DF"/>
    <w:rsid w:val="00F61222"/>
    <w:rsid w:val="00F6252E"/>
    <w:rsid w:val="00F63B1D"/>
    <w:rsid w:val="00F64ED9"/>
    <w:rsid w:val="00F662BC"/>
    <w:rsid w:val="00F7244B"/>
    <w:rsid w:val="00F73157"/>
    <w:rsid w:val="00F73639"/>
    <w:rsid w:val="00F739F0"/>
    <w:rsid w:val="00F740B2"/>
    <w:rsid w:val="00F74B28"/>
    <w:rsid w:val="00F7509F"/>
    <w:rsid w:val="00F752F4"/>
    <w:rsid w:val="00F762E4"/>
    <w:rsid w:val="00F76987"/>
    <w:rsid w:val="00F80234"/>
    <w:rsid w:val="00F8416E"/>
    <w:rsid w:val="00F85A94"/>
    <w:rsid w:val="00F860DE"/>
    <w:rsid w:val="00F87221"/>
    <w:rsid w:val="00F97A07"/>
    <w:rsid w:val="00FA5954"/>
    <w:rsid w:val="00FB0651"/>
    <w:rsid w:val="00FB0E94"/>
    <w:rsid w:val="00FB477E"/>
    <w:rsid w:val="00FB51E1"/>
    <w:rsid w:val="00FC20D5"/>
    <w:rsid w:val="00FC2AE6"/>
    <w:rsid w:val="00FC71FC"/>
    <w:rsid w:val="00FD1186"/>
    <w:rsid w:val="00FD4513"/>
    <w:rsid w:val="00FE7C6C"/>
    <w:rsid w:val="00FF6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DFD5633"/>
  <w15:docId w15:val="{4A9F1587-143A-4A8F-9AF3-6526BBF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58F"/>
    <w:rPr>
      <w:sz w:val="24"/>
      <w:szCs w:val="24"/>
    </w:rPr>
  </w:style>
  <w:style w:type="paragraph" w:styleId="Heading2">
    <w:name w:val="heading 2"/>
    <w:basedOn w:val="Normal"/>
    <w:next w:val="Normal"/>
    <w:qFormat/>
    <w:rsid w:val="00191498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191498"/>
    <w:pPr>
      <w:keepNext/>
      <w:jc w:val="both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B76A8"/>
    <w:rPr>
      <w:color w:val="0000FF"/>
      <w:u w:val="single"/>
    </w:rPr>
  </w:style>
  <w:style w:type="character" w:styleId="FollowedHyperlink">
    <w:name w:val="FollowedHyperlink"/>
    <w:basedOn w:val="DefaultParagraphFont"/>
    <w:rsid w:val="0089672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46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D29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3B1952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ListParagraph">
    <w:name w:val="List Paragraph"/>
    <w:basedOn w:val="Normal"/>
    <w:qFormat/>
    <w:rsid w:val="003B1952"/>
    <w:pPr>
      <w:ind w:left="720"/>
    </w:pPr>
  </w:style>
  <w:style w:type="paragraph" w:styleId="PlainText">
    <w:name w:val="Plain Text"/>
    <w:basedOn w:val="Normal"/>
    <w:link w:val="PlainTextChar"/>
    <w:rsid w:val="003B1952"/>
    <w:pPr>
      <w:widowControl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B1952"/>
    <w:rPr>
      <w:rFonts w:ascii="Courier New" w:hAnsi="Courier New"/>
    </w:rPr>
  </w:style>
  <w:style w:type="paragraph" w:styleId="BodyText">
    <w:name w:val="Body Text"/>
    <w:basedOn w:val="Normal"/>
    <w:link w:val="BodyTextChar"/>
    <w:rsid w:val="003B19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1952"/>
    <w:rPr>
      <w:sz w:val="24"/>
      <w:szCs w:val="24"/>
    </w:rPr>
  </w:style>
  <w:style w:type="character" w:customStyle="1" w:styleId="apple-style-span">
    <w:name w:val="apple-style-span"/>
    <w:basedOn w:val="DefaultParagraphFont"/>
    <w:rsid w:val="00E60B36"/>
  </w:style>
  <w:style w:type="character" w:customStyle="1" w:styleId="Absatz-Standardschriftart">
    <w:name w:val="Absatz-Standardschriftart"/>
    <w:rsid w:val="00D4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asindia.org/" TargetMode="External"/><Relationship Id="rId13" Type="http://schemas.openxmlformats.org/officeDocument/2006/relationships/hyperlink" Target="http://cegpepco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quinnstheprinters.com/quinnsjms/" TargetMode="External"/><Relationship Id="rId12" Type="http://schemas.openxmlformats.org/officeDocument/2006/relationships/hyperlink" Target="http://architectureschool.in/sc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quinnstheprinters.com/" TargetMode="External"/><Relationship Id="rId11" Type="http://schemas.openxmlformats.org/officeDocument/2006/relationships/hyperlink" Target="http://www.truedentalclinic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urukula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ekayvees.com/" TargetMode="External"/><Relationship Id="rId14" Type="http://schemas.openxmlformats.org/officeDocument/2006/relationships/hyperlink" Target="http://renaultmotolo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FB508-BD80-4E27-9071-CAB53420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ISIRAN Co.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Soumya MS</cp:lastModifiedBy>
  <cp:revision>209</cp:revision>
  <cp:lastPrinted>2013-09-23T06:30:00Z</cp:lastPrinted>
  <dcterms:created xsi:type="dcterms:W3CDTF">2015-11-03T10:00:00Z</dcterms:created>
  <dcterms:modified xsi:type="dcterms:W3CDTF">2018-01-11T04:27:00Z</dcterms:modified>
</cp:coreProperties>
</file>