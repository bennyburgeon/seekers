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18C" w:rsidRPr="00437DB8" w:rsidRDefault="00755656" w:rsidP="00F7018C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AVINASH A NAIR</w:t>
      </w:r>
      <w:r w:rsidR="00437DB8">
        <w:rPr>
          <w:rFonts w:ascii="Arial" w:hAnsi="Arial" w:cs="Arial"/>
          <w:b/>
          <w:bCs/>
          <w:sz w:val="20"/>
          <w:szCs w:val="20"/>
        </w:rPr>
        <w:tab/>
      </w:r>
      <w:r w:rsidR="00437DB8">
        <w:rPr>
          <w:rFonts w:ascii="Arial" w:hAnsi="Arial" w:cs="Arial"/>
          <w:b/>
          <w:bCs/>
          <w:sz w:val="20"/>
          <w:szCs w:val="20"/>
        </w:rPr>
        <w:tab/>
      </w:r>
      <w:r w:rsidR="00437DB8">
        <w:rPr>
          <w:rFonts w:ascii="Arial" w:hAnsi="Arial" w:cs="Arial"/>
          <w:b/>
          <w:bCs/>
          <w:sz w:val="20"/>
          <w:szCs w:val="20"/>
        </w:rPr>
        <w:tab/>
      </w:r>
      <w:r w:rsidR="0056562C">
        <w:rPr>
          <w:rFonts w:ascii="Arial" w:hAnsi="Arial" w:cs="Arial"/>
          <w:b/>
          <w:bCs/>
          <w:sz w:val="20"/>
          <w:szCs w:val="20"/>
        </w:rPr>
        <w:tab/>
      </w:r>
      <w:r w:rsidR="0056562C">
        <w:rPr>
          <w:rFonts w:ascii="Arial" w:hAnsi="Arial" w:cs="Arial"/>
          <w:b/>
          <w:bCs/>
          <w:sz w:val="20"/>
          <w:szCs w:val="20"/>
        </w:rPr>
        <w:tab/>
      </w:r>
      <w:r w:rsidR="0056562C">
        <w:rPr>
          <w:rFonts w:ascii="Arial" w:hAnsi="Arial" w:cs="Arial"/>
          <w:b/>
          <w:bCs/>
          <w:sz w:val="20"/>
          <w:szCs w:val="20"/>
        </w:rPr>
        <w:tab/>
      </w:r>
      <w:r w:rsidR="0056562C">
        <w:rPr>
          <w:rFonts w:ascii="Arial" w:hAnsi="Arial" w:cs="Arial"/>
          <w:b/>
          <w:bCs/>
          <w:sz w:val="20"/>
          <w:szCs w:val="20"/>
        </w:rPr>
        <w:tab/>
      </w:r>
      <w:r w:rsidR="008F4C45">
        <w:rPr>
          <w:rFonts w:ascii="Arial" w:hAnsi="Arial" w:cs="Arial"/>
          <w:b/>
          <w:sz w:val="20"/>
          <w:szCs w:val="20"/>
        </w:rPr>
        <w:t>E</w:t>
      </w:r>
      <w:r w:rsidR="00437DB8">
        <w:rPr>
          <w:rFonts w:ascii="Arial" w:hAnsi="Arial" w:cs="Arial"/>
          <w:b/>
          <w:sz w:val="20"/>
          <w:szCs w:val="20"/>
        </w:rPr>
        <w:t xml:space="preserve">mail: </w:t>
      </w:r>
      <w:r>
        <w:rPr>
          <w:rFonts w:ascii="Arial" w:hAnsi="Arial" w:cs="Arial"/>
          <w:sz w:val="20"/>
          <w:szCs w:val="20"/>
        </w:rPr>
        <w:t>avinashnairvj007@gmail.com</w:t>
      </w:r>
    </w:p>
    <w:p w:rsidR="00FA630E" w:rsidRDefault="00107986" w:rsidP="0032696B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+91-</w:t>
      </w:r>
      <w:r w:rsidR="00755656">
        <w:rPr>
          <w:rFonts w:ascii="Arial" w:hAnsi="Arial" w:cs="Arial"/>
          <w:sz w:val="20"/>
          <w:szCs w:val="20"/>
        </w:rPr>
        <w:t>9562635651</w:t>
      </w:r>
    </w:p>
    <w:p w:rsidR="0032696B" w:rsidRPr="0032696B" w:rsidRDefault="0032696B" w:rsidP="0032696B"/>
    <w:p w:rsidR="00A945F4" w:rsidRPr="00437DB8" w:rsidRDefault="00A945F4" w:rsidP="00A945F4">
      <w:pPr>
        <w:pStyle w:val="Title"/>
        <w:rPr>
          <w:rFonts w:ascii="Arial" w:hAnsi="Arial" w:cs="Arial"/>
          <w:sz w:val="20"/>
          <w:szCs w:val="20"/>
        </w:rPr>
      </w:pPr>
    </w:p>
    <w:p w:rsidR="00A945F4" w:rsidRPr="00437DB8" w:rsidRDefault="00A945F4" w:rsidP="00A945F4">
      <w:pPr>
        <w:shd w:val="clear" w:color="auto" w:fill="DFDFDF"/>
        <w:ind w:left="1440" w:hanging="1440"/>
        <w:jc w:val="both"/>
        <w:rPr>
          <w:rFonts w:ascii="Arial" w:hAnsi="Arial" w:cs="Arial"/>
          <w:b/>
          <w:sz w:val="20"/>
          <w:szCs w:val="20"/>
        </w:rPr>
      </w:pPr>
      <w:r w:rsidRPr="00437DB8">
        <w:rPr>
          <w:rFonts w:ascii="Arial" w:hAnsi="Arial" w:cs="Arial"/>
          <w:b/>
          <w:sz w:val="20"/>
          <w:szCs w:val="20"/>
        </w:rPr>
        <w:t>OBJECTIVE</w:t>
      </w:r>
    </w:p>
    <w:p w:rsidR="00A945F4" w:rsidRPr="00437DB8" w:rsidRDefault="00A945F4" w:rsidP="00A945F4">
      <w:pPr>
        <w:pStyle w:val="Title"/>
        <w:rPr>
          <w:rFonts w:ascii="Arial" w:hAnsi="Arial" w:cs="Arial"/>
          <w:sz w:val="20"/>
          <w:szCs w:val="20"/>
          <w:u w:val="single"/>
        </w:rPr>
      </w:pPr>
    </w:p>
    <w:p w:rsidR="00A945F4" w:rsidRPr="00437DB8" w:rsidRDefault="00A945F4" w:rsidP="00142665">
      <w:pPr>
        <w:widowControl/>
        <w:numPr>
          <w:ilvl w:val="0"/>
          <w:numId w:val="25"/>
        </w:numPr>
        <w:tabs>
          <w:tab w:val="left" w:pos="720"/>
        </w:tabs>
        <w:suppressAutoHyphens/>
        <w:autoSpaceDE/>
        <w:autoSpaceDN/>
        <w:adjustRightInd/>
        <w:spacing w:line="276" w:lineRule="auto"/>
        <w:ind w:right="-1440"/>
        <w:rPr>
          <w:rFonts w:ascii="Arial" w:hAnsi="Arial" w:cs="Arial"/>
          <w:sz w:val="20"/>
          <w:szCs w:val="20"/>
        </w:rPr>
      </w:pPr>
      <w:r w:rsidRPr="00437DB8">
        <w:rPr>
          <w:rFonts w:ascii="Arial" w:hAnsi="Arial" w:cs="Arial"/>
          <w:sz w:val="20"/>
          <w:szCs w:val="20"/>
        </w:rPr>
        <w:t>To work in an environment where I can apply and build upon my technical and analytical skills</w:t>
      </w:r>
    </w:p>
    <w:p w:rsidR="00A945F4" w:rsidRDefault="00A945F4" w:rsidP="00142665">
      <w:pPr>
        <w:widowControl/>
        <w:numPr>
          <w:ilvl w:val="0"/>
          <w:numId w:val="25"/>
        </w:numPr>
        <w:tabs>
          <w:tab w:val="left" w:pos="720"/>
        </w:tabs>
        <w:suppressAutoHyphens/>
        <w:autoSpaceDE/>
        <w:autoSpaceDN/>
        <w:adjustRightInd/>
        <w:spacing w:line="276" w:lineRule="auto"/>
        <w:ind w:right="-1440"/>
        <w:rPr>
          <w:rFonts w:ascii="Arial" w:hAnsi="Arial" w:cs="Arial"/>
          <w:sz w:val="20"/>
        </w:rPr>
      </w:pPr>
      <w:r w:rsidRPr="00437DB8">
        <w:rPr>
          <w:rFonts w:ascii="Arial" w:hAnsi="Arial" w:cs="Arial"/>
          <w:sz w:val="20"/>
          <w:szCs w:val="20"/>
        </w:rPr>
        <w:t>To add value to the products</w:t>
      </w:r>
      <w:r>
        <w:rPr>
          <w:rFonts w:ascii="Arial" w:hAnsi="Arial" w:cs="Arial"/>
          <w:sz w:val="20"/>
        </w:rPr>
        <w:t xml:space="preserve"> and services on which I undertake the assignments</w:t>
      </w:r>
    </w:p>
    <w:p w:rsidR="00992C77" w:rsidRPr="008445A2" w:rsidRDefault="00992C77" w:rsidP="00142665">
      <w:pPr>
        <w:pStyle w:val="BodyText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945F4" w:rsidRDefault="00A945F4" w:rsidP="00A945F4">
      <w:pPr>
        <w:pStyle w:val="Title"/>
        <w:rPr>
          <w:rFonts w:ascii="Arial" w:hAnsi="Arial" w:cs="Arial"/>
          <w:sz w:val="20"/>
          <w:szCs w:val="20"/>
        </w:rPr>
      </w:pPr>
    </w:p>
    <w:p w:rsidR="00A945F4" w:rsidRDefault="00A945F4" w:rsidP="00A945F4">
      <w:pPr>
        <w:shd w:val="clear" w:color="auto" w:fill="DFDFDF"/>
        <w:ind w:left="1440" w:hanging="14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PROFILE</w:t>
      </w:r>
    </w:p>
    <w:p w:rsidR="00A945F4" w:rsidRDefault="00A945F4" w:rsidP="00A945F4">
      <w:pPr>
        <w:widowControl/>
        <w:tabs>
          <w:tab w:val="left" w:pos="720"/>
        </w:tabs>
        <w:suppressAutoHyphens/>
        <w:autoSpaceDE/>
        <w:autoSpaceDN/>
        <w:adjustRightInd/>
        <w:ind w:right="-1440"/>
        <w:rPr>
          <w:rFonts w:ascii="Arial" w:hAnsi="Arial" w:cs="Arial"/>
          <w:sz w:val="20"/>
        </w:rPr>
      </w:pPr>
    </w:p>
    <w:p w:rsidR="00BA1FC6" w:rsidRDefault="00BA1FC6" w:rsidP="00142665">
      <w:pPr>
        <w:pStyle w:val="BodyText"/>
        <w:widowControl/>
        <w:numPr>
          <w:ilvl w:val="0"/>
          <w:numId w:val="25"/>
        </w:numPr>
        <w:tabs>
          <w:tab w:val="left" w:pos="3960"/>
        </w:tabs>
        <w:suppressAutoHyphens/>
        <w:autoSpaceDE/>
        <w:autoSpaceDN/>
        <w:adjustRightInd/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8445A2">
        <w:rPr>
          <w:rFonts w:ascii="Arial" w:hAnsi="Arial" w:cs="Arial"/>
          <w:bCs/>
          <w:sz w:val="20"/>
          <w:szCs w:val="20"/>
        </w:rPr>
        <w:t xml:space="preserve">Having </w:t>
      </w:r>
      <w:r w:rsidR="00AC58DC">
        <w:rPr>
          <w:rFonts w:ascii="Arial" w:hAnsi="Arial" w:cs="Arial"/>
          <w:bCs/>
          <w:sz w:val="20"/>
          <w:szCs w:val="20"/>
        </w:rPr>
        <w:t xml:space="preserve">2 </w:t>
      </w:r>
      <w:r w:rsidRPr="008445A2">
        <w:rPr>
          <w:rFonts w:ascii="Arial" w:hAnsi="Arial" w:cs="Arial"/>
          <w:sz w:val="20"/>
          <w:szCs w:val="20"/>
        </w:rPr>
        <w:t>years</w:t>
      </w:r>
      <w:r w:rsidRPr="008445A2">
        <w:rPr>
          <w:rFonts w:ascii="Arial" w:hAnsi="Arial" w:cs="Arial"/>
          <w:bCs/>
          <w:sz w:val="20"/>
          <w:szCs w:val="20"/>
        </w:rPr>
        <w:t xml:space="preserve"> of experience in Software </w:t>
      </w:r>
      <w:r w:rsidR="008F4C45">
        <w:rPr>
          <w:rFonts w:ascii="Arial" w:hAnsi="Arial" w:cs="Arial"/>
          <w:bCs/>
          <w:sz w:val="20"/>
          <w:szCs w:val="20"/>
        </w:rPr>
        <w:t>analysis</w:t>
      </w:r>
      <w:r w:rsidRPr="008445A2">
        <w:rPr>
          <w:rFonts w:ascii="Arial" w:hAnsi="Arial" w:cs="Arial"/>
          <w:bCs/>
          <w:sz w:val="20"/>
          <w:szCs w:val="20"/>
        </w:rPr>
        <w:t>, design</w:t>
      </w:r>
      <w:r w:rsidR="008F4C45">
        <w:rPr>
          <w:rFonts w:ascii="Arial" w:hAnsi="Arial" w:cs="Arial"/>
          <w:bCs/>
          <w:sz w:val="20"/>
          <w:szCs w:val="20"/>
        </w:rPr>
        <w:t xml:space="preserve"> and development in </w:t>
      </w:r>
      <w:r w:rsidR="00E455AE">
        <w:rPr>
          <w:rFonts w:ascii="Arial" w:hAnsi="Arial" w:cs="Arial"/>
          <w:bCs/>
          <w:sz w:val="20"/>
          <w:szCs w:val="20"/>
        </w:rPr>
        <w:t>web</w:t>
      </w:r>
      <w:r w:rsidR="008F4C45">
        <w:rPr>
          <w:rFonts w:ascii="Arial" w:hAnsi="Arial" w:cs="Arial"/>
          <w:bCs/>
          <w:sz w:val="20"/>
          <w:szCs w:val="20"/>
        </w:rPr>
        <w:t xml:space="preserve"> application using </w:t>
      </w:r>
      <w:r w:rsidR="00E455AE">
        <w:rPr>
          <w:rFonts w:ascii="Arial" w:hAnsi="Arial" w:cs="Arial"/>
          <w:bCs/>
          <w:sz w:val="20"/>
          <w:szCs w:val="20"/>
        </w:rPr>
        <w:t>PHP</w:t>
      </w:r>
      <w:r w:rsidRPr="008445A2">
        <w:rPr>
          <w:rFonts w:ascii="Arial" w:hAnsi="Arial" w:cs="Arial"/>
          <w:bCs/>
          <w:sz w:val="20"/>
          <w:szCs w:val="20"/>
        </w:rPr>
        <w:t xml:space="preserve"> Technologies.</w:t>
      </w:r>
    </w:p>
    <w:p w:rsidR="00080AEF" w:rsidRDefault="00AC58DC" w:rsidP="00080AEF">
      <w:pPr>
        <w:pStyle w:val="ListParagraph"/>
        <w:numPr>
          <w:ilvl w:val="0"/>
          <w:numId w:val="25"/>
        </w:numPr>
        <w:spacing w:line="270" w:lineRule="atLeast"/>
        <w:rPr>
          <w:rFonts w:ascii="Arial" w:hAnsi="Arial" w:cs="Arial"/>
          <w:sz w:val="20"/>
          <w:lang w:val="en-IN" w:eastAsia="en-IN"/>
        </w:rPr>
      </w:pPr>
      <w:r>
        <w:rPr>
          <w:rFonts w:ascii="Arial" w:hAnsi="Arial" w:cs="Arial"/>
          <w:b/>
          <w:sz w:val="20"/>
          <w:lang w:val="en-IN" w:eastAsia="en-IN"/>
        </w:rPr>
        <w:t>Good knowledge in Core PHP</w:t>
      </w:r>
      <w:r w:rsidR="00080AEF" w:rsidRPr="00080AEF">
        <w:rPr>
          <w:rFonts w:ascii="Arial" w:hAnsi="Arial" w:cs="Arial"/>
          <w:sz w:val="20"/>
          <w:lang w:val="en-IN" w:eastAsia="en-IN"/>
        </w:rPr>
        <w:t>.</w:t>
      </w:r>
    </w:p>
    <w:p w:rsidR="00AC58DC" w:rsidRDefault="00AC58DC" w:rsidP="00080AEF">
      <w:pPr>
        <w:pStyle w:val="ListParagraph"/>
        <w:numPr>
          <w:ilvl w:val="0"/>
          <w:numId w:val="25"/>
        </w:numPr>
        <w:spacing w:line="270" w:lineRule="atLeast"/>
        <w:rPr>
          <w:rFonts w:ascii="Arial" w:hAnsi="Arial" w:cs="Arial"/>
          <w:sz w:val="20"/>
          <w:lang w:val="en-IN" w:eastAsia="en-IN"/>
        </w:rPr>
      </w:pPr>
      <w:r>
        <w:rPr>
          <w:rFonts w:ascii="Arial" w:hAnsi="Arial" w:cs="Arial"/>
          <w:b/>
          <w:sz w:val="20"/>
          <w:lang w:val="en-IN" w:eastAsia="en-IN"/>
        </w:rPr>
        <w:t>Experience in working with WordPress</w:t>
      </w:r>
    </w:p>
    <w:p w:rsidR="00080AEF" w:rsidRPr="00080AEF" w:rsidRDefault="00080AEF" w:rsidP="00080AEF">
      <w:pPr>
        <w:pStyle w:val="ListParagraph"/>
        <w:numPr>
          <w:ilvl w:val="0"/>
          <w:numId w:val="25"/>
        </w:numPr>
        <w:spacing w:line="270" w:lineRule="atLeast"/>
        <w:rPr>
          <w:rFonts w:ascii="Arial" w:hAnsi="Arial" w:cs="Arial"/>
          <w:sz w:val="20"/>
          <w:lang w:val="en-IN" w:eastAsia="en-IN"/>
        </w:rPr>
      </w:pPr>
      <w:r w:rsidRPr="00080AEF">
        <w:rPr>
          <w:rFonts w:ascii="Arial" w:hAnsi="Arial" w:cs="Arial"/>
          <w:b/>
          <w:sz w:val="20"/>
          <w:lang w:val="en-IN" w:eastAsia="en-IN"/>
        </w:rPr>
        <w:t xml:space="preserve">Good Knowledge </w:t>
      </w:r>
      <w:proofErr w:type="gramStart"/>
      <w:r w:rsidRPr="00080AEF">
        <w:rPr>
          <w:rFonts w:ascii="Arial" w:hAnsi="Arial" w:cs="Arial"/>
          <w:b/>
          <w:sz w:val="20"/>
          <w:lang w:val="en-IN" w:eastAsia="en-IN"/>
        </w:rPr>
        <w:t xml:space="preserve">in  </w:t>
      </w:r>
      <w:proofErr w:type="spellStart"/>
      <w:r w:rsidRPr="00080AEF">
        <w:rPr>
          <w:rFonts w:ascii="Arial" w:hAnsi="Arial" w:cs="Arial"/>
          <w:b/>
          <w:sz w:val="20"/>
          <w:lang w:val="en-IN" w:eastAsia="en-IN"/>
        </w:rPr>
        <w:t>Wordpress</w:t>
      </w:r>
      <w:proofErr w:type="spellEnd"/>
      <w:proofErr w:type="gramEnd"/>
      <w:r w:rsidRPr="00080AEF">
        <w:rPr>
          <w:rFonts w:ascii="Arial" w:hAnsi="Arial" w:cs="Arial"/>
          <w:b/>
          <w:sz w:val="20"/>
          <w:lang w:val="en-IN" w:eastAsia="en-IN"/>
        </w:rPr>
        <w:t xml:space="preserve"> with Premium theme and its child themes integration</w:t>
      </w:r>
      <w:r w:rsidRPr="00080AEF">
        <w:rPr>
          <w:rFonts w:ascii="Arial" w:hAnsi="Arial" w:cs="Arial"/>
          <w:b/>
          <w:color w:val="666666"/>
          <w:sz w:val="20"/>
          <w:lang w:val="en-IN" w:eastAsia="en-IN"/>
        </w:rPr>
        <w:t>.</w:t>
      </w:r>
    </w:p>
    <w:p w:rsidR="00AC58DC" w:rsidRDefault="009E141F" w:rsidP="00AC58DC">
      <w:pPr>
        <w:pStyle w:val="ListParagraph"/>
        <w:numPr>
          <w:ilvl w:val="0"/>
          <w:numId w:val="25"/>
        </w:numPr>
        <w:spacing w:line="270" w:lineRule="atLeast"/>
        <w:rPr>
          <w:rFonts w:ascii="Arial" w:hAnsi="Arial" w:cs="Arial"/>
          <w:b/>
          <w:sz w:val="20"/>
          <w:lang w:val="en-IN" w:eastAsia="en-IN"/>
        </w:rPr>
      </w:pPr>
      <w:r>
        <w:rPr>
          <w:rFonts w:ascii="Arial" w:hAnsi="Arial" w:cs="Arial"/>
          <w:b/>
          <w:sz w:val="20"/>
          <w:lang w:val="en-IN" w:eastAsia="en-IN"/>
        </w:rPr>
        <w:t>Good</w:t>
      </w:r>
      <w:r w:rsidRPr="009E141F">
        <w:rPr>
          <w:rFonts w:ascii="Arial" w:hAnsi="Arial" w:cs="Arial"/>
          <w:b/>
          <w:sz w:val="20"/>
          <w:lang w:val="en-IN" w:eastAsia="en-IN"/>
        </w:rPr>
        <w:t xml:space="preserve"> knowledge in</w:t>
      </w:r>
      <w:r w:rsidRPr="009E141F">
        <w:rPr>
          <w:rFonts w:ascii="Arial" w:hAnsi="Arial" w:cs="Arial"/>
          <w:b/>
          <w:bCs/>
          <w:sz w:val="20"/>
          <w:lang w:val="en-IN" w:eastAsia="en-IN"/>
        </w:rPr>
        <w:t> </w:t>
      </w:r>
      <w:proofErr w:type="spellStart"/>
      <w:r w:rsidRPr="009E141F">
        <w:rPr>
          <w:rFonts w:ascii="Arial" w:hAnsi="Arial" w:cs="Arial"/>
          <w:b/>
          <w:bCs/>
          <w:sz w:val="20"/>
          <w:lang w:val="en-IN" w:eastAsia="en-IN"/>
        </w:rPr>
        <w:t>WooCOmmerce</w:t>
      </w:r>
      <w:proofErr w:type="spellEnd"/>
      <w:r w:rsidRPr="009E141F">
        <w:rPr>
          <w:rFonts w:ascii="Arial" w:hAnsi="Arial" w:cs="Arial"/>
          <w:b/>
          <w:sz w:val="20"/>
          <w:lang w:val="en-IN" w:eastAsia="en-IN"/>
        </w:rPr>
        <w:t> shopping cart solutions.</w:t>
      </w:r>
    </w:p>
    <w:p w:rsidR="009E141F" w:rsidRPr="00AC58DC" w:rsidRDefault="00AC58DC" w:rsidP="00AC58DC">
      <w:pPr>
        <w:pStyle w:val="ListParagraph"/>
        <w:numPr>
          <w:ilvl w:val="0"/>
          <w:numId w:val="25"/>
        </w:numPr>
        <w:spacing w:line="270" w:lineRule="atLeast"/>
        <w:rPr>
          <w:rFonts w:ascii="Arial" w:hAnsi="Arial" w:cs="Arial"/>
          <w:b/>
          <w:sz w:val="20"/>
          <w:lang w:val="en-IN" w:eastAsia="en-IN"/>
        </w:rPr>
      </w:pPr>
      <w:r>
        <w:rPr>
          <w:rFonts w:ascii="Arial" w:hAnsi="Arial" w:cs="Arial"/>
          <w:b/>
          <w:sz w:val="20"/>
          <w:lang w:val="en-IN" w:eastAsia="en-IN"/>
        </w:rPr>
        <w:t>Experience</w:t>
      </w:r>
      <w:r w:rsidR="009E141F" w:rsidRPr="00AC58DC">
        <w:rPr>
          <w:rFonts w:ascii="Arial" w:hAnsi="Arial" w:cs="Arial"/>
          <w:b/>
          <w:sz w:val="20"/>
          <w:lang w:val="en-IN" w:eastAsia="en-IN"/>
        </w:rPr>
        <w:t xml:space="preserve"> in MVC Frameworks.</w:t>
      </w:r>
    </w:p>
    <w:p w:rsidR="00AC58DC" w:rsidRDefault="00AC58DC" w:rsidP="009E141F">
      <w:pPr>
        <w:pStyle w:val="ListParagraph"/>
        <w:numPr>
          <w:ilvl w:val="0"/>
          <w:numId w:val="25"/>
        </w:numPr>
        <w:spacing w:line="270" w:lineRule="atLeast"/>
        <w:rPr>
          <w:rFonts w:ascii="Arial" w:hAnsi="Arial" w:cs="Arial"/>
          <w:b/>
          <w:sz w:val="20"/>
          <w:lang w:val="en-IN" w:eastAsia="en-IN"/>
        </w:rPr>
      </w:pPr>
      <w:r>
        <w:rPr>
          <w:rFonts w:ascii="Arial" w:hAnsi="Arial" w:cs="Arial"/>
          <w:b/>
          <w:sz w:val="20"/>
          <w:lang w:val="en-IN" w:eastAsia="en-IN"/>
        </w:rPr>
        <w:t xml:space="preserve">Good Knowledge in </w:t>
      </w:r>
      <w:proofErr w:type="spellStart"/>
      <w:r>
        <w:rPr>
          <w:rFonts w:ascii="Arial" w:hAnsi="Arial" w:cs="Arial"/>
          <w:b/>
          <w:sz w:val="20"/>
          <w:lang w:val="en-IN" w:eastAsia="en-IN"/>
        </w:rPr>
        <w:t>Laravel</w:t>
      </w:r>
      <w:proofErr w:type="spellEnd"/>
    </w:p>
    <w:p w:rsidR="0029403D" w:rsidRPr="00AC58DC" w:rsidRDefault="00AC58DC" w:rsidP="00AC58DC">
      <w:pPr>
        <w:pStyle w:val="ListParagraph"/>
        <w:numPr>
          <w:ilvl w:val="0"/>
          <w:numId w:val="25"/>
        </w:numPr>
        <w:spacing w:line="270" w:lineRule="atLeast"/>
        <w:rPr>
          <w:rFonts w:ascii="Arial" w:hAnsi="Arial" w:cs="Arial"/>
          <w:b/>
          <w:sz w:val="20"/>
          <w:lang w:val="en-IN" w:eastAsia="en-IN"/>
        </w:rPr>
      </w:pPr>
      <w:r>
        <w:rPr>
          <w:rFonts w:ascii="Arial" w:hAnsi="Arial" w:cs="Arial"/>
          <w:b/>
          <w:sz w:val="20"/>
          <w:lang w:val="en-IN" w:eastAsia="en-IN"/>
        </w:rPr>
        <w:t xml:space="preserve">Having the experience as a part of </w:t>
      </w:r>
      <w:proofErr w:type="spellStart"/>
      <w:proofErr w:type="gramStart"/>
      <w:r>
        <w:rPr>
          <w:rFonts w:ascii="Arial" w:hAnsi="Arial" w:cs="Arial"/>
          <w:b/>
          <w:sz w:val="20"/>
          <w:lang w:val="en-IN" w:eastAsia="en-IN"/>
        </w:rPr>
        <w:t>CodeIgniter</w:t>
      </w:r>
      <w:proofErr w:type="spellEnd"/>
      <w:r>
        <w:rPr>
          <w:rFonts w:ascii="Arial" w:hAnsi="Arial" w:cs="Arial"/>
          <w:b/>
          <w:sz w:val="20"/>
          <w:lang w:val="en-IN" w:eastAsia="en-IN"/>
        </w:rPr>
        <w:t xml:space="preserve"> ,</w:t>
      </w:r>
      <w:proofErr w:type="gramEnd"/>
      <w:r>
        <w:rPr>
          <w:rFonts w:ascii="Arial" w:hAnsi="Arial" w:cs="Arial"/>
          <w:b/>
          <w:sz w:val="20"/>
          <w:lang w:val="en-IN" w:eastAsia="en-IN"/>
        </w:rPr>
        <w:t xml:space="preserve"> </w:t>
      </w:r>
      <w:proofErr w:type="spellStart"/>
      <w:r>
        <w:rPr>
          <w:rFonts w:ascii="Arial" w:hAnsi="Arial" w:cs="Arial"/>
          <w:b/>
          <w:sz w:val="20"/>
          <w:lang w:val="en-IN" w:eastAsia="en-IN"/>
        </w:rPr>
        <w:t>Cakephp</w:t>
      </w:r>
      <w:proofErr w:type="spellEnd"/>
      <w:r>
        <w:rPr>
          <w:rFonts w:ascii="Arial" w:hAnsi="Arial" w:cs="Arial"/>
          <w:b/>
          <w:sz w:val="20"/>
          <w:lang w:val="en-IN" w:eastAsia="en-IN"/>
        </w:rPr>
        <w:t xml:space="preserve">  projects.</w:t>
      </w:r>
    </w:p>
    <w:p w:rsidR="006F0E65" w:rsidRPr="0029403D" w:rsidRDefault="006F0E65" w:rsidP="0029403D">
      <w:pPr>
        <w:pStyle w:val="BodyText"/>
        <w:widowControl/>
        <w:numPr>
          <w:ilvl w:val="0"/>
          <w:numId w:val="25"/>
        </w:numPr>
        <w:tabs>
          <w:tab w:val="left" w:pos="3960"/>
        </w:tabs>
        <w:suppressAutoHyphens/>
        <w:autoSpaceDE/>
        <w:autoSpaceDN/>
        <w:adjustRightInd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9403D">
        <w:rPr>
          <w:rFonts w:ascii="Arial" w:hAnsi="Arial" w:cs="Arial"/>
          <w:sz w:val="20"/>
          <w:szCs w:val="20"/>
        </w:rPr>
        <w:t>Have good knowledge OOPS concepts</w:t>
      </w:r>
      <w:r w:rsidR="008F4C45" w:rsidRPr="0029403D">
        <w:rPr>
          <w:rFonts w:ascii="Arial" w:hAnsi="Arial" w:cs="Arial"/>
          <w:sz w:val="20"/>
          <w:szCs w:val="20"/>
        </w:rPr>
        <w:t>.</w:t>
      </w:r>
    </w:p>
    <w:p w:rsidR="00BA1FC6" w:rsidRPr="008445A2" w:rsidRDefault="00BA1FC6" w:rsidP="00142665">
      <w:pPr>
        <w:pStyle w:val="BodyText"/>
        <w:widowControl/>
        <w:numPr>
          <w:ilvl w:val="0"/>
          <w:numId w:val="25"/>
        </w:numPr>
        <w:tabs>
          <w:tab w:val="left" w:pos="3960"/>
        </w:tabs>
        <w:suppressAutoHyphens/>
        <w:autoSpaceDE/>
        <w:autoSpaceDN/>
        <w:adjustRightInd/>
        <w:spacing w:after="0" w:line="276" w:lineRule="auto"/>
        <w:rPr>
          <w:rFonts w:ascii="Arial" w:hAnsi="Arial" w:cs="Arial"/>
          <w:bCs/>
          <w:sz w:val="20"/>
          <w:szCs w:val="20"/>
        </w:rPr>
      </w:pPr>
      <w:r w:rsidRPr="008445A2">
        <w:rPr>
          <w:rFonts w:ascii="Arial" w:hAnsi="Arial" w:cs="Arial"/>
          <w:bCs/>
          <w:sz w:val="20"/>
          <w:szCs w:val="20"/>
        </w:rPr>
        <w:t>Having good communication skills, dedication, hard-working and leading activities.</w:t>
      </w:r>
    </w:p>
    <w:p w:rsidR="00DE66B7" w:rsidRPr="008445A2" w:rsidRDefault="00BA1FC6" w:rsidP="00142665">
      <w:pPr>
        <w:pStyle w:val="BodyText"/>
        <w:widowControl/>
        <w:numPr>
          <w:ilvl w:val="0"/>
          <w:numId w:val="25"/>
        </w:numPr>
        <w:tabs>
          <w:tab w:val="left" w:pos="3960"/>
        </w:tabs>
        <w:suppressAutoHyphens/>
        <w:autoSpaceDE/>
        <w:autoSpaceDN/>
        <w:adjustRightInd/>
        <w:spacing w:after="0" w:line="276" w:lineRule="auto"/>
        <w:rPr>
          <w:rFonts w:ascii="Arial" w:hAnsi="Arial" w:cs="Arial"/>
          <w:sz w:val="20"/>
          <w:szCs w:val="20"/>
        </w:rPr>
      </w:pPr>
      <w:r w:rsidRPr="008445A2">
        <w:rPr>
          <w:rFonts w:ascii="Arial" w:hAnsi="Arial" w:cs="Arial"/>
          <w:sz w:val="20"/>
          <w:szCs w:val="20"/>
        </w:rPr>
        <w:t xml:space="preserve">Ability to learn and adapt new Technologies in short time. </w:t>
      </w:r>
    </w:p>
    <w:p w:rsidR="006F0E65" w:rsidRPr="008445A2" w:rsidRDefault="006F0E65" w:rsidP="00142665">
      <w:pPr>
        <w:widowControl/>
        <w:numPr>
          <w:ilvl w:val="0"/>
          <w:numId w:val="25"/>
        </w:numPr>
        <w:tabs>
          <w:tab w:val="left" w:pos="5760"/>
          <w:tab w:val="left" w:pos="5850"/>
          <w:tab w:val="left" w:pos="612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4040"/>
          <w:tab w:val="left" w:pos="14130"/>
          <w:tab w:val="left" w:pos="15030"/>
        </w:tabs>
        <w:suppressAutoHyphens/>
        <w:overflowPunct w:val="0"/>
        <w:autoSpaceDN/>
        <w:adjustRightInd/>
        <w:spacing w:line="276" w:lineRule="auto"/>
        <w:ind w:right="25"/>
        <w:textAlignment w:val="baseline"/>
        <w:rPr>
          <w:rFonts w:ascii="Arial" w:hAnsi="Arial" w:cs="Arial"/>
          <w:sz w:val="20"/>
          <w:szCs w:val="20"/>
        </w:rPr>
      </w:pPr>
      <w:r w:rsidRPr="008445A2">
        <w:rPr>
          <w:rFonts w:ascii="Arial" w:hAnsi="Arial" w:cs="Arial"/>
          <w:sz w:val="20"/>
          <w:szCs w:val="20"/>
        </w:rPr>
        <w:t xml:space="preserve">Have been involved in the entire project life cycle starting from requirements gathering </w:t>
      </w:r>
    </w:p>
    <w:p w:rsidR="006F0E65" w:rsidRPr="008445A2" w:rsidRDefault="006F0E65" w:rsidP="00142665">
      <w:pPr>
        <w:tabs>
          <w:tab w:val="left" w:pos="5760"/>
          <w:tab w:val="left" w:pos="5850"/>
          <w:tab w:val="left" w:pos="612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4040"/>
          <w:tab w:val="left" w:pos="14130"/>
          <w:tab w:val="left" w:pos="15030"/>
        </w:tabs>
        <w:overflowPunct w:val="0"/>
        <w:spacing w:line="276" w:lineRule="auto"/>
        <w:ind w:right="25"/>
        <w:textAlignment w:val="baseline"/>
        <w:rPr>
          <w:rFonts w:ascii="Arial" w:hAnsi="Arial" w:cs="Arial"/>
          <w:sz w:val="20"/>
          <w:szCs w:val="20"/>
        </w:rPr>
      </w:pPr>
      <w:r w:rsidRPr="008445A2">
        <w:rPr>
          <w:rFonts w:ascii="Arial" w:hAnsi="Arial" w:cs="Arial"/>
          <w:sz w:val="20"/>
          <w:szCs w:val="20"/>
        </w:rPr>
        <w:t>to implementation</w:t>
      </w:r>
    </w:p>
    <w:p w:rsidR="006F0E65" w:rsidRDefault="006F0E65" w:rsidP="004822DD">
      <w:pPr>
        <w:tabs>
          <w:tab w:val="left" w:pos="1440"/>
        </w:tabs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BA1FC6" w:rsidRPr="00A945F4" w:rsidRDefault="00BA1FC6" w:rsidP="00321F3A">
      <w:pPr>
        <w:tabs>
          <w:tab w:val="left" w:pos="1440"/>
        </w:tabs>
        <w:jc w:val="both"/>
        <w:rPr>
          <w:rFonts w:ascii="Arial" w:hAnsi="Arial" w:cs="Arial"/>
          <w:sz w:val="20"/>
          <w:szCs w:val="20"/>
        </w:rPr>
      </w:pPr>
    </w:p>
    <w:p w:rsidR="00A945F4" w:rsidRDefault="00A945F4" w:rsidP="00A945F4">
      <w:pPr>
        <w:ind w:left="720" w:right="-1440"/>
        <w:rPr>
          <w:rFonts w:ascii="Arial" w:hAnsi="Arial" w:cs="Arial"/>
          <w:sz w:val="20"/>
        </w:rPr>
      </w:pPr>
    </w:p>
    <w:p w:rsidR="00A945F4" w:rsidRDefault="00A945F4" w:rsidP="00A945F4">
      <w:pPr>
        <w:shd w:val="clear" w:color="auto" w:fill="DFDFDF"/>
        <w:ind w:left="1440" w:hanging="14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SKILLS</w:t>
      </w:r>
    </w:p>
    <w:p w:rsidR="00DE66B7" w:rsidRPr="008445A2" w:rsidRDefault="00DE66B7" w:rsidP="00DE66B7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8445A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8445A2"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FB7BBC" w:rsidRDefault="00767AE4" w:rsidP="00321F3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  <w:lang w:val="fr-FR"/>
        </w:rPr>
        <w:t>Program</w:t>
      </w:r>
      <w:r w:rsidR="00534D43">
        <w:rPr>
          <w:rFonts w:ascii="Arial" w:hAnsi="Arial" w:cs="Arial"/>
          <w:b/>
          <w:sz w:val="20"/>
          <w:szCs w:val="20"/>
          <w:lang w:val="fr-FR"/>
        </w:rPr>
        <w:t>m</w:t>
      </w:r>
      <w:r w:rsidRPr="008445A2">
        <w:rPr>
          <w:rFonts w:ascii="Arial" w:hAnsi="Arial" w:cs="Arial"/>
          <w:b/>
          <w:sz w:val="20"/>
          <w:szCs w:val="20"/>
          <w:lang w:val="fr-FR"/>
        </w:rPr>
        <w:t>ing</w:t>
      </w:r>
      <w:proofErr w:type="spellEnd"/>
      <w:r w:rsidR="00534D43">
        <w:rPr>
          <w:rFonts w:ascii="Arial" w:hAnsi="Arial" w:cs="Arial"/>
          <w:b/>
          <w:sz w:val="20"/>
          <w:szCs w:val="20"/>
          <w:lang w:val="fr-FR"/>
        </w:rPr>
        <w:t xml:space="preserve"> </w:t>
      </w:r>
      <w:proofErr w:type="spellStart"/>
      <w:r w:rsidR="00BA1FC6" w:rsidRPr="008445A2">
        <w:rPr>
          <w:rFonts w:ascii="Arial" w:hAnsi="Arial" w:cs="Arial"/>
          <w:b/>
          <w:sz w:val="20"/>
          <w:szCs w:val="20"/>
          <w:lang w:val="fr-FR"/>
        </w:rPr>
        <w:t>Languages</w:t>
      </w:r>
      <w:proofErr w:type="spellEnd"/>
      <w:r w:rsidR="00E455AE">
        <w:rPr>
          <w:rFonts w:ascii="Arial" w:hAnsi="Arial" w:cs="Arial"/>
          <w:b/>
          <w:sz w:val="20"/>
          <w:szCs w:val="20"/>
          <w:lang w:val="fr-FR"/>
        </w:rPr>
        <w:t> :</w:t>
      </w:r>
      <w:r w:rsidR="00905F35">
        <w:rPr>
          <w:rFonts w:ascii="Arial" w:hAnsi="Arial" w:cs="Arial"/>
          <w:b/>
          <w:sz w:val="20"/>
          <w:szCs w:val="20"/>
          <w:lang w:val="fr-FR"/>
        </w:rPr>
        <w:t xml:space="preserve"> </w:t>
      </w:r>
      <w:proofErr w:type="spellStart"/>
      <w:r w:rsidR="00E455AE">
        <w:rPr>
          <w:rFonts w:ascii="Arial" w:hAnsi="Arial" w:cs="Arial"/>
          <w:b/>
          <w:sz w:val="20"/>
          <w:szCs w:val="20"/>
          <w:lang w:val="fr-FR"/>
        </w:rPr>
        <w:t>php</w:t>
      </w:r>
      <w:proofErr w:type="spellEnd"/>
    </w:p>
    <w:p w:rsidR="00C449A6" w:rsidRDefault="00C449A6" w:rsidP="00C449A6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fr-FR"/>
        </w:rPr>
        <w:t xml:space="preserve">Scripting </w:t>
      </w:r>
      <w:proofErr w:type="spellStart"/>
      <w:r w:rsidRPr="008445A2">
        <w:rPr>
          <w:rFonts w:ascii="Arial" w:hAnsi="Arial" w:cs="Arial"/>
          <w:b/>
          <w:sz w:val="20"/>
          <w:szCs w:val="20"/>
          <w:lang w:val="fr-FR"/>
        </w:rPr>
        <w:t>Languages</w:t>
      </w:r>
      <w:proofErr w:type="spellEnd"/>
      <w:r>
        <w:rPr>
          <w:rFonts w:ascii="Arial" w:hAnsi="Arial" w:cs="Arial"/>
          <w:b/>
          <w:sz w:val="20"/>
          <w:szCs w:val="20"/>
          <w:lang w:val="fr-FR"/>
        </w:rPr>
        <w:tab/>
      </w:r>
      <w:r w:rsidRPr="006E2E96">
        <w:rPr>
          <w:rFonts w:ascii="Arial" w:hAnsi="Arial" w:cs="Arial"/>
          <w:b/>
          <w:sz w:val="20"/>
          <w:szCs w:val="20"/>
          <w:lang w:val="fr-FR"/>
        </w:rPr>
        <w:t>:</w:t>
      </w:r>
      <w:r w:rsidR="00534D43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905F35">
        <w:rPr>
          <w:rFonts w:ascii="Arial" w:hAnsi="Arial" w:cs="Arial"/>
          <w:b/>
          <w:sz w:val="20"/>
          <w:szCs w:val="20"/>
          <w:lang w:val="fr-FR"/>
        </w:rPr>
        <w:t xml:space="preserve"> </w:t>
      </w:r>
      <w:proofErr w:type="spellStart"/>
      <w:proofErr w:type="gramStart"/>
      <w:r w:rsidR="00905F35">
        <w:rPr>
          <w:rFonts w:ascii="Arial" w:hAnsi="Arial" w:cs="Arial"/>
          <w:sz w:val="20"/>
          <w:szCs w:val="20"/>
        </w:rPr>
        <w:t>AngularJS</w:t>
      </w:r>
      <w:r w:rsidR="00905F35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534D43">
        <w:rPr>
          <w:rFonts w:ascii="Arial" w:hAnsi="Arial" w:cs="Arial"/>
          <w:color w:val="000000"/>
          <w:sz w:val="20"/>
          <w:szCs w:val="20"/>
        </w:rPr>
        <w:t>Ajax</w:t>
      </w:r>
      <w:r w:rsidR="00905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05F35">
        <w:rPr>
          <w:rFonts w:ascii="Arial" w:hAnsi="Arial" w:cs="Arial"/>
          <w:sz w:val="20"/>
          <w:szCs w:val="20"/>
        </w:rPr>
        <w:t>Jquery</w:t>
      </w:r>
      <w:proofErr w:type="spellEnd"/>
      <w:r w:rsidR="00534D43">
        <w:rPr>
          <w:rFonts w:ascii="Arial" w:hAnsi="Arial" w:cs="Arial"/>
          <w:sz w:val="20"/>
          <w:szCs w:val="20"/>
        </w:rPr>
        <w:t>.</w:t>
      </w:r>
    </w:p>
    <w:p w:rsidR="0029403D" w:rsidRPr="0029403D" w:rsidRDefault="0029403D" w:rsidP="00C449A6">
      <w:pPr>
        <w:spacing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29403D">
        <w:rPr>
          <w:rFonts w:ascii="Arial" w:hAnsi="Arial" w:cs="Arial"/>
          <w:b/>
          <w:sz w:val="20"/>
          <w:szCs w:val="20"/>
        </w:rPr>
        <w:t>CMS</w:t>
      </w:r>
      <w:r>
        <w:rPr>
          <w:rFonts w:ascii="Arial" w:hAnsi="Arial" w:cs="Arial"/>
          <w:b/>
          <w:sz w:val="20"/>
          <w:szCs w:val="20"/>
        </w:rPr>
        <w:t>:</w:t>
      </w:r>
      <w:r w:rsidR="00534D4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9403D">
        <w:rPr>
          <w:rFonts w:ascii="Arial" w:hAnsi="Arial" w:cs="Arial"/>
          <w:sz w:val="20"/>
          <w:szCs w:val="20"/>
        </w:rPr>
        <w:t>Wordpress</w:t>
      </w:r>
      <w:proofErr w:type="spellEnd"/>
    </w:p>
    <w:p w:rsidR="00BA1FC6" w:rsidRPr="008445A2" w:rsidRDefault="00321F3A" w:rsidP="000C2B43">
      <w:pPr>
        <w:pStyle w:val="Title"/>
        <w:tabs>
          <w:tab w:val="left" w:pos="3600"/>
        </w:tabs>
        <w:spacing w:line="360" w:lineRule="auto"/>
        <w:jc w:val="left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Framewo</w:t>
      </w:r>
      <w:r w:rsidR="00534D43">
        <w:rPr>
          <w:rFonts w:ascii="Arial" w:hAnsi="Arial" w:cs="Arial"/>
          <w:sz w:val="20"/>
          <w:szCs w:val="20"/>
        </w:rPr>
        <w:t xml:space="preserve">rks  </w:t>
      </w:r>
      <w:r w:rsidR="00BA1FC6" w:rsidRPr="008445A2">
        <w:rPr>
          <w:rFonts w:ascii="Arial" w:hAnsi="Arial" w:cs="Arial"/>
          <w:sz w:val="20"/>
          <w:szCs w:val="20"/>
        </w:rPr>
        <w:t>:</w:t>
      </w:r>
      <w:proofErr w:type="gramEnd"/>
      <w:r w:rsidR="00534D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5F35">
        <w:rPr>
          <w:rFonts w:ascii="Arial" w:hAnsi="Arial" w:cs="Arial"/>
          <w:b w:val="0"/>
          <w:bCs w:val="0"/>
          <w:sz w:val="20"/>
          <w:szCs w:val="20"/>
        </w:rPr>
        <w:t>Laravel,</w:t>
      </w:r>
      <w:r w:rsidR="00534D43">
        <w:rPr>
          <w:rFonts w:ascii="Arial" w:hAnsi="Arial" w:cs="Arial"/>
          <w:b w:val="0"/>
          <w:bCs w:val="0"/>
          <w:sz w:val="20"/>
          <w:szCs w:val="20"/>
        </w:rPr>
        <w:t>Cakephp</w:t>
      </w:r>
      <w:r w:rsidR="00E455AE">
        <w:rPr>
          <w:rFonts w:ascii="Arial" w:hAnsi="Arial" w:cs="Arial"/>
          <w:b w:val="0"/>
          <w:bCs w:val="0"/>
          <w:sz w:val="20"/>
          <w:szCs w:val="20"/>
        </w:rPr>
        <w:t>,</w:t>
      </w:r>
      <w:r w:rsidR="0005771B">
        <w:rPr>
          <w:rFonts w:ascii="Arial" w:hAnsi="Arial" w:cs="Arial"/>
          <w:b w:val="0"/>
          <w:bCs w:val="0"/>
          <w:sz w:val="20"/>
          <w:szCs w:val="20"/>
        </w:rPr>
        <w:t>CodeIgniter</w:t>
      </w:r>
      <w:proofErr w:type="spellEnd"/>
      <w:r w:rsidR="00E455AE"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BA1FC6" w:rsidRPr="008445A2" w:rsidRDefault="00321F3A" w:rsidP="00142665">
      <w:pPr>
        <w:pStyle w:val="Title"/>
        <w:tabs>
          <w:tab w:val="left" w:pos="3600"/>
        </w:tabs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</w:t>
      </w:r>
      <w:r w:rsidR="00BA1FC6" w:rsidRPr="008445A2">
        <w:rPr>
          <w:rFonts w:ascii="Arial" w:hAnsi="Arial" w:cs="Arial"/>
          <w:sz w:val="20"/>
          <w:szCs w:val="20"/>
        </w:rPr>
        <w:t xml:space="preserve">: </w:t>
      </w:r>
      <w:r w:rsidR="00534D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3D47" w:rsidRPr="008445A2">
        <w:rPr>
          <w:rFonts w:ascii="Arial" w:hAnsi="Arial" w:cs="Arial"/>
          <w:b w:val="0"/>
          <w:sz w:val="20"/>
          <w:szCs w:val="20"/>
        </w:rPr>
        <w:t>MySql</w:t>
      </w:r>
      <w:proofErr w:type="spellEnd"/>
      <w:r w:rsidR="00E455AE">
        <w:rPr>
          <w:rFonts w:ascii="Arial" w:hAnsi="Arial" w:cs="Arial"/>
          <w:b w:val="0"/>
          <w:sz w:val="20"/>
          <w:szCs w:val="20"/>
        </w:rPr>
        <w:t xml:space="preserve">, </w:t>
      </w:r>
      <w:proofErr w:type="spellStart"/>
      <w:r w:rsidR="00E455AE">
        <w:rPr>
          <w:rFonts w:ascii="Arial" w:hAnsi="Arial" w:cs="Arial"/>
          <w:b w:val="0"/>
          <w:sz w:val="20"/>
          <w:szCs w:val="20"/>
        </w:rPr>
        <w:t>Sql</w:t>
      </w:r>
      <w:proofErr w:type="spellEnd"/>
      <w:r w:rsidR="00E455AE">
        <w:rPr>
          <w:rFonts w:ascii="Arial" w:hAnsi="Arial" w:cs="Arial"/>
          <w:b w:val="0"/>
          <w:sz w:val="20"/>
          <w:szCs w:val="20"/>
        </w:rPr>
        <w:t>.</w:t>
      </w:r>
    </w:p>
    <w:p w:rsidR="00BA1FC6" w:rsidRPr="008445A2" w:rsidRDefault="00BA1FC6" w:rsidP="00142665">
      <w:pPr>
        <w:pStyle w:val="Title"/>
        <w:tabs>
          <w:tab w:val="left" w:pos="3600"/>
          <w:tab w:val="left" w:pos="4140"/>
        </w:tabs>
        <w:spacing w:line="360" w:lineRule="auto"/>
        <w:jc w:val="left"/>
        <w:rPr>
          <w:rFonts w:ascii="Arial" w:hAnsi="Arial" w:cs="Arial"/>
          <w:b w:val="0"/>
          <w:bCs w:val="0"/>
          <w:sz w:val="20"/>
          <w:szCs w:val="20"/>
        </w:rPr>
      </w:pPr>
      <w:r w:rsidRPr="008445A2">
        <w:rPr>
          <w:rFonts w:ascii="Arial" w:hAnsi="Arial" w:cs="Arial"/>
          <w:sz w:val="20"/>
          <w:szCs w:val="20"/>
        </w:rPr>
        <w:t xml:space="preserve">IDE/Tools   </w:t>
      </w:r>
      <w:proofErr w:type="gramStart"/>
      <w:r w:rsidRPr="008445A2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8445A2">
        <w:rPr>
          <w:rFonts w:ascii="Arial" w:hAnsi="Arial" w:cs="Arial"/>
          <w:sz w:val="20"/>
          <w:szCs w:val="20"/>
        </w:rPr>
        <w:t xml:space="preserve"> </w:t>
      </w:r>
      <w:r w:rsidR="00534D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55AE">
        <w:rPr>
          <w:rFonts w:ascii="Arial" w:hAnsi="Arial" w:cs="Arial"/>
          <w:b w:val="0"/>
          <w:bCs w:val="0"/>
          <w:sz w:val="20"/>
          <w:szCs w:val="20"/>
        </w:rPr>
        <w:t>Sublime,Netbeans</w:t>
      </w:r>
      <w:proofErr w:type="spellEnd"/>
      <w:r w:rsidR="000C2B43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321F3A" w:rsidRDefault="00767AE4" w:rsidP="00321F3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 Technologies</w:t>
      </w:r>
      <w:r w:rsidR="00321F3A" w:rsidRPr="00321F3A">
        <w:rPr>
          <w:rFonts w:ascii="Arial" w:hAnsi="Arial" w:cs="Arial"/>
          <w:b/>
          <w:sz w:val="20"/>
          <w:szCs w:val="20"/>
        </w:rPr>
        <w:t>:</w:t>
      </w:r>
      <w:r w:rsidR="00125214">
        <w:rPr>
          <w:rFonts w:ascii="Arial" w:hAnsi="Arial" w:cs="Arial"/>
          <w:sz w:val="20"/>
          <w:szCs w:val="20"/>
        </w:rPr>
        <w:t xml:space="preserve"> </w:t>
      </w:r>
      <w:r w:rsidR="00534D43">
        <w:rPr>
          <w:rFonts w:ascii="Arial" w:hAnsi="Arial" w:cs="Arial"/>
          <w:sz w:val="20"/>
          <w:szCs w:val="20"/>
        </w:rPr>
        <w:t xml:space="preserve"> </w:t>
      </w:r>
      <w:r w:rsidR="00125214">
        <w:rPr>
          <w:rFonts w:ascii="Arial" w:hAnsi="Arial" w:cs="Arial"/>
          <w:sz w:val="20"/>
          <w:szCs w:val="20"/>
        </w:rPr>
        <w:t>HTML5, CSS3, Bootstrap</w:t>
      </w:r>
      <w:r w:rsidR="00C449A6">
        <w:rPr>
          <w:rFonts w:ascii="Arial" w:hAnsi="Arial" w:cs="Arial"/>
          <w:sz w:val="20"/>
          <w:szCs w:val="20"/>
        </w:rPr>
        <w:t xml:space="preserve">, </w:t>
      </w:r>
      <w:r w:rsidR="00A26417">
        <w:rPr>
          <w:rFonts w:ascii="Arial" w:hAnsi="Arial" w:cs="Arial"/>
          <w:sz w:val="20"/>
          <w:szCs w:val="20"/>
        </w:rPr>
        <w:t>JSON</w:t>
      </w:r>
      <w:r w:rsidR="00125214">
        <w:rPr>
          <w:rFonts w:ascii="Arial" w:hAnsi="Arial" w:cs="Arial"/>
          <w:sz w:val="20"/>
          <w:szCs w:val="20"/>
        </w:rPr>
        <w:t>.</w:t>
      </w:r>
    </w:p>
    <w:p w:rsidR="00EB088F" w:rsidRPr="00EB088F" w:rsidRDefault="00EB088F" w:rsidP="00EB088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5655D4" w:rsidRDefault="005655D4" w:rsidP="00A945F4">
      <w:pPr>
        <w:ind w:left="720" w:right="-1440"/>
        <w:rPr>
          <w:rFonts w:ascii="Arial" w:hAnsi="Arial" w:cs="Arial"/>
          <w:sz w:val="20"/>
        </w:rPr>
      </w:pPr>
    </w:p>
    <w:p w:rsidR="005655D4" w:rsidRDefault="005655D4" w:rsidP="00A945F4">
      <w:pPr>
        <w:ind w:left="720" w:right="-1440"/>
        <w:rPr>
          <w:rFonts w:ascii="Arial" w:hAnsi="Arial" w:cs="Arial"/>
          <w:sz w:val="20"/>
        </w:rPr>
      </w:pPr>
    </w:p>
    <w:p w:rsidR="005655D4" w:rsidRDefault="005655D4" w:rsidP="00A945F4">
      <w:pPr>
        <w:ind w:left="720" w:right="-1440"/>
        <w:rPr>
          <w:rFonts w:ascii="Arial" w:hAnsi="Arial" w:cs="Arial"/>
          <w:sz w:val="20"/>
        </w:rPr>
      </w:pPr>
    </w:p>
    <w:p w:rsidR="00A945F4" w:rsidRDefault="00A945F4" w:rsidP="00A945F4">
      <w:pPr>
        <w:shd w:val="clear" w:color="auto" w:fill="DFDFDF"/>
        <w:ind w:left="1440" w:hanging="14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:rsidR="00A945F4" w:rsidRDefault="00A945F4" w:rsidP="00A945F4">
      <w:pPr>
        <w:jc w:val="both"/>
        <w:rPr>
          <w:rFonts w:ascii="Arial" w:hAnsi="Arial" w:cs="Arial"/>
          <w:sz w:val="20"/>
          <w:szCs w:val="20"/>
        </w:rPr>
      </w:pPr>
    </w:p>
    <w:p w:rsidR="004822DD" w:rsidRPr="008445A2" w:rsidRDefault="004822DD" w:rsidP="004822DD">
      <w:pPr>
        <w:rPr>
          <w:rFonts w:ascii="Arial" w:hAnsi="Arial" w:cs="Arial"/>
          <w:sz w:val="20"/>
          <w:szCs w:val="20"/>
        </w:rPr>
      </w:pPr>
    </w:p>
    <w:p w:rsidR="00BA1FC6" w:rsidRDefault="0029403D" w:rsidP="00142665">
      <w:pPr>
        <w:pStyle w:val="Title"/>
        <w:numPr>
          <w:ilvl w:val="0"/>
          <w:numId w:val="26"/>
        </w:numPr>
        <w:spacing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Diploma in computer engineering from Model Poly Technic College Mala </w:t>
      </w:r>
      <w:r w:rsidRPr="00DB1D35">
        <w:rPr>
          <w:rFonts w:ascii="Arial" w:eastAsia="MS Mincho" w:hAnsi="Arial" w:cs="Arial"/>
          <w:b w:val="0"/>
          <w:sz w:val="20"/>
        </w:rPr>
        <w:t xml:space="preserve">affiliated </w:t>
      </w:r>
      <w:proofErr w:type="gramStart"/>
      <w:r w:rsidRPr="00DB1D35">
        <w:rPr>
          <w:rFonts w:ascii="Arial" w:eastAsia="MS Mincho" w:hAnsi="Arial" w:cs="Arial"/>
          <w:b w:val="0"/>
          <w:sz w:val="20"/>
        </w:rPr>
        <w:t>to  Board</w:t>
      </w:r>
      <w:proofErr w:type="gramEnd"/>
      <w:r w:rsidRPr="00DB1D35">
        <w:rPr>
          <w:rFonts w:ascii="Arial" w:eastAsia="MS Mincho" w:hAnsi="Arial" w:cs="Arial"/>
          <w:b w:val="0"/>
          <w:sz w:val="20"/>
        </w:rPr>
        <w:t xml:space="preserve"> of </w:t>
      </w:r>
      <w:r w:rsidR="00DB1D35" w:rsidRPr="00DB1D35">
        <w:rPr>
          <w:rFonts w:ascii="Arial" w:eastAsia="MS Mincho" w:hAnsi="Arial" w:cs="Arial"/>
          <w:b w:val="0"/>
          <w:sz w:val="20"/>
        </w:rPr>
        <w:t xml:space="preserve"> Technical Education</w:t>
      </w:r>
      <w:r w:rsidR="006A5BA9">
        <w:rPr>
          <w:rFonts w:ascii="Arial" w:eastAsia="MS Mincho" w:hAnsi="Arial" w:cs="Arial"/>
          <w:b w:val="0"/>
          <w:sz w:val="20"/>
        </w:rPr>
        <w:t xml:space="preserve"> </w:t>
      </w:r>
      <w:r w:rsidR="00DB1D35" w:rsidRPr="00DB1D35">
        <w:rPr>
          <w:rFonts w:ascii="Arial" w:eastAsia="MS Mincho" w:hAnsi="Arial" w:cs="Arial"/>
          <w:b w:val="0"/>
          <w:sz w:val="20"/>
        </w:rPr>
        <w:t>Kerala</w:t>
      </w:r>
      <w:r w:rsidR="006A5BA9">
        <w:rPr>
          <w:rFonts w:ascii="Arial" w:eastAsia="MS Mincho" w:hAnsi="Arial" w:cs="Arial"/>
          <w:b w:val="0"/>
          <w:sz w:val="20"/>
        </w:rPr>
        <w:t xml:space="preserve"> </w:t>
      </w:r>
      <w:r w:rsidR="00BA1FC6" w:rsidRPr="00D554E8">
        <w:rPr>
          <w:rFonts w:ascii="Arial" w:hAnsi="Arial" w:cs="Arial"/>
          <w:b w:val="0"/>
          <w:bCs w:val="0"/>
          <w:sz w:val="20"/>
          <w:szCs w:val="20"/>
        </w:rPr>
        <w:t>with</w:t>
      </w:r>
      <w:r w:rsidR="006A5BA9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>
        <w:rPr>
          <w:rFonts w:ascii="Arial" w:hAnsi="Arial" w:cs="Arial"/>
          <w:b w:val="0"/>
          <w:sz w:val="20"/>
          <w:szCs w:val="20"/>
        </w:rPr>
        <w:t>CGPA 7.79</w:t>
      </w:r>
      <w:r w:rsidR="006A5BA9">
        <w:rPr>
          <w:rFonts w:ascii="Arial" w:hAnsi="Arial" w:cs="Arial"/>
          <w:b w:val="0"/>
          <w:sz w:val="20"/>
          <w:szCs w:val="20"/>
        </w:rPr>
        <w:t xml:space="preserve"> </w:t>
      </w:r>
      <w:r w:rsidR="00BA1FC6" w:rsidRPr="008445A2">
        <w:rPr>
          <w:rFonts w:ascii="Arial" w:hAnsi="Arial" w:cs="Arial"/>
          <w:b w:val="0"/>
          <w:sz w:val="20"/>
          <w:szCs w:val="20"/>
        </w:rPr>
        <w:t>in the year 20</w:t>
      </w:r>
      <w:r w:rsidR="000A03D4" w:rsidRPr="008445A2">
        <w:rPr>
          <w:rFonts w:ascii="Arial" w:hAnsi="Arial" w:cs="Arial"/>
          <w:b w:val="0"/>
          <w:sz w:val="20"/>
          <w:szCs w:val="20"/>
        </w:rPr>
        <w:t>1</w:t>
      </w:r>
      <w:r w:rsidR="00E455AE">
        <w:rPr>
          <w:rFonts w:ascii="Arial" w:hAnsi="Arial" w:cs="Arial"/>
          <w:b w:val="0"/>
          <w:sz w:val="20"/>
          <w:szCs w:val="20"/>
        </w:rPr>
        <w:t>4</w:t>
      </w:r>
      <w:r w:rsidR="0005771B">
        <w:rPr>
          <w:rFonts w:ascii="Arial" w:hAnsi="Arial" w:cs="Arial"/>
          <w:b w:val="0"/>
          <w:sz w:val="20"/>
          <w:szCs w:val="20"/>
        </w:rPr>
        <w:t>July</w:t>
      </w:r>
      <w:r w:rsidR="00BA1FC6" w:rsidRPr="008445A2">
        <w:rPr>
          <w:rFonts w:ascii="Arial" w:hAnsi="Arial" w:cs="Arial"/>
          <w:sz w:val="20"/>
          <w:szCs w:val="20"/>
        </w:rPr>
        <w:t>.</w:t>
      </w:r>
    </w:p>
    <w:p w:rsidR="00FB7BBC" w:rsidRPr="008445A2" w:rsidRDefault="00FB7BBC" w:rsidP="00142665">
      <w:pPr>
        <w:pStyle w:val="ListParagraph"/>
        <w:numPr>
          <w:ilvl w:val="0"/>
          <w:numId w:val="26"/>
        </w:numPr>
        <w:spacing w:line="276" w:lineRule="auto"/>
        <w:rPr>
          <w:rFonts w:ascii="Arial" w:eastAsia="MS Mincho" w:hAnsi="Arial" w:cs="Arial"/>
          <w:sz w:val="20"/>
        </w:rPr>
      </w:pPr>
      <w:r w:rsidRPr="008445A2">
        <w:rPr>
          <w:rFonts w:ascii="Arial" w:eastAsia="MS Mincho" w:hAnsi="Arial" w:cs="Arial"/>
          <w:sz w:val="20"/>
        </w:rPr>
        <w:t xml:space="preserve">HSE </w:t>
      </w:r>
      <w:proofErr w:type="gramStart"/>
      <w:r w:rsidRPr="008445A2">
        <w:rPr>
          <w:rFonts w:ascii="Arial" w:eastAsia="MS Mincho" w:hAnsi="Arial" w:cs="Arial"/>
          <w:sz w:val="20"/>
        </w:rPr>
        <w:t xml:space="preserve">from </w:t>
      </w:r>
      <w:r w:rsidR="00125214">
        <w:rPr>
          <w:rFonts w:ascii="Arial" w:eastAsia="MS Mincho" w:hAnsi="Arial" w:cs="Arial"/>
          <w:sz w:val="20"/>
        </w:rPr>
        <w:t>,</w:t>
      </w:r>
      <w:r w:rsidR="00DB1D35">
        <w:rPr>
          <w:rFonts w:ascii="Arial" w:eastAsia="MS Mincho" w:hAnsi="Arial" w:cs="Arial"/>
          <w:sz w:val="20"/>
        </w:rPr>
        <w:t>G</w:t>
      </w:r>
      <w:proofErr w:type="gramEnd"/>
      <w:r w:rsidR="00DB1D35">
        <w:rPr>
          <w:rFonts w:ascii="Arial" w:eastAsia="MS Mincho" w:hAnsi="Arial" w:cs="Arial"/>
          <w:sz w:val="20"/>
        </w:rPr>
        <w:t>.H.S.S</w:t>
      </w:r>
      <w:r w:rsidR="006A5BA9">
        <w:rPr>
          <w:rFonts w:ascii="Arial" w:eastAsia="MS Mincho" w:hAnsi="Arial" w:cs="Arial"/>
          <w:sz w:val="20"/>
        </w:rPr>
        <w:t xml:space="preserve"> </w:t>
      </w:r>
      <w:proofErr w:type="spellStart"/>
      <w:r w:rsidR="00DB1D35">
        <w:rPr>
          <w:rFonts w:ascii="Arial" w:eastAsia="MS Mincho" w:hAnsi="Arial" w:cs="Arial"/>
          <w:sz w:val="20"/>
        </w:rPr>
        <w:t>Puliyanam</w:t>
      </w:r>
      <w:proofErr w:type="spellEnd"/>
      <w:r w:rsidRPr="008445A2">
        <w:rPr>
          <w:rFonts w:ascii="Arial" w:eastAsia="MS Mincho" w:hAnsi="Arial" w:cs="Arial"/>
          <w:sz w:val="20"/>
        </w:rPr>
        <w:t xml:space="preserve"> affiliated to </w:t>
      </w:r>
      <w:r w:rsidR="00125214">
        <w:rPr>
          <w:rFonts w:ascii="Arial" w:eastAsia="MS Mincho" w:hAnsi="Arial" w:cs="Arial"/>
          <w:sz w:val="20"/>
        </w:rPr>
        <w:t>Kerala State</w:t>
      </w:r>
      <w:r w:rsidRPr="008445A2">
        <w:rPr>
          <w:rFonts w:ascii="Arial" w:eastAsia="MS Mincho" w:hAnsi="Arial" w:cs="Arial"/>
          <w:sz w:val="20"/>
        </w:rPr>
        <w:t xml:space="preserve"> Board </w:t>
      </w:r>
      <w:r w:rsidR="00DB1D35">
        <w:rPr>
          <w:rFonts w:ascii="Arial" w:hAnsi="Arial" w:cs="Arial"/>
          <w:sz w:val="20"/>
        </w:rPr>
        <w:t>with 70% in the year 2011</w:t>
      </w:r>
      <w:r w:rsidR="0005771B">
        <w:rPr>
          <w:rFonts w:ascii="Arial" w:hAnsi="Arial" w:cs="Arial"/>
          <w:sz w:val="20"/>
        </w:rPr>
        <w:t>.</w:t>
      </w:r>
    </w:p>
    <w:p w:rsidR="0005771B" w:rsidRPr="00905F35" w:rsidRDefault="00FB7BBC" w:rsidP="00905F35">
      <w:pPr>
        <w:pStyle w:val="ListParagraph"/>
        <w:numPr>
          <w:ilvl w:val="0"/>
          <w:numId w:val="26"/>
        </w:numPr>
        <w:spacing w:line="276" w:lineRule="auto"/>
        <w:rPr>
          <w:rFonts w:ascii="Arial" w:eastAsia="MS Mincho" w:hAnsi="Arial" w:cs="Arial"/>
          <w:sz w:val="20"/>
        </w:rPr>
      </w:pPr>
      <w:r w:rsidRPr="008445A2">
        <w:rPr>
          <w:rFonts w:ascii="Arial" w:eastAsia="MS Mincho" w:hAnsi="Arial" w:cs="Arial"/>
          <w:sz w:val="20"/>
        </w:rPr>
        <w:t xml:space="preserve">SSLC from </w:t>
      </w:r>
      <w:r w:rsidR="006A5BA9">
        <w:rPr>
          <w:rFonts w:ascii="Arial" w:eastAsia="MS Mincho" w:hAnsi="Arial" w:cs="Arial"/>
          <w:sz w:val="20"/>
        </w:rPr>
        <w:t>S</w:t>
      </w:r>
      <w:r w:rsidR="00DB1D35">
        <w:rPr>
          <w:rFonts w:ascii="Arial" w:eastAsia="MS Mincho" w:hAnsi="Arial" w:cs="Arial"/>
          <w:sz w:val="20"/>
        </w:rPr>
        <w:t xml:space="preserve">tar Jesus </w:t>
      </w:r>
      <w:proofErr w:type="spellStart"/>
      <w:r w:rsidR="00DB1D35">
        <w:rPr>
          <w:rFonts w:ascii="Arial" w:eastAsia="MS Mincho" w:hAnsi="Arial" w:cs="Arial"/>
          <w:sz w:val="20"/>
        </w:rPr>
        <w:t>Karukutty</w:t>
      </w:r>
      <w:proofErr w:type="spellEnd"/>
      <w:r w:rsidR="00125214">
        <w:rPr>
          <w:rFonts w:ascii="Arial" w:eastAsia="MS Mincho" w:hAnsi="Arial" w:cs="Arial"/>
          <w:sz w:val="20"/>
        </w:rPr>
        <w:t>,</w:t>
      </w:r>
      <w:r w:rsidR="00534D43">
        <w:rPr>
          <w:rFonts w:ascii="Arial" w:eastAsia="MS Mincho" w:hAnsi="Arial" w:cs="Arial"/>
          <w:sz w:val="20"/>
        </w:rPr>
        <w:t xml:space="preserve"> </w:t>
      </w:r>
      <w:r w:rsidRPr="008445A2">
        <w:rPr>
          <w:rFonts w:ascii="Arial" w:eastAsia="MS Mincho" w:hAnsi="Arial" w:cs="Arial"/>
          <w:sz w:val="20"/>
        </w:rPr>
        <w:t xml:space="preserve">affiliated to Kerala </w:t>
      </w:r>
      <w:r w:rsidR="00125214">
        <w:rPr>
          <w:rFonts w:ascii="Arial" w:eastAsia="MS Mincho" w:hAnsi="Arial" w:cs="Arial"/>
          <w:sz w:val="20"/>
        </w:rPr>
        <w:t xml:space="preserve">State </w:t>
      </w:r>
      <w:r w:rsidRPr="008445A2">
        <w:rPr>
          <w:rFonts w:ascii="Arial" w:eastAsia="MS Mincho" w:hAnsi="Arial" w:cs="Arial"/>
          <w:sz w:val="20"/>
        </w:rPr>
        <w:t xml:space="preserve">Board </w:t>
      </w:r>
      <w:r w:rsidR="00DB1D35">
        <w:rPr>
          <w:rFonts w:ascii="Arial" w:hAnsi="Arial" w:cs="Arial"/>
          <w:sz w:val="20"/>
        </w:rPr>
        <w:t>with 85% in the year 2009</w:t>
      </w:r>
      <w:r w:rsidR="00905F35">
        <w:rPr>
          <w:rFonts w:ascii="Arial" w:hAnsi="Arial" w:cs="Arial"/>
          <w:sz w:val="20"/>
        </w:rPr>
        <w:t>.</w:t>
      </w:r>
    </w:p>
    <w:p w:rsidR="00A945F4" w:rsidRDefault="00A945F4" w:rsidP="00A945F4">
      <w:pPr>
        <w:shd w:val="clear" w:color="auto" w:fill="DFDFDF"/>
        <w:ind w:left="1440" w:hanging="14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CAREER HISTORY</w:t>
      </w:r>
    </w:p>
    <w:p w:rsidR="0005771B" w:rsidRPr="0005771B" w:rsidRDefault="0005771B" w:rsidP="00905F35">
      <w:pPr>
        <w:widowControl/>
        <w:suppressAutoHyphens/>
        <w:autoSpaceDE/>
        <w:autoSpaceDN/>
        <w:adjustRightInd/>
        <w:spacing w:line="276" w:lineRule="auto"/>
        <w:rPr>
          <w:rFonts w:ascii="Arial" w:hAnsi="Arial" w:cs="Arial"/>
          <w:sz w:val="20"/>
          <w:szCs w:val="20"/>
        </w:rPr>
      </w:pPr>
    </w:p>
    <w:p w:rsidR="00845020" w:rsidRPr="00905F35" w:rsidRDefault="00BA1FC6" w:rsidP="00EA7CED">
      <w:pPr>
        <w:widowControl/>
        <w:numPr>
          <w:ilvl w:val="0"/>
          <w:numId w:val="27"/>
        </w:numPr>
        <w:suppressAutoHyphens/>
        <w:autoSpaceDE/>
        <w:autoSpaceDN/>
        <w:adjustRightInd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8445A2">
        <w:rPr>
          <w:rFonts w:ascii="Arial" w:hAnsi="Arial" w:cs="Arial"/>
          <w:color w:val="000000"/>
          <w:sz w:val="20"/>
          <w:szCs w:val="20"/>
        </w:rPr>
        <w:t>Work</w:t>
      </w:r>
      <w:r w:rsidR="003A63CE">
        <w:rPr>
          <w:rFonts w:ascii="Arial" w:hAnsi="Arial" w:cs="Arial"/>
          <w:color w:val="000000"/>
          <w:sz w:val="20"/>
          <w:szCs w:val="20"/>
        </w:rPr>
        <w:t>ed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  as</w:t>
      </w:r>
      <w:proofErr w:type="gramEnd"/>
      <w:r w:rsidR="00534D43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45A2">
        <w:rPr>
          <w:rFonts w:ascii="Arial" w:hAnsi="Arial" w:cs="Arial"/>
          <w:color w:val="000000"/>
          <w:sz w:val="20"/>
          <w:szCs w:val="20"/>
        </w:rPr>
        <w:t>a</w:t>
      </w:r>
      <w:r w:rsidR="0005771B">
        <w:rPr>
          <w:rFonts w:ascii="Arial" w:hAnsi="Arial" w:cs="Arial"/>
          <w:color w:val="000000"/>
          <w:sz w:val="20"/>
          <w:szCs w:val="20"/>
        </w:rPr>
        <w:t xml:space="preserve"> PHP</w:t>
      </w:r>
      <w:r w:rsidR="003A63CE">
        <w:rPr>
          <w:rFonts w:ascii="Arial" w:hAnsi="Arial" w:cs="Arial"/>
          <w:color w:val="000000"/>
          <w:sz w:val="20"/>
          <w:szCs w:val="20"/>
        </w:rPr>
        <w:t xml:space="preserve"> Developer</w:t>
      </w:r>
      <w:r w:rsidR="00905F35">
        <w:rPr>
          <w:rFonts w:ascii="Arial" w:hAnsi="Arial" w:cs="Arial"/>
          <w:color w:val="000000"/>
          <w:sz w:val="20"/>
          <w:szCs w:val="20"/>
        </w:rPr>
        <w:t xml:space="preserve"> Trainee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  for</w:t>
      </w:r>
      <w:r w:rsidR="006A5BA9">
        <w:rPr>
          <w:rFonts w:ascii="Arial" w:hAnsi="Arial" w:cs="Arial"/>
          <w:color w:val="000000"/>
          <w:sz w:val="20"/>
          <w:szCs w:val="20"/>
        </w:rPr>
        <w:t xml:space="preserve"> </w:t>
      </w:r>
      <w:r w:rsidR="00905F35">
        <w:rPr>
          <w:rFonts w:ascii="Arial" w:hAnsi="Arial" w:cs="Arial"/>
          <w:b/>
          <w:sz w:val="20"/>
          <w:szCs w:val="20"/>
        </w:rPr>
        <w:t>Spectrum ITS</w:t>
      </w:r>
      <w:r w:rsidR="000A03D4" w:rsidRPr="008445A2">
        <w:rPr>
          <w:rFonts w:ascii="Arial" w:hAnsi="Arial" w:cs="Arial"/>
          <w:b/>
          <w:bCs/>
          <w:color w:val="000000"/>
          <w:sz w:val="20"/>
          <w:szCs w:val="20"/>
        </w:rPr>
        <w:t>,</w:t>
      </w:r>
      <w:r w:rsidR="006A5BA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080CB7">
        <w:rPr>
          <w:rFonts w:ascii="Arial" w:hAnsi="Arial" w:cs="Arial"/>
          <w:color w:val="000000"/>
          <w:sz w:val="20"/>
          <w:szCs w:val="20"/>
        </w:rPr>
        <w:t>Ernakulam</w:t>
      </w:r>
      <w:proofErr w:type="spellEnd"/>
      <w:r w:rsidR="006A5BA9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from </w:t>
      </w:r>
      <w:r w:rsidR="00905F35">
        <w:rPr>
          <w:rFonts w:ascii="Arial" w:hAnsi="Arial" w:cs="Arial"/>
          <w:color w:val="000000"/>
          <w:sz w:val="20"/>
          <w:szCs w:val="20"/>
        </w:rPr>
        <w:t>July 2014 to O</w:t>
      </w:r>
      <w:r w:rsidR="00EA7CED">
        <w:rPr>
          <w:rFonts w:ascii="Arial" w:hAnsi="Arial" w:cs="Arial"/>
          <w:color w:val="000000"/>
          <w:sz w:val="20"/>
          <w:szCs w:val="20"/>
        </w:rPr>
        <w:t>ctober 2014.(</w:t>
      </w:r>
      <w:r w:rsidR="00EA7CED" w:rsidRPr="00EA7CED">
        <w:rPr>
          <w:rFonts w:ascii="Arial" w:hAnsi="Arial" w:cs="Arial"/>
          <w:color w:val="000000"/>
          <w:sz w:val="20"/>
          <w:szCs w:val="20"/>
        </w:rPr>
        <w:t>http://www.spectrum.net.in/</w:t>
      </w:r>
      <w:r w:rsidR="00905F35">
        <w:rPr>
          <w:rFonts w:ascii="Arial" w:hAnsi="Arial" w:cs="Arial"/>
          <w:color w:val="000000"/>
          <w:sz w:val="20"/>
          <w:szCs w:val="20"/>
        </w:rPr>
        <w:t>)</w:t>
      </w:r>
    </w:p>
    <w:p w:rsidR="00905F35" w:rsidRPr="00122DD1" w:rsidRDefault="00905F35" w:rsidP="00905F35">
      <w:pPr>
        <w:widowControl/>
        <w:numPr>
          <w:ilvl w:val="0"/>
          <w:numId w:val="27"/>
        </w:numPr>
        <w:suppressAutoHyphens/>
        <w:autoSpaceDE/>
        <w:autoSpaceDN/>
        <w:adjustRightInd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8445A2">
        <w:rPr>
          <w:rFonts w:ascii="Arial" w:hAnsi="Arial" w:cs="Arial"/>
          <w:color w:val="000000"/>
          <w:sz w:val="20"/>
          <w:szCs w:val="20"/>
        </w:rPr>
        <w:t>Work</w:t>
      </w:r>
      <w:r>
        <w:rPr>
          <w:rFonts w:ascii="Arial" w:hAnsi="Arial" w:cs="Arial"/>
          <w:color w:val="000000"/>
          <w:sz w:val="20"/>
          <w:szCs w:val="20"/>
        </w:rPr>
        <w:t>ed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  as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445A2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 PHP Developer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  for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Pinetech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ITS</w:t>
      </w:r>
      <w:r w:rsidRPr="008445A2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Ernakulam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from </w:t>
      </w:r>
      <w:r>
        <w:rPr>
          <w:rFonts w:ascii="Arial" w:hAnsi="Arial" w:cs="Arial"/>
          <w:color w:val="000000"/>
          <w:sz w:val="20"/>
          <w:szCs w:val="20"/>
        </w:rPr>
        <w:t>November 2014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color w:val="000000"/>
          <w:sz w:val="20"/>
          <w:szCs w:val="20"/>
        </w:rPr>
        <w:t>January 2014.</w:t>
      </w:r>
    </w:p>
    <w:p w:rsidR="00905F35" w:rsidRDefault="00905F35" w:rsidP="00905F35">
      <w:pPr>
        <w:widowControl/>
        <w:suppressAutoHyphens/>
        <w:autoSpaceDE/>
        <w:autoSpaceDN/>
        <w:adjustRightInd/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(</w:t>
      </w:r>
      <w:hyperlink r:id="rId8" w:history="1">
        <w:r w:rsidRPr="0078195C">
          <w:rPr>
            <w:rStyle w:val="Hyperlink"/>
            <w:rFonts w:ascii="Arial" w:hAnsi="Arial" w:cs="Arial"/>
            <w:sz w:val="20"/>
            <w:szCs w:val="20"/>
          </w:rPr>
          <w:t>http://www.pinetech.in/</w:t>
        </w:r>
      </w:hyperlink>
      <w:r w:rsidRPr="00122DD1">
        <w:rPr>
          <w:rFonts w:ascii="Arial" w:hAnsi="Arial" w:cs="Arial"/>
          <w:sz w:val="20"/>
          <w:szCs w:val="20"/>
        </w:rPr>
        <w:t>)</w:t>
      </w:r>
      <w:bookmarkStart w:id="0" w:name="_GoBack"/>
      <w:bookmarkEnd w:id="0"/>
    </w:p>
    <w:p w:rsidR="00905F35" w:rsidRPr="00122DD1" w:rsidRDefault="00905F35" w:rsidP="00EA7CED">
      <w:pPr>
        <w:widowControl/>
        <w:numPr>
          <w:ilvl w:val="0"/>
          <w:numId w:val="27"/>
        </w:numPr>
        <w:suppressAutoHyphens/>
        <w:autoSpaceDE/>
        <w:autoSpaceDN/>
        <w:adjustRightInd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8445A2">
        <w:rPr>
          <w:rFonts w:ascii="Arial" w:hAnsi="Arial" w:cs="Arial"/>
          <w:color w:val="000000"/>
          <w:sz w:val="20"/>
          <w:szCs w:val="20"/>
        </w:rPr>
        <w:t>Work</w:t>
      </w:r>
      <w:r>
        <w:rPr>
          <w:rFonts w:ascii="Arial" w:hAnsi="Arial" w:cs="Arial"/>
          <w:color w:val="000000"/>
          <w:sz w:val="20"/>
          <w:szCs w:val="20"/>
        </w:rPr>
        <w:t>ed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  as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445A2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 PHP Developer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  for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Ecodons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Technologies</w:t>
      </w:r>
      <w:r w:rsidRPr="008445A2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Thrissur 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from </w:t>
      </w:r>
      <w:r>
        <w:rPr>
          <w:rFonts w:ascii="Arial" w:hAnsi="Arial" w:cs="Arial"/>
          <w:color w:val="000000"/>
          <w:sz w:val="20"/>
          <w:szCs w:val="20"/>
        </w:rPr>
        <w:t>February 2015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color w:val="000000"/>
          <w:sz w:val="20"/>
          <w:szCs w:val="20"/>
        </w:rPr>
        <w:t>till now.</w:t>
      </w:r>
      <w:r w:rsidR="00EA7CED">
        <w:rPr>
          <w:rFonts w:ascii="Arial" w:hAnsi="Arial" w:cs="Arial"/>
          <w:color w:val="000000"/>
          <w:sz w:val="20"/>
          <w:szCs w:val="20"/>
        </w:rPr>
        <w:t xml:space="preserve">    (</w:t>
      </w:r>
      <w:r w:rsidR="00EA7CED" w:rsidRPr="00EA7CED">
        <w:rPr>
          <w:rFonts w:ascii="Arial" w:hAnsi="Arial" w:cs="Arial"/>
          <w:color w:val="000000"/>
          <w:sz w:val="20"/>
          <w:szCs w:val="20"/>
        </w:rPr>
        <w:t>http://www.ecodons.com/</w:t>
      </w:r>
      <w:r w:rsidR="00EA7CED">
        <w:rPr>
          <w:rFonts w:ascii="Arial" w:hAnsi="Arial" w:cs="Arial"/>
          <w:color w:val="000000"/>
          <w:sz w:val="20"/>
          <w:szCs w:val="20"/>
        </w:rPr>
        <w:t>)</w:t>
      </w:r>
    </w:p>
    <w:p w:rsidR="00905F35" w:rsidRDefault="005B6D15" w:rsidP="00905F35">
      <w:pPr>
        <w:widowControl/>
        <w:suppressAutoHyphens/>
        <w:autoSpaceDE/>
        <w:autoSpaceDN/>
        <w:adjustRightInd/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905F35" w:rsidRPr="00905F35" w:rsidRDefault="00905F35" w:rsidP="00905F35">
      <w:pPr>
        <w:widowControl/>
        <w:suppressAutoHyphens/>
        <w:autoSpaceDE/>
        <w:autoSpaceDN/>
        <w:adjustRightInd/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:rsidR="00B30969" w:rsidRDefault="00B30969" w:rsidP="00845020">
      <w:pPr>
        <w:ind w:left="720" w:right="-1440"/>
        <w:rPr>
          <w:rFonts w:ascii="Arial" w:hAnsi="Arial" w:cs="Arial"/>
          <w:sz w:val="20"/>
        </w:rPr>
      </w:pPr>
    </w:p>
    <w:p w:rsidR="00B30969" w:rsidRDefault="00B30969" w:rsidP="00845020">
      <w:pPr>
        <w:ind w:left="720" w:right="-1440"/>
        <w:rPr>
          <w:rFonts w:ascii="Arial" w:hAnsi="Arial" w:cs="Arial"/>
          <w:sz w:val="20"/>
        </w:rPr>
      </w:pPr>
    </w:p>
    <w:p w:rsidR="00B30969" w:rsidRDefault="00B30969" w:rsidP="00845020">
      <w:pPr>
        <w:ind w:left="720" w:right="-1440"/>
        <w:rPr>
          <w:rFonts w:ascii="Arial" w:hAnsi="Arial" w:cs="Arial"/>
          <w:sz w:val="20"/>
        </w:rPr>
      </w:pPr>
    </w:p>
    <w:p w:rsidR="00845020" w:rsidRDefault="00845020" w:rsidP="00845020">
      <w:pPr>
        <w:shd w:val="clear" w:color="auto" w:fill="DFDFDF"/>
        <w:ind w:left="1440" w:hanging="14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 PROFILE</w:t>
      </w:r>
    </w:p>
    <w:p w:rsidR="00BA1FC6" w:rsidRDefault="00BA1FC6" w:rsidP="00BA1FC6">
      <w:pPr>
        <w:rPr>
          <w:rFonts w:ascii="Arial" w:hAnsi="Arial" w:cs="Arial"/>
          <w:sz w:val="20"/>
          <w:szCs w:val="20"/>
        </w:rPr>
      </w:pPr>
    </w:p>
    <w:p w:rsidR="00845020" w:rsidRPr="000D0BBE" w:rsidRDefault="00845020" w:rsidP="00BA1FC6">
      <w:pPr>
        <w:rPr>
          <w:rFonts w:ascii="Arial" w:hAnsi="Arial" w:cs="Arial"/>
          <w:sz w:val="20"/>
          <w:szCs w:val="20"/>
        </w:rPr>
      </w:pPr>
    </w:p>
    <w:p w:rsidR="00BA1FC6" w:rsidRDefault="00BA1FC6" w:rsidP="00142665">
      <w:pPr>
        <w:spacing w:line="276" w:lineRule="auto"/>
        <w:ind w:left="720"/>
        <w:rPr>
          <w:rFonts w:ascii="Arial" w:hAnsi="Arial" w:cs="Arial"/>
          <w:sz w:val="20"/>
          <w:szCs w:val="20"/>
        </w:rPr>
      </w:pPr>
      <w:r w:rsidRPr="000D0BBE">
        <w:rPr>
          <w:rFonts w:ascii="Arial" w:hAnsi="Arial" w:cs="Arial"/>
          <w:b/>
          <w:sz w:val="20"/>
          <w:szCs w:val="20"/>
        </w:rPr>
        <w:t xml:space="preserve">Name   </w:t>
      </w:r>
      <w:r w:rsidRPr="000D0BBE">
        <w:rPr>
          <w:rFonts w:ascii="Arial" w:hAnsi="Arial" w:cs="Arial"/>
          <w:b/>
          <w:sz w:val="20"/>
          <w:szCs w:val="20"/>
        </w:rPr>
        <w:tab/>
      </w:r>
      <w:r w:rsidR="005655D4">
        <w:rPr>
          <w:rFonts w:ascii="Arial" w:hAnsi="Arial" w:cs="Arial"/>
          <w:b/>
          <w:sz w:val="20"/>
          <w:szCs w:val="20"/>
        </w:rPr>
        <w:tab/>
      </w:r>
      <w:proofErr w:type="gramStart"/>
      <w:r w:rsidR="0041566A">
        <w:rPr>
          <w:rFonts w:ascii="Arial" w:hAnsi="Arial" w:cs="Arial"/>
          <w:b/>
          <w:sz w:val="20"/>
          <w:szCs w:val="20"/>
        </w:rPr>
        <w:tab/>
        <w:t>:</w:t>
      </w:r>
      <w:r w:rsidR="00167638">
        <w:rPr>
          <w:rFonts w:ascii="Arial" w:hAnsi="Arial" w:cs="Arial"/>
          <w:sz w:val="20"/>
          <w:szCs w:val="20"/>
        </w:rPr>
        <w:t>AVINASH</w:t>
      </w:r>
      <w:proofErr w:type="gramEnd"/>
      <w:r w:rsidR="00167638">
        <w:rPr>
          <w:rFonts w:ascii="Arial" w:hAnsi="Arial" w:cs="Arial"/>
          <w:sz w:val="20"/>
          <w:szCs w:val="20"/>
        </w:rPr>
        <w:t xml:space="preserve"> A NAIR</w:t>
      </w:r>
    </w:p>
    <w:p w:rsidR="00265F11" w:rsidRPr="000D0BBE" w:rsidRDefault="00265F11" w:rsidP="00142665">
      <w:pPr>
        <w:spacing w:line="276" w:lineRule="auto"/>
        <w:ind w:left="720"/>
        <w:rPr>
          <w:rFonts w:ascii="Arial" w:hAnsi="Arial" w:cs="Arial"/>
          <w:sz w:val="20"/>
          <w:szCs w:val="20"/>
        </w:rPr>
      </w:pPr>
    </w:p>
    <w:p w:rsidR="00BA1FC6" w:rsidRPr="000D0BBE" w:rsidRDefault="00BA1FC6" w:rsidP="00142665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  <w:r w:rsidRPr="000D0BBE">
        <w:rPr>
          <w:rFonts w:ascii="Arial" w:hAnsi="Arial" w:cs="Arial"/>
          <w:sz w:val="20"/>
          <w:szCs w:val="20"/>
        </w:rPr>
        <w:tab/>
      </w:r>
      <w:r w:rsidRPr="000D0BBE">
        <w:rPr>
          <w:rFonts w:ascii="Arial" w:hAnsi="Arial" w:cs="Arial"/>
          <w:b/>
          <w:sz w:val="20"/>
          <w:szCs w:val="20"/>
        </w:rPr>
        <w:t>Date of Birth</w:t>
      </w:r>
      <w:r w:rsidRPr="000D0BBE">
        <w:rPr>
          <w:rFonts w:ascii="Arial" w:hAnsi="Arial" w:cs="Arial"/>
          <w:b/>
          <w:sz w:val="20"/>
          <w:szCs w:val="20"/>
        </w:rPr>
        <w:tab/>
      </w:r>
      <w:r w:rsidR="005655D4">
        <w:rPr>
          <w:rFonts w:ascii="Arial" w:hAnsi="Arial" w:cs="Arial"/>
          <w:b/>
          <w:sz w:val="20"/>
          <w:szCs w:val="20"/>
        </w:rPr>
        <w:tab/>
      </w:r>
      <w:r w:rsidR="0041566A">
        <w:rPr>
          <w:rFonts w:ascii="Arial" w:hAnsi="Arial" w:cs="Arial"/>
          <w:b/>
          <w:sz w:val="20"/>
          <w:szCs w:val="20"/>
        </w:rPr>
        <w:t>:</w:t>
      </w:r>
      <w:r w:rsidR="00167638">
        <w:rPr>
          <w:rFonts w:ascii="Arial" w:hAnsi="Arial" w:cs="Arial"/>
          <w:sz w:val="20"/>
          <w:szCs w:val="20"/>
        </w:rPr>
        <w:t>08-06-1994</w:t>
      </w:r>
    </w:p>
    <w:p w:rsidR="00BA1FC6" w:rsidRPr="000D0BBE" w:rsidRDefault="00BA1FC6" w:rsidP="00142665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  <w:r w:rsidRPr="000D0BBE">
        <w:rPr>
          <w:rFonts w:ascii="Arial" w:hAnsi="Arial" w:cs="Arial"/>
          <w:sz w:val="20"/>
          <w:szCs w:val="20"/>
        </w:rPr>
        <w:tab/>
      </w:r>
      <w:r w:rsidRPr="000D0BBE">
        <w:rPr>
          <w:rFonts w:ascii="Arial" w:hAnsi="Arial" w:cs="Arial"/>
          <w:b/>
          <w:sz w:val="20"/>
          <w:szCs w:val="20"/>
        </w:rPr>
        <w:t>Nationality</w:t>
      </w:r>
      <w:r w:rsidRPr="000D0BBE">
        <w:rPr>
          <w:rFonts w:ascii="Arial" w:hAnsi="Arial" w:cs="Arial"/>
          <w:b/>
          <w:sz w:val="20"/>
          <w:szCs w:val="20"/>
        </w:rPr>
        <w:tab/>
      </w:r>
      <w:proofErr w:type="gramStart"/>
      <w:r w:rsidR="005655D4">
        <w:rPr>
          <w:rFonts w:ascii="Arial" w:hAnsi="Arial" w:cs="Arial"/>
          <w:b/>
          <w:sz w:val="20"/>
          <w:szCs w:val="20"/>
        </w:rPr>
        <w:tab/>
      </w:r>
      <w:r w:rsidRPr="000D0BBE">
        <w:rPr>
          <w:rFonts w:ascii="Arial" w:hAnsi="Arial" w:cs="Arial"/>
          <w:b/>
          <w:sz w:val="20"/>
          <w:szCs w:val="20"/>
        </w:rPr>
        <w:t>:</w:t>
      </w:r>
      <w:r w:rsidRPr="000D0BBE">
        <w:rPr>
          <w:rFonts w:ascii="Arial" w:hAnsi="Arial" w:cs="Arial"/>
          <w:sz w:val="20"/>
          <w:szCs w:val="20"/>
        </w:rPr>
        <w:t>INDIAN</w:t>
      </w:r>
      <w:proofErr w:type="gramEnd"/>
    </w:p>
    <w:p w:rsidR="00BA1FC6" w:rsidRDefault="00BA1FC6" w:rsidP="00142665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  <w:r w:rsidRPr="000D0BBE">
        <w:rPr>
          <w:rFonts w:ascii="Arial" w:hAnsi="Arial" w:cs="Arial"/>
          <w:sz w:val="20"/>
          <w:szCs w:val="20"/>
        </w:rPr>
        <w:tab/>
      </w:r>
      <w:r w:rsidRPr="000D0BBE">
        <w:rPr>
          <w:rFonts w:ascii="Arial" w:hAnsi="Arial" w:cs="Arial"/>
          <w:b/>
          <w:sz w:val="20"/>
          <w:szCs w:val="20"/>
        </w:rPr>
        <w:t>Marital Status</w:t>
      </w:r>
      <w:r w:rsidRPr="000D0BBE">
        <w:rPr>
          <w:rFonts w:ascii="Arial" w:hAnsi="Arial" w:cs="Arial"/>
          <w:b/>
          <w:sz w:val="20"/>
          <w:szCs w:val="20"/>
        </w:rPr>
        <w:tab/>
      </w:r>
      <w:proofErr w:type="gramStart"/>
      <w:r w:rsidR="005655D4">
        <w:rPr>
          <w:rFonts w:ascii="Arial" w:hAnsi="Arial" w:cs="Arial"/>
          <w:b/>
          <w:sz w:val="20"/>
          <w:szCs w:val="20"/>
        </w:rPr>
        <w:tab/>
      </w:r>
      <w:r w:rsidRPr="000D0BBE">
        <w:rPr>
          <w:rFonts w:ascii="Arial" w:hAnsi="Arial" w:cs="Arial"/>
          <w:b/>
          <w:sz w:val="20"/>
          <w:szCs w:val="20"/>
        </w:rPr>
        <w:t>:</w:t>
      </w:r>
      <w:r w:rsidR="00EF63AD">
        <w:rPr>
          <w:rFonts w:ascii="Arial" w:hAnsi="Arial" w:cs="Arial"/>
          <w:sz w:val="20"/>
          <w:szCs w:val="20"/>
        </w:rPr>
        <w:t>SINGLE</w:t>
      </w:r>
      <w:proofErr w:type="gramEnd"/>
      <w:r w:rsidR="00265F11">
        <w:rPr>
          <w:rFonts w:ascii="Arial" w:hAnsi="Arial" w:cs="Arial"/>
          <w:sz w:val="20"/>
          <w:szCs w:val="20"/>
        </w:rPr>
        <w:tab/>
      </w:r>
    </w:p>
    <w:p w:rsidR="00265F11" w:rsidRDefault="00265F11" w:rsidP="00265F11">
      <w:pPr>
        <w:pStyle w:val="BodyText"/>
        <w:spacing w:line="276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Native Place</w:t>
      </w:r>
      <w:r w:rsidRPr="000D0BBE"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ab/>
      </w:r>
      <w:r w:rsidRPr="000D0BBE">
        <w:rPr>
          <w:rFonts w:ascii="Arial" w:hAnsi="Arial" w:cs="Arial"/>
          <w:b/>
          <w:sz w:val="20"/>
          <w:szCs w:val="20"/>
        </w:rPr>
        <w:t>:</w:t>
      </w:r>
      <w:r w:rsidR="0005771B" w:rsidRPr="0005771B">
        <w:rPr>
          <w:rFonts w:ascii="Arial" w:hAnsi="Arial" w:cs="Arial"/>
          <w:sz w:val="20"/>
          <w:szCs w:val="20"/>
        </w:rPr>
        <w:t>KORATTY</w:t>
      </w:r>
      <w:proofErr w:type="gramEnd"/>
      <w:r w:rsidR="0005771B" w:rsidRPr="0005771B">
        <w:rPr>
          <w:rFonts w:ascii="Arial" w:hAnsi="Arial" w:cs="Arial"/>
          <w:sz w:val="20"/>
          <w:szCs w:val="20"/>
        </w:rPr>
        <w:t>,</w:t>
      </w:r>
      <w:r w:rsidR="00EF63AD" w:rsidRPr="0005771B">
        <w:rPr>
          <w:rFonts w:ascii="Arial" w:hAnsi="Arial" w:cs="Arial"/>
          <w:sz w:val="20"/>
          <w:szCs w:val="20"/>
        </w:rPr>
        <w:t>THRISSUR</w:t>
      </w:r>
    </w:p>
    <w:p w:rsidR="005655D4" w:rsidRPr="000D0BBE" w:rsidRDefault="005655D4" w:rsidP="0005771B">
      <w:pPr>
        <w:pStyle w:val="BodyText"/>
        <w:spacing w:line="276" w:lineRule="auto"/>
        <w:ind w:firstLine="720"/>
        <w:rPr>
          <w:rFonts w:ascii="Arial" w:hAnsi="Arial" w:cs="Arial"/>
          <w:sz w:val="20"/>
          <w:szCs w:val="20"/>
        </w:rPr>
      </w:pPr>
      <w:r w:rsidRPr="005655D4">
        <w:rPr>
          <w:rFonts w:ascii="Arial" w:hAnsi="Arial" w:cs="Arial"/>
          <w:b/>
          <w:sz w:val="20"/>
          <w:szCs w:val="20"/>
        </w:rPr>
        <w:t>Permanent Address</w:t>
      </w:r>
      <w:proofErr w:type="gramStart"/>
      <w:r>
        <w:rPr>
          <w:rFonts w:ascii="Arial" w:hAnsi="Arial" w:cs="Arial"/>
          <w:b/>
          <w:sz w:val="20"/>
          <w:szCs w:val="20"/>
        </w:rPr>
        <w:tab/>
      </w:r>
      <w:r w:rsidR="00FE7954" w:rsidRPr="005655D4">
        <w:rPr>
          <w:rFonts w:ascii="Arial" w:hAnsi="Arial" w:cs="Arial"/>
          <w:b/>
          <w:sz w:val="20"/>
          <w:szCs w:val="20"/>
        </w:rPr>
        <w:t>:</w:t>
      </w:r>
      <w:r w:rsidR="00167638">
        <w:rPr>
          <w:rFonts w:ascii="Arial" w:hAnsi="Arial" w:cs="Arial"/>
          <w:sz w:val="20"/>
          <w:szCs w:val="20"/>
        </w:rPr>
        <w:t>VELLOLIL</w:t>
      </w:r>
      <w:proofErr w:type="gramEnd"/>
      <w:r w:rsidR="00167638">
        <w:rPr>
          <w:rFonts w:ascii="Arial" w:hAnsi="Arial" w:cs="Arial"/>
          <w:sz w:val="20"/>
          <w:szCs w:val="20"/>
        </w:rPr>
        <w:t xml:space="preserve"> </w:t>
      </w:r>
      <w:r w:rsidR="0005771B">
        <w:rPr>
          <w:rFonts w:ascii="Arial" w:hAnsi="Arial" w:cs="Arial"/>
          <w:sz w:val="20"/>
          <w:szCs w:val="20"/>
        </w:rPr>
        <w:t xml:space="preserve"> HOUSE WEST KORATTY MAMBRA P.O</w:t>
      </w:r>
      <w:r w:rsidR="00E339BF">
        <w:rPr>
          <w:rFonts w:ascii="Arial" w:hAnsi="Arial" w:cs="Arial"/>
          <w:sz w:val="20"/>
          <w:szCs w:val="20"/>
        </w:rPr>
        <w:t>, THRISSUR -680308</w:t>
      </w:r>
    </w:p>
    <w:p w:rsidR="00EC70AB" w:rsidRDefault="00BA1FC6" w:rsidP="00EC70AB">
      <w:pPr>
        <w:pStyle w:val="Heading2"/>
        <w:rPr>
          <w:rFonts w:ascii="Arial" w:hAnsi="Arial" w:cs="Arial"/>
          <w:sz w:val="20"/>
          <w:szCs w:val="20"/>
        </w:rPr>
      </w:pPr>
      <w:r w:rsidRPr="000D0BBE">
        <w:rPr>
          <w:rFonts w:ascii="Arial" w:hAnsi="Arial" w:cs="Arial"/>
          <w:sz w:val="20"/>
          <w:szCs w:val="20"/>
        </w:rPr>
        <w:tab/>
      </w:r>
    </w:p>
    <w:p w:rsidR="008221FC" w:rsidRDefault="008221FC" w:rsidP="008221FC">
      <w:pPr>
        <w:pStyle w:val="Heading2"/>
        <w:ind w:firstLine="720"/>
        <w:rPr>
          <w:rFonts w:ascii="Arial" w:hAnsi="Arial" w:cs="Arial"/>
          <w:b/>
          <w:sz w:val="20"/>
          <w:szCs w:val="20"/>
        </w:rPr>
      </w:pPr>
    </w:p>
    <w:p w:rsidR="008221FC" w:rsidRDefault="008221FC" w:rsidP="008221FC">
      <w:pPr>
        <w:pStyle w:val="Heading2"/>
        <w:ind w:firstLine="720"/>
        <w:rPr>
          <w:rFonts w:ascii="Arial" w:hAnsi="Arial" w:cs="Arial"/>
          <w:sz w:val="20"/>
          <w:szCs w:val="20"/>
        </w:rPr>
      </w:pPr>
      <w:r w:rsidRPr="0071777A">
        <w:rPr>
          <w:rFonts w:ascii="Arial" w:hAnsi="Arial" w:cs="Arial"/>
          <w:b/>
          <w:sz w:val="20"/>
          <w:szCs w:val="20"/>
        </w:rPr>
        <w:t>Contact Number</w:t>
      </w:r>
      <w:proofErr w:type="gramStart"/>
      <w:r>
        <w:rPr>
          <w:rFonts w:ascii="Arial" w:hAnsi="Arial" w:cs="Arial"/>
          <w:b/>
          <w:sz w:val="20"/>
          <w:szCs w:val="20"/>
        </w:rPr>
        <w:tab/>
      </w:r>
      <w:r w:rsidRPr="0071777A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+</w:t>
      </w:r>
      <w:proofErr w:type="gramEnd"/>
      <w:r>
        <w:rPr>
          <w:rFonts w:ascii="Arial" w:hAnsi="Arial" w:cs="Arial"/>
          <w:sz w:val="20"/>
          <w:szCs w:val="20"/>
        </w:rPr>
        <w:t>91-</w:t>
      </w:r>
      <w:r w:rsidR="00167638">
        <w:rPr>
          <w:rFonts w:ascii="Arial" w:hAnsi="Arial" w:cs="Arial"/>
          <w:sz w:val="20"/>
          <w:szCs w:val="20"/>
        </w:rPr>
        <w:t>9562635651</w:t>
      </w:r>
    </w:p>
    <w:p w:rsidR="008221FC" w:rsidRPr="008221FC" w:rsidRDefault="008221FC" w:rsidP="008221FC"/>
    <w:p w:rsidR="00BA1FC6" w:rsidRPr="000D0BBE" w:rsidRDefault="00BA1FC6" w:rsidP="00142665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  <w:r w:rsidRPr="000D0BBE">
        <w:rPr>
          <w:rFonts w:ascii="Arial" w:hAnsi="Arial" w:cs="Arial"/>
          <w:sz w:val="20"/>
          <w:szCs w:val="20"/>
        </w:rPr>
        <w:tab/>
      </w:r>
      <w:r w:rsidRPr="000D0BBE">
        <w:rPr>
          <w:rFonts w:ascii="Arial" w:hAnsi="Arial" w:cs="Arial"/>
          <w:sz w:val="20"/>
          <w:szCs w:val="20"/>
        </w:rPr>
        <w:tab/>
      </w:r>
      <w:r w:rsidRPr="000D0BBE">
        <w:rPr>
          <w:rFonts w:ascii="Arial" w:hAnsi="Arial" w:cs="Arial"/>
          <w:sz w:val="20"/>
          <w:szCs w:val="20"/>
        </w:rPr>
        <w:tab/>
      </w:r>
    </w:p>
    <w:p w:rsidR="00992C77" w:rsidRPr="000D0BBE" w:rsidRDefault="00992C77" w:rsidP="00142665">
      <w:pPr>
        <w:spacing w:line="276" w:lineRule="auto"/>
        <w:ind w:left="360"/>
        <w:rPr>
          <w:rFonts w:ascii="Arial" w:hAnsi="Arial" w:cs="Arial"/>
          <w:b/>
          <w:bCs/>
          <w:sz w:val="20"/>
          <w:szCs w:val="20"/>
          <w:u w:val="single"/>
        </w:rPr>
      </w:pPr>
    </w:p>
    <w:p w:rsidR="00992C77" w:rsidRPr="000D0BBE" w:rsidRDefault="00992C77" w:rsidP="0014266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0D0BBE">
        <w:rPr>
          <w:rFonts w:ascii="Arial" w:hAnsi="Arial" w:cs="Arial"/>
          <w:b/>
          <w:bCs/>
          <w:sz w:val="20"/>
          <w:szCs w:val="20"/>
          <w:u w:val="single"/>
        </w:rPr>
        <w:t>Declaration</w:t>
      </w:r>
      <w:r w:rsidRPr="000D0BBE">
        <w:rPr>
          <w:rFonts w:ascii="Arial" w:hAnsi="Arial" w:cs="Arial"/>
          <w:b/>
          <w:bCs/>
          <w:sz w:val="20"/>
          <w:szCs w:val="20"/>
        </w:rPr>
        <w:t>:</w:t>
      </w:r>
    </w:p>
    <w:p w:rsidR="00992C77" w:rsidRPr="000D0BBE" w:rsidRDefault="00992C77" w:rsidP="00142665">
      <w:pPr>
        <w:spacing w:line="276" w:lineRule="auto"/>
        <w:ind w:left="630"/>
        <w:rPr>
          <w:rFonts w:ascii="Arial" w:hAnsi="Arial" w:cs="Arial"/>
          <w:b/>
          <w:bCs/>
          <w:sz w:val="20"/>
          <w:szCs w:val="20"/>
        </w:rPr>
      </w:pPr>
    </w:p>
    <w:p w:rsidR="00992C77" w:rsidRPr="000D0BBE" w:rsidRDefault="00992C77" w:rsidP="00142665">
      <w:pPr>
        <w:spacing w:line="276" w:lineRule="auto"/>
        <w:ind w:left="630"/>
        <w:rPr>
          <w:rFonts w:ascii="Arial" w:hAnsi="Arial" w:cs="Arial"/>
          <w:sz w:val="20"/>
          <w:szCs w:val="20"/>
        </w:rPr>
      </w:pPr>
      <w:r w:rsidRPr="000D0BBE">
        <w:rPr>
          <w:rFonts w:ascii="Arial" w:hAnsi="Arial" w:cs="Arial"/>
          <w:sz w:val="20"/>
          <w:szCs w:val="20"/>
        </w:rPr>
        <w:t xml:space="preserve">I hereby declare that above information is true to best of my knowledge. </w:t>
      </w:r>
    </w:p>
    <w:p w:rsidR="00BA1FC6" w:rsidRPr="00321F3A" w:rsidRDefault="00BA1FC6" w:rsidP="00321F3A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A40AFB">
        <w:rPr>
          <w:rFonts w:ascii="Arial" w:hAnsi="Arial" w:cs="Arial"/>
          <w:color w:val="000000" w:themeColor="text1"/>
          <w:sz w:val="20"/>
          <w:szCs w:val="20"/>
        </w:rPr>
        <w:t>Date</w:t>
      </w:r>
      <w:r w:rsidRPr="000D0BBE"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BA1FC6" w:rsidRDefault="00BA1FC6" w:rsidP="00142665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  <w:r w:rsidRPr="000D0BBE">
        <w:rPr>
          <w:rFonts w:ascii="Arial" w:hAnsi="Arial" w:cs="Arial"/>
          <w:sz w:val="20"/>
          <w:szCs w:val="20"/>
        </w:rPr>
        <w:t xml:space="preserve">Place:                                                       </w:t>
      </w:r>
      <w:r w:rsidR="004822DD" w:rsidRPr="000D0BBE">
        <w:rPr>
          <w:rFonts w:ascii="Arial" w:hAnsi="Arial" w:cs="Arial"/>
          <w:sz w:val="20"/>
          <w:szCs w:val="20"/>
        </w:rPr>
        <w:tab/>
      </w:r>
      <w:r w:rsidR="004822DD" w:rsidRPr="000D0BBE">
        <w:rPr>
          <w:rFonts w:ascii="Arial" w:hAnsi="Arial" w:cs="Arial"/>
          <w:sz w:val="20"/>
          <w:szCs w:val="20"/>
        </w:rPr>
        <w:tab/>
      </w:r>
      <w:r w:rsidR="004822DD" w:rsidRPr="000D0BBE">
        <w:rPr>
          <w:rFonts w:ascii="Arial" w:hAnsi="Arial" w:cs="Arial"/>
          <w:sz w:val="20"/>
          <w:szCs w:val="20"/>
        </w:rPr>
        <w:tab/>
      </w:r>
      <w:r w:rsidR="004822DD" w:rsidRPr="000D0BBE">
        <w:rPr>
          <w:rFonts w:ascii="Arial" w:hAnsi="Arial" w:cs="Arial"/>
          <w:sz w:val="20"/>
          <w:szCs w:val="20"/>
        </w:rPr>
        <w:tab/>
      </w:r>
      <w:r w:rsidR="004822DD" w:rsidRPr="000D0BBE">
        <w:rPr>
          <w:rFonts w:ascii="Arial" w:hAnsi="Arial" w:cs="Arial"/>
          <w:sz w:val="20"/>
          <w:szCs w:val="20"/>
        </w:rPr>
        <w:tab/>
      </w:r>
      <w:r w:rsidR="004822DD" w:rsidRPr="000D0BBE">
        <w:rPr>
          <w:rFonts w:ascii="Arial" w:hAnsi="Arial" w:cs="Arial"/>
          <w:sz w:val="20"/>
          <w:szCs w:val="20"/>
        </w:rPr>
        <w:tab/>
      </w:r>
      <w:r w:rsidR="00167638">
        <w:rPr>
          <w:rFonts w:ascii="Arial" w:hAnsi="Arial" w:cs="Arial"/>
          <w:sz w:val="20"/>
          <w:szCs w:val="20"/>
        </w:rPr>
        <w:t>AVINASH A NAIR</w:t>
      </w:r>
      <w:r w:rsidR="006E2AEB">
        <w:rPr>
          <w:rFonts w:ascii="Arial" w:hAnsi="Arial" w:cs="Arial"/>
          <w:sz w:val="20"/>
          <w:szCs w:val="20"/>
        </w:rPr>
        <w:t>.</w:t>
      </w:r>
    </w:p>
    <w:p w:rsidR="0093545C" w:rsidRDefault="0093545C" w:rsidP="00142665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</w:p>
    <w:p w:rsidR="00F7018C" w:rsidRPr="008445A2" w:rsidRDefault="001C5811" w:rsidP="00142665">
      <w:pPr>
        <w:spacing w:line="276" w:lineRule="auto"/>
        <w:rPr>
          <w:rFonts w:ascii="Arial" w:hAnsi="Arial" w:cs="Arial"/>
          <w:noProof/>
          <w:lang w:val="fi-FI"/>
        </w:rPr>
      </w:pPr>
      <w:r>
        <w:rPr>
          <w:rFonts w:ascii="Arial" w:hAnsi="Arial" w:cs="Arial"/>
          <w:noProof/>
          <w:lang w:val="fi-FI"/>
        </w:rPr>
        <w:tab/>
      </w:r>
      <w:r>
        <w:rPr>
          <w:rFonts w:ascii="Arial" w:hAnsi="Arial" w:cs="Arial"/>
          <w:noProof/>
          <w:lang w:val="fi-FI"/>
        </w:rPr>
        <w:tab/>
      </w:r>
    </w:p>
    <w:sectPr w:rsidR="00F7018C" w:rsidRPr="008445A2" w:rsidSect="006E2E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B90" w:rsidRDefault="00DF7B90" w:rsidP="001448B3">
      <w:r>
        <w:separator/>
      </w:r>
    </w:p>
  </w:endnote>
  <w:endnote w:type="continuationSeparator" w:id="0">
    <w:p w:rsidR="00DF7B90" w:rsidRDefault="00DF7B90" w:rsidP="00144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E8" w:rsidRDefault="00D554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E8" w:rsidRDefault="00D554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E8" w:rsidRDefault="00D55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B90" w:rsidRDefault="00DF7B90" w:rsidP="001448B3">
      <w:r>
        <w:separator/>
      </w:r>
    </w:p>
  </w:footnote>
  <w:footnote w:type="continuationSeparator" w:id="0">
    <w:p w:rsidR="00DF7B90" w:rsidRDefault="00DF7B90" w:rsidP="00144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E8" w:rsidRDefault="00D554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E8" w:rsidRDefault="00D554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E8" w:rsidRDefault="00D554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2BD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color w:val="auto"/>
        <w:sz w:val="20"/>
        <w:szCs w:val="20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7"/>
        </w:tabs>
        <w:ind w:left="727" w:hanging="360"/>
      </w:pPr>
      <w:rPr>
        <w:rFonts w:ascii="Symbol" w:hAnsi="Symbol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  <w:sz w:val="20"/>
        <w:szCs w:val="20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0"/>
        <w:szCs w:val="20"/>
      </w:rPr>
    </w:lvl>
  </w:abstractNum>
  <w:abstractNum w:abstractNumId="6" w15:restartNumberingAfterBreak="0">
    <w:nsid w:val="00000008"/>
    <w:multiLevelType w:val="multilevel"/>
    <w:tmpl w:val="C7128502"/>
    <w:name w:val="WW8Num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5CB6250"/>
    <w:multiLevelType w:val="singleLevel"/>
    <w:tmpl w:val="B7DCF95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8" w15:restartNumberingAfterBreak="0">
    <w:nsid w:val="11AC182F"/>
    <w:multiLevelType w:val="multilevel"/>
    <w:tmpl w:val="893E82FE"/>
    <w:lvl w:ilvl="0">
      <w:start w:val="1"/>
      <w:numFmt w:val="bullet"/>
      <w:lvlText w:val=""/>
      <w:lvlJc w:val="left"/>
      <w:pPr>
        <w:tabs>
          <w:tab w:val="num" w:pos="790"/>
        </w:tabs>
        <w:ind w:left="7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126275C4"/>
    <w:multiLevelType w:val="singleLevel"/>
    <w:tmpl w:val="B7DCF95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10" w15:restartNumberingAfterBreak="0">
    <w:nsid w:val="12E45DAA"/>
    <w:multiLevelType w:val="hybridMultilevel"/>
    <w:tmpl w:val="1D3607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E1F10"/>
    <w:multiLevelType w:val="hybridMultilevel"/>
    <w:tmpl w:val="DE9A6E28"/>
    <w:lvl w:ilvl="0" w:tplc="04090009">
      <w:start w:val="1"/>
      <w:numFmt w:val="bullet"/>
      <w:lvlText w:val=""/>
      <w:lvlJc w:val="left"/>
      <w:pPr>
        <w:ind w:left="10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2" w15:restartNumberingAfterBreak="0">
    <w:nsid w:val="16D173A9"/>
    <w:multiLevelType w:val="hybridMultilevel"/>
    <w:tmpl w:val="B0645E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222843"/>
    <w:multiLevelType w:val="singleLevel"/>
    <w:tmpl w:val="B7DCF95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14" w15:restartNumberingAfterBreak="0">
    <w:nsid w:val="1BE9641C"/>
    <w:multiLevelType w:val="hybridMultilevel"/>
    <w:tmpl w:val="96C205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F00F5"/>
    <w:multiLevelType w:val="hybridMultilevel"/>
    <w:tmpl w:val="E2BC0C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94D9B"/>
    <w:multiLevelType w:val="hybridMultilevel"/>
    <w:tmpl w:val="F2CE6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C5EFE"/>
    <w:multiLevelType w:val="multilevel"/>
    <w:tmpl w:val="88F8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3955D6"/>
    <w:multiLevelType w:val="hybridMultilevel"/>
    <w:tmpl w:val="8ABA92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D76A94"/>
    <w:multiLevelType w:val="hybridMultilevel"/>
    <w:tmpl w:val="893E82FE"/>
    <w:lvl w:ilvl="0" w:tplc="04090009">
      <w:start w:val="1"/>
      <w:numFmt w:val="bullet"/>
      <w:lvlText w:val=""/>
      <w:lvlJc w:val="left"/>
      <w:pPr>
        <w:tabs>
          <w:tab w:val="num" w:pos="790"/>
        </w:tabs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20" w15:restartNumberingAfterBreak="0">
    <w:nsid w:val="54644C82"/>
    <w:multiLevelType w:val="singleLevel"/>
    <w:tmpl w:val="B7DCF95E"/>
    <w:lvl w:ilvl="0">
      <w:start w:val="2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21" w15:restartNumberingAfterBreak="0">
    <w:nsid w:val="56E55AD8"/>
    <w:multiLevelType w:val="hybridMultilevel"/>
    <w:tmpl w:val="BF1AB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958EF"/>
    <w:multiLevelType w:val="hybridMultilevel"/>
    <w:tmpl w:val="1D3C10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9057D3"/>
    <w:multiLevelType w:val="multilevel"/>
    <w:tmpl w:val="F2CE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850C9"/>
    <w:multiLevelType w:val="hybridMultilevel"/>
    <w:tmpl w:val="10DC358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B67952"/>
    <w:multiLevelType w:val="hybridMultilevel"/>
    <w:tmpl w:val="0A9AFD4A"/>
    <w:lvl w:ilvl="0" w:tplc="0409000B">
      <w:start w:val="1"/>
      <w:numFmt w:val="bullet"/>
      <w:lvlText w:val=""/>
      <w:lvlJc w:val="left"/>
      <w:pPr>
        <w:tabs>
          <w:tab w:val="num" w:pos="930"/>
        </w:tabs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26" w15:restartNumberingAfterBreak="0">
    <w:nsid w:val="69AC36DC"/>
    <w:multiLevelType w:val="hybridMultilevel"/>
    <w:tmpl w:val="A6B85C32"/>
    <w:lvl w:ilvl="0" w:tplc="CFBE45E8">
      <w:start w:val="1"/>
      <w:numFmt w:val="bullet"/>
      <w:lvlText w:val=""/>
      <w:lvlJc w:val="left"/>
      <w:pPr>
        <w:tabs>
          <w:tab w:val="num" w:pos="790"/>
        </w:tabs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27" w15:restartNumberingAfterBreak="0">
    <w:nsid w:val="69DE35F1"/>
    <w:multiLevelType w:val="hybridMultilevel"/>
    <w:tmpl w:val="306E62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0C2C48"/>
    <w:multiLevelType w:val="hybridMultilevel"/>
    <w:tmpl w:val="FABC8D28"/>
    <w:lvl w:ilvl="0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FE4230"/>
    <w:multiLevelType w:val="hybridMultilevel"/>
    <w:tmpl w:val="B7A483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52B84"/>
    <w:multiLevelType w:val="hybridMultilevel"/>
    <w:tmpl w:val="21FC32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3F43A62"/>
    <w:multiLevelType w:val="multilevel"/>
    <w:tmpl w:val="1FB2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6D1C17"/>
    <w:multiLevelType w:val="hybridMultilevel"/>
    <w:tmpl w:val="87DED2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3029AF"/>
    <w:multiLevelType w:val="hybridMultilevel"/>
    <w:tmpl w:val="D02CAA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0001F6"/>
    <w:multiLevelType w:val="hybridMultilevel"/>
    <w:tmpl w:val="D5BC17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3">
    <w:abstractNumId w:val="1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4">
    <w:abstractNumId w:val="1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5">
    <w:abstractNumId w:val="1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6">
    <w:abstractNumId w:val="1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7">
    <w:abstractNumId w:val="1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8">
    <w:abstractNumId w:val="13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9">
    <w:abstractNumId w:val="9"/>
  </w:num>
  <w:num w:numId="10">
    <w:abstractNumId w:val="20"/>
  </w:num>
  <w:num w:numId="11">
    <w:abstractNumId w:val="7"/>
  </w:num>
  <w:num w:numId="12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3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4">
    <w:abstractNumId w:val="25"/>
  </w:num>
  <w:num w:numId="15">
    <w:abstractNumId w:val="19"/>
  </w:num>
  <w:num w:numId="16">
    <w:abstractNumId w:val="8"/>
  </w:num>
  <w:num w:numId="17">
    <w:abstractNumId w:val="26"/>
  </w:num>
  <w:num w:numId="1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16"/>
  </w:num>
  <w:num w:numId="21">
    <w:abstractNumId w:val="23"/>
  </w:num>
  <w:num w:numId="22">
    <w:abstractNumId w:val="10"/>
  </w:num>
  <w:num w:numId="23">
    <w:abstractNumId w:val="28"/>
  </w:num>
  <w:num w:numId="24">
    <w:abstractNumId w:val="17"/>
  </w:num>
  <w:num w:numId="25">
    <w:abstractNumId w:val="0"/>
  </w:num>
  <w:num w:numId="26">
    <w:abstractNumId w:val="3"/>
  </w:num>
  <w:num w:numId="27">
    <w:abstractNumId w:val="6"/>
  </w:num>
  <w:num w:numId="28">
    <w:abstractNumId w:val="1"/>
  </w:num>
  <w:num w:numId="29">
    <w:abstractNumId w:val="2"/>
  </w:num>
  <w:num w:numId="30">
    <w:abstractNumId w:val="4"/>
  </w:num>
  <w:num w:numId="31">
    <w:abstractNumId w:val="5"/>
  </w:num>
  <w:num w:numId="32">
    <w:abstractNumId w:val="30"/>
  </w:num>
  <w:num w:numId="33">
    <w:abstractNumId w:val="21"/>
  </w:num>
  <w:num w:numId="34">
    <w:abstractNumId w:val="22"/>
  </w:num>
  <w:num w:numId="35">
    <w:abstractNumId w:val="34"/>
  </w:num>
  <w:num w:numId="36">
    <w:abstractNumId w:val="18"/>
  </w:num>
  <w:num w:numId="37">
    <w:abstractNumId w:val="29"/>
  </w:num>
  <w:num w:numId="38">
    <w:abstractNumId w:val="31"/>
  </w:num>
  <w:num w:numId="39">
    <w:abstractNumId w:val="33"/>
  </w:num>
  <w:num w:numId="40">
    <w:abstractNumId w:val="12"/>
  </w:num>
  <w:num w:numId="41">
    <w:abstractNumId w:val="11"/>
  </w:num>
  <w:num w:numId="42">
    <w:abstractNumId w:val="27"/>
  </w:num>
  <w:num w:numId="43">
    <w:abstractNumId w:val="15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en-IN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4E7"/>
    <w:rsid w:val="00005906"/>
    <w:rsid w:val="000075FF"/>
    <w:rsid w:val="0001491A"/>
    <w:rsid w:val="00022783"/>
    <w:rsid w:val="000234EF"/>
    <w:rsid w:val="00023C74"/>
    <w:rsid w:val="00024E4A"/>
    <w:rsid w:val="000264B5"/>
    <w:rsid w:val="00043182"/>
    <w:rsid w:val="00045C2A"/>
    <w:rsid w:val="00045D19"/>
    <w:rsid w:val="000514D2"/>
    <w:rsid w:val="0005516F"/>
    <w:rsid w:val="00056552"/>
    <w:rsid w:val="0005771B"/>
    <w:rsid w:val="00062988"/>
    <w:rsid w:val="00070910"/>
    <w:rsid w:val="00072A85"/>
    <w:rsid w:val="00080AEF"/>
    <w:rsid w:val="00080CB7"/>
    <w:rsid w:val="00093665"/>
    <w:rsid w:val="000A03D4"/>
    <w:rsid w:val="000A1369"/>
    <w:rsid w:val="000A432C"/>
    <w:rsid w:val="000A6B7F"/>
    <w:rsid w:val="000B6919"/>
    <w:rsid w:val="000C2B43"/>
    <w:rsid w:val="000D0BBE"/>
    <w:rsid w:val="000D1407"/>
    <w:rsid w:val="000D4D11"/>
    <w:rsid w:val="000E359A"/>
    <w:rsid w:val="000F1799"/>
    <w:rsid w:val="000F2127"/>
    <w:rsid w:val="000F304F"/>
    <w:rsid w:val="00105BB5"/>
    <w:rsid w:val="00106949"/>
    <w:rsid w:val="00107986"/>
    <w:rsid w:val="00122DD1"/>
    <w:rsid w:val="00125214"/>
    <w:rsid w:val="00142665"/>
    <w:rsid w:val="001448B3"/>
    <w:rsid w:val="001530FB"/>
    <w:rsid w:val="00154ADB"/>
    <w:rsid w:val="00160BD8"/>
    <w:rsid w:val="00167638"/>
    <w:rsid w:val="00193227"/>
    <w:rsid w:val="001A2ACE"/>
    <w:rsid w:val="001A47A0"/>
    <w:rsid w:val="001B10C8"/>
    <w:rsid w:val="001B1AE2"/>
    <w:rsid w:val="001C5811"/>
    <w:rsid w:val="001D0FD8"/>
    <w:rsid w:val="001D66D8"/>
    <w:rsid w:val="001F4336"/>
    <w:rsid w:val="001F58E0"/>
    <w:rsid w:val="00203DC2"/>
    <w:rsid w:val="002116BA"/>
    <w:rsid w:val="0021393C"/>
    <w:rsid w:val="002166B1"/>
    <w:rsid w:val="00222054"/>
    <w:rsid w:val="00234404"/>
    <w:rsid w:val="00237ACD"/>
    <w:rsid w:val="00251F56"/>
    <w:rsid w:val="00262938"/>
    <w:rsid w:val="00262EF1"/>
    <w:rsid w:val="00264D91"/>
    <w:rsid w:val="00265F11"/>
    <w:rsid w:val="00271961"/>
    <w:rsid w:val="00285BFE"/>
    <w:rsid w:val="0029403D"/>
    <w:rsid w:val="002A2CE5"/>
    <w:rsid w:val="002A5244"/>
    <w:rsid w:val="002C1B4C"/>
    <w:rsid w:val="002C2818"/>
    <w:rsid w:val="002E26EF"/>
    <w:rsid w:val="002E58DC"/>
    <w:rsid w:val="002F517B"/>
    <w:rsid w:val="003078C9"/>
    <w:rsid w:val="0031786D"/>
    <w:rsid w:val="00321F3A"/>
    <w:rsid w:val="00325475"/>
    <w:rsid w:val="0032696B"/>
    <w:rsid w:val="00357A10"/>
    <w:rsid w:val="00374792"/>
    <w:rsid w:val="00376736"/>
    <w:rsid w:val="0038396B"/>
    <w:rsid w:val="00386E60"/>
    <w:rsid w:val="0039132A"/>
    <w:rsid w:val="0039143D"/>
    <w:rsid w:val="003A5CDC"/>
    <w:rsid w:val="003A5E4A"/>
    <w:rsid w:val="003A63CE"/>
    <w:rsid w:val="003B6646"/>
    <w:rsid w:val="003C11F4"/>
    <w:rsid w:val="003C191E"/>
    <w:rsid w:val="003D2F83"/>
    <w:rsid w:val="003D3743"/>
    <w:rsid w:val="003D589D"/>
    <w:rsid w:val="003D74B0"/>
    <w:rsid w:val="003E20B6"/>
    <w:rsid w:val="003F56B9"/>
    <w:rsid w:val="00411626"/>
    <w:rsid w:val="0041566A"/>
    <w:rsid w:val="0042634C"/>
    <w:rsid w:val="00427D2F"/>
    <w:rsid w:val="0043475A"/>
    <w:rsid w:val="00437DB8"/>
    <w:rsid w:val="004529A0"/>
    <w:rsid w:val="00456F10"/>
    <w:rsid w:val="00461076"/>
    <w:rsid w:val="004822DD"/>
    <w:rsid w:val="004844E7"/>
    <w:rsid w:val="004B0204"/>
    <w:rsid w:val="004D517C"/>
    <w:rsid w:val="004D628A"/>
    <w:rsid w:val="004E107F"/>
    <w:rsid w:val="004E314A"/>
    <w:rsid w:val="004E5EFC"/>
    <w:rsid w:val="004F2C7C"/>
    <w:rsid w:val="004F36C2"/>
    <w:rsid w:val="00507E88"/>
    <w:rsid w:val="005234C1"/>
    <w:rsid w:val="00524EC5"/>
    <w:rsid w:val="00534D43"/>
    <w:rsid w:val="00555105"/>
    <w:rsid w:val="005570C3"/>
    <w:rsid w:val="00557547"/>
    <w:rsid w:val="005655D4"/>
    <w:rsid w:val="0056562C"/>
    <w:rsid w:val="00586523"/>
    <w:rsid w:val="00594A68"/>
    <w:rsid w:val="00594B40"/>
    <w:rsid w:val="005959F9"/>
    <w:rsid w:val="005A05E6"/>
    <w:rsid w:val="005A4E17"/>
    <w:rsid w:val="005A737E"/>
    <w:rsid w:val="005B627B"/>
    <w:rsid w:val="005B6D15"/>
    <w:rsid w:val="005D50FC"/>
    <w:rsid w:val="005E69C2"/>
    <w:rsid w:val="005E70DC"/>
    <w:rsid w:val="005F29CC"/>
    <w:rsid w:val="006214B2"/>
    <w:rsid w:val="006270D8"/>
    <w:rsid w:val="0064565B"/>
    <w:rsid w:val="00650395"/>
    <w:rsid w:val="0066040E"/>
    <w:rsid w:val="006645F7"/>
    <w:rsid w:val="006701B2"/>
    <w:rsid w:val="0068439E"/>
    <w:rsid w:val="00684F04"/>
    <w:rsid w:val="00686177"/>
    <w:rsid w:val="00687506"/>
    <w:rsid w:val="006A5BA9"/>
    <w:rsid w:val="006C6451"/>
    <w:rsid w:val="006C7CF7"/>
    <w:rsid w:val="006D4E27"/>
    <w:rsid w:val="006E22DF"/>
    <w:rsid w:val="006E2AEB"/>
    <w:rsid w:val="006E2E96"/>
    <w:rsid w:val="006E6ABC"/>
    <w:rsid w:val="006F0E5B"/>
    <w:rsid w:val="006F0E65"/>
    <w:rsid w:val="006F2253"/>
    <w:rsid w:val="006F4304"/>
    <w:rsid w:val="006F5976"/>
    <w:rsid w:val="0070491E"/>
    <w:rsid w:val="00713D47"/>
    <w:rsid w:val="0071777A"/>
    <w:rsid w:val="00734B16"/>
    <w:rsid w:val="00755656"/>
    <w:rsid w:val="007606FE"/>
    <w:rsid w:val="007612A9"/>
    <w:rsid w:val="00766F6E"/>
    <w:rsid w:val="00767AE4"/>
    <w:rsid w:val="00780A2B"/>
    <w:rsid w:val="00783090"/>
    <w:rsid w:val="00792797"/>
    <w:rsid w:val="007C4D03"/>
    <w:rsid w:val="007D2981"/>
    <w:rsid w:val="00806CAC"/>
    <w:rsid w:val="008106F1"/>
    <w:rsid w:val="008107C5"/>
    <w:rsid w:val="00813BFA"/>
    <w:rsid w:val="00817F7D"/>
    <w:rsid w:val="008221FC"/>
    <w:rsid w:val="00824F82"/>
    <w:rsid w:val="00825CCD"/>
    <w:rsid w:val="00835F8F"/>
    <w:rsid w:val="008445A2"/>
    <w:rsid w:val="00845020"/>
    <w:rsid w:val="008627AE"/>
    <w:rsid w:val="008650FF"/>
    <w:rsid w:val="00873CEB"/>
    <w:rsid w:val="00896515"/>
    <w:rsid w:val="008A1E9C"/>
    <w:rsid w:val="008A33B9"/>
    <w:rsid w:val="008B6313"/>
    <w:rsid w:val="008C69EF"/>
    <w:rsid w:val="008E0D91"/>
    <w:rsid w:val="008E2F34"/>
    <w:rsid w:val="008E32ED"/>
    <w:rsid w:val="008F0FFA"/>
    <w:rsid w:val="008F4C45"/>
    <w:rsid w:val="00905F35"/>
    <w:rsid w:val="00931B22"/>
    <w:rsid w:val="00933617"/>
    <w:rsid w:val="0093545C"/>
    <w:rsid w:val="0096213C"/>
    <w:rsid w:val="009649C6"/>
    <w:rsid w:val="00971035"/>
    <w:rsid w:val="0098377B"/>
    <w:rsid w:val="00992C77"/>
    <w:rsid w:val="009C0042"/>
    <w:rsid w:val="009C0C86"/>
    <w:rsid w:val="009C18C0"/>
    <w:rsid w:val="009E141F"/>
    <w:rsid w:val="009F5EEC"/>
    <w:rsid w:val="009F6F28"/>
    <w:rsid w:val="00A008E8"/>
    <w:rsid w:val="00A10CA0"/>
    <w:rsid w:val="00A14F32"/>
    <w:rsid w:val="00A22E6B"/>
    <w:rsid w:val="00A23257"/>
    <w:rsid w:val="00A26417"/>
    <w:rsid w:val="00A40AFB"/>
    <w:rsid w:val="00A576D7"/>
    <w:rsid w:val="00A80E5F"/>
    <w:rsid w:val="00A92D50"/>
    <w:rsid w:val="00A9401B"/>
    <w:rsid w:val="00A945F4"/>
    <w:rsid w:val="00AA18D3"/>
    <w:rsid w:val="00AC58DC"/>
    <w:rsid w:val="00AE4698"/>
    <w:rsid w:val="00B00D74"/>
    <w:rsid w:val="00B0198E"/>
    <w:rsid w:val="00B05CD6"/>
    <w:rsid w:val="00B30969"/>
    <w:rsid w:val="00B454FE"/>
    <w:rsid w:val="00B45CE6"/>
    <w:rsid w:val="00B472F9"/>
    <w:rsid w:val="00B55F85"/>
    <w:rsid w:val="00B55F8B"/>
    <w:rsid w:val="00B805B1"/>
    <w:rsid w:val="00B84F26"/>
    <w:rsid w:val="00B90CD2"/>
    <w:rsid w:val="00BA1CDE"/>
    <w:rsid w:val="00BA1FC6"/>
    <w:rsid w:val="00BC7FB5"/>
    <w:rsid w:val="00BD313B"/>
    <w:rsid w:val="00BE64F4"/>
    <w:rsid w:val="00BE6A1F"/>
    <w:rsid w:val="00BF2803"/>
    <w:rsid w:val="00BF635D"/>
    <w:rsid w:val="00C05C2E"/>
    <w:rsid w:val="00C22124"/>
    <w:rsid w:val="00C30298"/>
    <w:rsid w:val="00C30E87"/>
    <w:rsid w:val="00C355A6"/>
    <w:rsid w:val="00C412E9"/>
    <w:rsid w:val="00C449A6"/>
    <w:rsid w:val="00C566E0"/>
    <w:rsid w:val="00C57231"/>
    <w:rsid w:val="00C63CD4"/>
    <w:rsid w:val="00C67C4D"/>
    <w:rsid w:val="00C83306"/>
    <w:rsid w:val="00C925BA"/>
    <w:rsid w:val="00C948E6"/>
    <w:rsid w:val="00C96B1B"/>
    <w:rsid w:val="00CA45F5"/>
    <w:rsid w:val="00CB0886"/>
    <w:rsid w:val="00CD5BB1"/>
    <w:rsid w:val="00CE2868"/>
    <w:rsid w:val="00CF182C"/>
    <w:rsid w:val="00CF35C2"/>
    <w:rsid w:val="00CF4ED3"/>
    <w:rsid w:val="00CF61D3"/>
    <w:rsid w:val="00D03AE5"/>
    <w:rsid w:val="00D224ED"/>
    <w:rsid w:val="00D25817"/>
    <w:rsid w:val="00D30C32"/>
    <w:rsid w:val="00D41FEA"/>
    <w:rsid w:val="00D50A8D"/>
    <w:rsid w:val="00D554E8"/>
    <w:rsid w:val="00D57036"/>
    <w:rsid w:val="00D63942"/>
    <w:rsid w:val="00D87D17"/>
    <w:rsid w:val="00DA4C7F"/>
    <w:rsid w:val="00DB1D35"/>
    <w:rsid w:val="00DB47B5"/>
    <w:rsid w:val="00DC0F25"/>
    <w:rsid w:val="00DC3826"/>
    <w:rsid w:val="00DD66B2"/>
    <w:rsid w:val="00DE1AAE"/>
    <w:rsid w:val="00DE66B7"/>
    <w:rsid w:val="00DF4618"/>
    <w:rsid w:val="00DF4DF4"/>
    <w:rsid w:val="00DF7B90"/>
    <w:rsid w:val="00E000EA"/>
    <w:rsid w:val="00E30DAE"/>
    <w:rsid w:val="00E339BF"/>
    <w:rsid w:val="00E455AE"/>
    <w:rsid w:val="00E727AF"/>
    <w:rsid w:val="00E731F4"/>
    <w:rsid w:val="00E90FA2"/>
    <w:rsid w:val="00E90FC6"/>
    <w:rsid w:val="00E92B9E"/>
    <w:rsid w:val="00E94CDE"/>
    <w:rsid w:val="00E957A6"/>
    <w:rsid w:val="00EA1B1B"/>
    <w:rsid w:val="00EA7CED"/>
    <w:rsid w:val="00EB088F"/>
    <w:rsid w:val="00EB3EC5"/>
    <w:rsid w:val="00EC58C2"/>
    <w:rsid w:val="00EC70AB"/>
    <w:rsid w:val="00EC7744"/>
    <w:rsid w:val="00EC7CF7"/>
    <w:rsid w:val="00ED5FB4"/>
    <w:rsid w:val="00EF63AD"/>
    <w:rsid w:val="00F05A98"/>
    <w:rsid w:val="00F066FD"/>
    <w:rsid w:val="00F2712C"/>
    <w:rsid w:val="00F56CFD"/>
    <w:rsid w:val="00F67162"/>
    <w:rsid w:val="00F7018C"/>
    <w:rsid w:val="00F73BC4"/>
    <w:rsid w:val="00F74427"/>
    <w:rsid w:val="00F8383D"/>
    <w:rsid w:val="00F86F6B"/>
    <w:rsid w:val="00FA1F41"/>
    <w:rsid w:val="00FA4DC8"/>
    <w:rsid w:val="00FA630E"/>
    <w:rsid w:val="00FB2E5F"/>
    <w:rsid w:val="00FB3F84"/>
    <w:rsid w:val="00FB7BBC"/>
    <w:rsid w:val="00FC3EA8"/>
    <w:rsid w:val="00FD1E76"/>
    <w:rsid w:val="00FD5A40"/>
    <w:rsid w:val="00FE7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A8B7C"/>
  <w15:docId w15:val="{CB368F43-05B8-41B2-AD3B-EB62CA2C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4E7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4844E7"/>
    <w:pPr>
      <w:outlineLvl w:val="0"/>
    </w:pPr>
  </w:style>
  <w:style w:type="paragraph" w:styleId="Heading2">
    <w:name w:val="heading 2"/>
    <w:basedOn w:val="Normal"/>
    <w:next w:val="Normal"/>
    <w:qFormat/>
    <w:rsid w:val="004844E7"/>
    <w:pPr>
      <w:outlineLvl w:val="1"/>
    </w:pPr>
  </w:style>
  <w:style w:type="paragraph" w:styleId="Heading3">
    <w:name w:val="heading 3"/>
    <w:basedOn w:val="Normal"/>
    <w:next w:val="Normal"/>
    <w:qFormat/>
    <w:rsid w:val="004844E7"/>
    <w:pPr>
      <w:outlineLvl w:val="2"/>
    </w:pPr>
  </w:style>
  <w:style w:type="paragraph" w:styleId="Heading4">
    <w:name w:val="heading 4"/>
    <w:basedOn w:val="Normal"/>
    <w:next w:val="Normal"/>
    <w:qFormat/>
    <w:rsid w:val="004844E7"/>
    <w:pPr>
      <w:outlineLvl w:val="3"/>
    </w:p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D589D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844E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link w:val="ListChar"/>
    <w:rsid w:val="004844E7"/>
    <w:pPr>
      <w:ind w:left="360" w:hanging="360"/>
    </w:pPr>
  </w:style>
  <w:style w:type="paragraph" w:styleId="List2">
    <w:name w:val="List 2"/>
    <w:basedOn w:val="Normal"/>
    <w:rsid w:val="004844E7"/>
    <w:pPr>
      <w:ind w:left="720" w:hanging="360"/>
    </w:pPr>
  </w:style>
  <w:style w:type="paragraph" w:styleId="Caption">
    <w:name w:val="caption"/>
    <w:basedOn w:val="Normal"/>
    <w:next w:val="Normal"/>
    <w:qFormat/>
    <w:rsid w:val="004844E7"/>
    <w:rPr>
      <w:b/>
      <w:bCs/>
      <w:sz w:val="20"/>
      <w:szCs w:val="20"/>
    </w:rPr>
  </w:style>
  <w:style w:type="paragraph" w:styleId="BodyText">
    <w:name w:val="Body Text"/>
    <w:basedOn w:val="Normal"/>
    <w:rsid w:val="004844E7"/>
    <w:pPr>
      <w:spacing w:after="120"/>
    </w:pPr>
  </w:style>
  <w:style w:type="paragraph" w:styleId="BodyTextIndent">
    <w:name w:val="Body Text Indent"/>
    <w:basedOn w:val="Normal"/>
    <w:rsid w:val="004844E7"/>
    <w:pPr>
      <w:spacing w:after="120"/>
      <w:ind w:left="360"/>
    </w:pPr>
  </w:style>
  <w:style w:type="paragraph" w:styleId="BodyTextFirstIndent">
    <w:name w:val="Body Text First Indent"/>
    <w:basedOn w:val="BodyText"/>
    <w:rsid w:val="004844E7"/>
    <w:pPr>
      <w:ind w:firstLine="210"/>
    </w:pPr>
  </w:style>
  <w:style w:type="paragraph" w:styleId="BodyTextFirstIndent2">
    <w:name w:val="Body Text First Indent 2"/>
    <w:basedOn w:val="BodyTextIndent"/>
    <w:rsid w:val="004844E7"/>
    <w:pPr>
      <w:ind w:firstLine="210"/>
    </w:pPr>
  </w:style>
  <w:style w:type="character" w:styleId="Hyperlink">
    <w:name w:val="Hyperlink"/>
    <w:basedOn w:val="DefaultParagraphFont"/>
    <w:rsid w:val="004844E7"/>
    <w:rPr>
      <w:color w:val="0000FF"/>
      <w:u w:val="single"/>
    </w:rPr>
  </w:style>
  <w:style w:type="character" w:customStyle="1" w:styleId="ListChar">
    <w:name w:val="List Char"/>
    <w:basedOn w:val="DefaultParagraphFont"/>
    <w:link w:val="List"/>
    <w:rsid w:val="005D50FC"/>
    <w:rPr>
      <w:rFonts w:ascii="Verdana" w:hAnsi="Verdana"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7606F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3D589D"/>
    <w:rPr>
      <w:rFonts w:asciiTheme="minorHAnsi" w:eastAsiaTheme="minorEastAsia" w:hAnsiTheme="minorHAnsi" w:cstheme="minorBidi"/>
      <w:b/>
      <w:bCs/>
      <w:sz w:val="22"/>
      <w:szCs w:val="22"/>
    </w:rPr>
  </w:style>
  <w:style w:type="paragraph" w:customStyle="1" w:styleId="CompanyName">
    <w:name w:val="Company Name"/>
    <w:basedOn w:val="Normal"/>
    <w:next w:val="Normal"/>
    <w:autoRedefine/>
    <w:rsid w:val="003D589D"/>
    <w:pPr>
      <w:widowControl/>
      <w:numPr>
        <w:ilvl w:val="12"/>
      </w:numPr>
      <w:adjustRightInd/>
      <w:spacing w:before="120"/>
      <w:ind w:right="-385"/>
      <w:jc w:val="center"/>
    </w:pPr>
    <w:rPr>
      <w:rFonts w:ascii="Garamond" w:hAnsi="Garamond"/>
      <w:b/>
      <w:sz w:val="22"/>
      <w:szCs w:val="22"/>
      <w:lang w:val="en-GB"/>
    </w:rPr>
  </w:style>
  <w:style w:type="paragraph" w:styleId="Header">
    <w:name w:val="header"/>
    <w:basedOn w:val="Normal"/>
    <w:link w:val="HeaderChar"/>
    <w:rsid w:val="00687506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87506"/>
  </w:style>
  <w:style w:type="paragraph" w:styleId="Title">
    <w:name w:val="Title"/>
    <w:basedOn w:val="Normal"/>
    <w:next w:val="Normal"/>
    <w:link w:val="TitleChar"/>
    <w:qFormat/>
    <w:rsid w:val="00BA1FC6"/>
    <w:pPr>
      <w:widowControl/>
      <w:suppressAutoHyphens/>
      <w:autoSpaceDE/>
      <w:autoSpaceDN/>
      <w:adjustRightInd/>
      <w:jc w:val="center"/>
    </w:pPr>
    <w:rPr>
      <w:b/>
      <w:bCs/>
      <w:lang w:eastAsia="ar-SA"/>
    </w:rPr>
  </w:style>
  <w:style w:type="character" w:customStyle="1" w:styleId="TitleChar">
    <w:name w:val="Title Char"/>
    <w:basedOn w:val="DefaultParagraphFont"/>
    <w:link w:val="Title"/>
    <w:rsid w:val="00BA1FC6"/>
    <w:rPr>
      <w:rFonts w:ascii="Verdana" w:hAnsi="Verdana"/>
      <w:b/>
      <w:bCs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BA1F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A1F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3">
    <w:name w:val="Body Text 3"/>
    <w:basedOn w:val="Normal"/>
    <w:link w:val="BodyText3Char"/>
    <w:rsid w:val="00BA1F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1FC6"/>
    <w:rPr>
      <w:rFonts w:ascii="Verdana" w:hAnsi="Verdana"/>
      <w:sz w:val="16"/>
      <w:szCs w:val="16"/>
    </w:rPr>
  </w:style>
  <w:style w:type="paragraph" w:styleId="BodyText2">
    <w:name w:val="Body Text 2"/>
    <w:basedOn w:val="Normal"/>
    <w:link w:val="BodyText2Char"/>
    <w:rsid w:val="00BA1FC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A1FC6"/>
    <w:rPr>
      <w:rFonts w:ascii="Verdan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C77"/>
    <w:pPr>
      <w:widowControl/>
      <w:autoSpaceDE/>
      <w:autoSpaceDN/>
      <w:adjustRightInd/>
      <w:ind w:left="720"/>
      <w:jc w:val="both"/>
    </w:pPr>
    <w:rPr>
      <w:rFonts w:ascii="Times New Roman" w:hAnsi="Times New Roman"/>
      <w:szCs w:val="20"/>
      <w:lang w:val="en-GB"/>
    </w:rPr>
  </w:style>
  <w:style w:type="paragraph" w:styleId="NormalWeb">
    <w:name w:val="Normal (Web)"/>
    <w:basedOn w:val="Normal"/>
    <w:unhideWhenUsed/>
    <w:rsid w:val="00992C7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customStyle="1" w:styleId="WW8Num5z0">
    <w:name w:val="WW8Num5z0"/>
    <w:rsid w:val="00992C77"/>
    <w:rPr>
      <w:rFonts w:ascii="Wingdings" w:hAnsi="Wingdings"/>
    </w:rPr>
  </w:style>
  <w:style w:type="character" w:customStyle="1" w:styleId="apple-converted-space">
    <w:name w:val="apple-converted-space"/>
    <w:basedOn w:val="DefaultParagraphFont"/>
    <w:rsid w:val="001448B3"/>
  </w:style>
  <w:style w:type="paragraph" w:styleId="Footer">
    <w:name w:val="footer"/>
    <w:basedOn w:val="Normal"/>
    <w:link w:val="FooterChar"/>
    <w:rsid w:val="001448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48B3"/>
    <w:rPr>
      <w:rFonts w:ascii="Verdana" w:hAnsi="Verdana"/>
      <w:sz w:val="24"/>
      <w:szCs w:val="24"/>
    </w:rPr>
  </w:style>
  <w:style w:type="character" w:styleId="Emphasis">
    <w:name w:val="Emphasis"/>
    <w:basedOn w:val="DefaultParagraphFont"/>
    <w:qFormat/>
    <w:rsid w:val="00650395"/>
    <w:rPr>
      <w:i/>
      <w:iCs/>
    </w:rPr>
  </w:style>
  <w:style w:type="paragraph" w:styleId="BalloonText">
    <w:name w:val="Balloon Text"/>
    <w:basedOn w:val="Normal"/>
    <w:link w:val="BalloonTextChar"/>
    <w:rsid w:val="009354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5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netech.in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7943B-C582-4E5E-8B6F-131F9FDB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sreedevi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prasad</dc:creator>
  <cp:lastModifiedBy>HP</cp:lastModifiedBy>
  <cp:revision>10</cp:revision>
  <dcterms:created xsi:type="dcterms:W3CDTF">2015-12-01T10:21:00Z</dcterms:created>
  <dcterms:modified xsi:type="dcterms:W3CDTF">2017-01-25T04:11:00Z</dcterms:modified>
</cp:coreProperties>
</file>