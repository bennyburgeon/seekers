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B2" w:rsidRDefault="001D7E1B" w:rsidP="00921F3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6570"/>
        </w:tabs>
        <w:spacing w:before="100" w:after="100"/>
        <w:ind w:firstLine="720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334010</wp:posOffset>
            </wp:positionV>
            <wp:extent cx="895350" cy="488315"/>
            <wp:effectExtent l="19050" t="0" r="0" b="0"/>
            <wp:wrapTopAndBottom/>
            <wp:docPr id="3" name="Picture 1" descr="MCI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IT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173355</wp:posOffset>
            </wp:positionV>
            <wp:extent cx="876935" cy="645795"/>
            <wp:effectExtent l="19050" t="0" r="0" b="0"/>
            <wp:wrapTopAndBottom/>
            <wp:docPr id="5" name="Picture 2" descr="CC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F39">
        <w:rPr>
          <w:rFonts w:ascii="Verdana" w:hAnsi="Verdana"/>
          <w:b/>
        </w:rPr>
        <w:tab/>
      </w:r>
      <w:r w:rsidR="00921F39">
        <w:rPr>
          <w:rFonts w:ascii="Verdana" w:hAnsi="Verdana"/>
          <w:b/>
        </w:rPr>
        <w:tab/>
      </w:r>
    </w:p>
    <w:p w:rsidR="00080380" w:rsidRDefault="00080380" w:rsidP="00921F3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6570"/>
        </w:tabs>
        <w:spacing w:before="100" w:after="100"/>
        <w:ind w:firstLine="720"/>
        <w:jc w:val="both"/>
        <w:rPr>
          <w:rFonts w:ascii="Verdana" w:hAnsi="Verdana"/>
          <w:b/>
        </w:rPr>
      </w:pPr>
    </w:p>
    <w:p w:rsidR="00080380" w:rsidRPr="00080380" w:rsidRDefault="00080380" w:rsidP="0026340F">
      <w:pPr>
        <w:tabs>
          <w:tab w:val="left" w:pos="8640"/>
        </w:tabs>
        <w:spacing w:line="240" w:lineRule="atLeast"/>
        <w:rPr>
          <w:b/>
          <w:bCs/>
        </w:rPr>
      </w:pPr>
      <w:r w:rsidRPr="00080380">
        <w:rPr>
          <w:b/>
          <w:bCs/>
          <w:sz w:val="28"/>
          <w:szCs w:val="28"/>
        </w:rPr>
        <w:t>SARATH R.L</w:t>
      </w:r>
    </w:p>
    <w:p w:rsidR="00080380" w:rsidRPr="007B5566" w:rsidRDefault="00080380" w:rsidP="0026340F">
      <w:pPr>
        <w:tabs>
          <w:tab w:val="left" w:pos="5130"/>
        </w:tabs>
        <w:spacing w:line="240" w:lineRule="atLeast"/>
        <w:rPr>
          <w:bCs/>
        </w:rPr>
      </w:pPr>
      <w:r w:rsidRPr="007B5566">
        <w:rPr>
          <w:bCs/>
        </w:rPr>
        <w:t>SANKARAM 50/20(2)</w:t>
      </w:r>
      <w:r w:rsidRPr="007B5566">
        <w:rPr>
          <w:bCs/>
        </w:rPr>
        <w:tab/>
      </w:r>
      <w:r w:rsidRPr="007B5566">
        <w:t>Phone: 0471-2341347</w:t>
      </w:r>
    </w:p>
    <w:p w:rsidR="00080380" w:rsidRPr="007B5566" w:rsidRDefault="00080380" w:rsidP="0026340F">
      <w:pPr>
        <w:tabs>
          <w:tab w:val="left" w:pos="5130"/>
        </w:tabs>
        <w:spacing w:line="240" w:lineRule="atLeast"/>
      </w:pPr>
      <w:r w:rsidRPr="007B5566">
        <w:rPr>
          <w:bCs/>
        </w:rPr>
        <w:t>KALADY</w:t>
      </w:r>
      <w:r w:rsidR="001219B8">
        <w:rPr>
          <w:bCs/>
        </w:rPr>
        <w:t xml:space="preserve"> </w:t>
      </w:r>
      <w:r w:rsidRPr="007B5566">
        <w:rPr>
          <w:bCs/>
        </w:rPr>
        <w:t>(W),</w:t>
      </w:r>
      <w:r w:rsidRPr="007B5566">
        <w:rPr>
          <w:bCs/>
        </w:rPr>
        <w:tab/>
      </w:r>
      <w:r w:rsidRPr="007B5566">
        <w:t>Mobile: 09495559675</w:t>
      </w:r>
    </w:p>
    <w:p w:rsidR="00080380" w:rsidRPr="007B5566" w:rsidRDefault="00080380" w:rsidP="0026340F">
      <w:pPr>
        <w:tabs>
          <w:tab w:val="left" w:pos="5130"/>
        </w:tabs>
        <w:spacing w:line="240" w:lineRule="atLeast"/>
        <w:rPr>
          <w:bCs/>
          <w:lang w:val="pt-BR"/>
        </w:rPr>
      </w:pPr>
      <w:r w:rsidRPr="007B5566">
        <w:rPr>
          <w:lang w:val="pt-BR"/>
        </w:rPr>
        <w:t>KARAMANA.P.O</w:t>
      </w:r>
      <w:r w:rsidRPr="007B5566">
        <w:rPr>
          <w:lang w:val="pt-BR"/>
        </w:rPr>
        <w:tab/>
        <w:t>E-mail:sarathsankaram@</w:t>
      </w:r>
      <w:r w:rsidR="0013247D">
        <w:rPr>
          <w:lang w:val="pt-BR"/>
        </w:rPr>
        <w:t>gmail</w:t>
      </w:r>
      <w:r w:rsidRPr="007B5566">
        <w:rPr>
          <w:lang w:val="pt-BR"/>
        </w:rPr>
        <w:t>.com</w:t>
      </w:r>
    </w:p>
    <w:p w:rsidR="00080380" w:rsidRPr="007B5566" w:rsidRDefault="00080380" w:rsidP="0026340F">
      <w:pPr>
        <w:tabs>
          <w:tab w:val="left" w:pos="5130"/>
          <w:tab w:val="left" w:pos="6660"/>
        </w:tabs>
        <w:spacing w:line="240" w:lineRule="atLeast"/>
        <w:rPr>
          <w:bCs/>
        </w:rPr>
      </w:pPr>
      <w:r w:rsidRPr="007B5566">
        <w:t>THIRUVANANTHAPURAM</w:t>
      </w:r>
    </w:p>
    <w:p w:rsidR="00080380" w:rsidRPr="007B5566" w:rsidRDefault="00080380" w:rsidP="0026340F">
      <w:pPr>
        <w:pStyle w:val="BlockText"/>
        <w:pBdr>
          <w:bottom w:val="single" w:sz="4" w:space="1" w:color="auto"/>
        </w:pBdr>
        <w:tabs>
          <w:tab w:val="left" w:pos="5130"/>
          <w:tab w:val="left" w:pos="6660"/>
        </w:tabs>
        <w:spacing w:line="240" w:lineRule="atLeast"/>
        <w:ind w:left="0"/>
        <w:rPr>
          <w:b w:val="0"/>
        </w:rPr>
      </w:pPr>
      <w:r w:rsidRPr="007B5566">
        <w:rPr>
          <w:b w:val="0"/>
        </w:rPr>
        <w:t>KERALA-695002</w:t>
      </w:r>
    </w:p>
    <w:p w:rsidR="00080380" w:rsidRDefault="00080380" w:rsidP="00080380"/>
    <w:p w:rsidR="00080380" w:rsidRDefault="00080380" w:rsidP="00080380">
      <w:pPr>
        <w:pStyle w:val="H1"/>
      </w:pPr>
      <w:r>
        <w:t>SUMMARY</w:t>
      </w:r>
    </w:p>
    <w:p w:rsidR="00A40C55" w:rsidRPr="00080380" w:rsidRDefault="00080380" w:rsidP="00A40C55">
      <w:pPr>
        <w:pStyle w:val="text"/>
        <w:spacing w:line="240" w:lineRule="atLeast"/>
      </w:pPr>
      <w:r w:rsidRPr="00080380">
        <w:t xml:space="preserve">Microsoft Certified IT Professional along with CCNA </w:t>
      </w:r>
    </w:p>
    <w:p w:rsidR="00080380" w:rsidRDefault="00080380" w:rsidP="007B5566">
      <w:pPr>
        <w:pStyle w:val="H1"/>
        <w:spacing w:before="0"/>
      </w:pPr>
      <w:r w:rsidRPr="00080380">
        <w:t>Objective</w:t>
      </w:r>
    </w:p>
    <w:p w:rsidR="00A40C55" w:rsidRPr="00E83FE0" w:rsidRDefault="00E83FE0" w:rsidP="00A40C55">
      <w:pPr>
        <w:pStyle w:val="text"/>
        <w:spacing w:before="240" w:line="240" w:lineRule="exact"/>
        <w:jc w:val="both"/>
      </w:pPr>
      <w:r w:rsidRPr="00E83FE0">
        <w:t>To obtain a position in system administration and networking field, offering opportunities to utilize and further develop my skills while contributing to the success of my employer.</w:t>
      </w:r>
    </w:p>
    <w:p w:rsidR="00E83FE0" w:rsidRPr="00E83FE0" w:rsidRDefault="00E83FE0" w:rsidP="007B5566">
      <w:pPr>
        <w:pStyle w:val="H1"/>
        <w:spacing w:before="0"/>
      </w:pPr>
      <w:r w:rsidRPr="00E83FE0">
        <w:t>Experience</w:t>
      </w:r>
    </w:p>
    <w:p w:rsidR="00C60008" w:rsidRDefault="00C60008" w:rsidP="00C60008">
      <w:pPr>
        <w:numPr>
          <w:ilvl w:val="0"/>
          <w:numId w:val="37"/>
        </w:numPr>
        <w:spacing w:before="240" w:line="240" w:lineRule="atLeast"/>
      </w:pPr>
      <w:r>
        <w:t xml:space="preserve">Worked  as  Desktop Support Engineer   for PCS Technologies PVT LTD    from                         18-4-2011 -12-10-2011 </w:t>
      </w:r>
    </w:p>
    <w:p w:rsidR="00E83FE0" w:rsidRPr="007B5566" w:rsidRDefault="00E83FE0" w:rsidP="00C60008">
      <w:pPr>
        <w:numPr>
          <w:ilvl w:val="0"/>
          <w:numId w:val="37"/>
        </w:numPr>
        <w:spacing w:line="240" w:lineRule="atLeast"/>
      </w:pPr>
      <w:r w:rsidRPr="007B5566">
        <w:t>Worked as System Administrator for Sherwood Strategic Communication PVT LTD from   1-9-2012 - 10-12-2012 (relived due to company stopped its operations.)</w:t>
      </w:r>
    </w:p>
    <w:p w:rsidR="00E83FE0" w:rsidRDefault="008D567C" w:rsidP="00C60008">
      <w:pPr>
        <w:pStyle w:val="ListParagraph"/>
        <w:numPr>
          <w:ilvl w:val="0"/>
          <w:numId w:val="37"/>
        </w:numPr>
        <w:spacing w:line="240" w:lineRule="atLeast"/>
      </w:pPr>
      <w:r>
        <w:t>Worked</w:t>
      </w:r>
      <w:r w:rsidR="00E83FE0" w:rsidRPr="007B5566">
        <w:t xml:space="preserve">  as System Administrator for Nippon Toyota Motor Corporation PVT  LT</w:t>
      </w:r>
      <w:r>
        <w:t>D   from  13-12-2012 – 22-09-2015</w:t>
      </w:r>
    </w:p>
    <w:p w:rsidR="008D567C" w:rsidRPr="007B5566" w:rsidRDefault="008D567C" w:rsidP="00C60008">
      <w:pPr>
        <w:pStyle w:val="ListParagraph"/>
        <w:numPr>
          <w:ilvl w:val="0"/>
          <w:numId w:val="37"/>
        </w:numPr>
        <w:spacing w:line="240" w:lineRule="atLeast"/>
      </w:pPr>
      <w:r>
        <w:t>Working as</w:t>
      </w:r>
      <w:r w:rsidRPr="008D567C">
        <w:t xml:space="preserve"> </w:t>
      </w:r>
      <w:r w:rsidRPr="007B5566">
        <w:t>System Administrator</w:t>
      </w:r>
      <w:r>
        <w:t xml:space="preserve"> for Equal</w:t>
      </w:r>
      <w:r w:rsidR="002C6E48">
        <w:t xml:space="preserve"> </w:t>
      </w:r>
      <w:r>
        <w:t>Star PVT LTD from 25-9-2015-tilldate</w:t>
      </w:r>
    </w:p>
    <w:p w:rsidR="00E83FE0" w:rsidRPr="00E83FE0" w:rsidRDefault="00E83FE0" w:rsidP="0026340F">
      <w:pPr>
        <w:pStyle w:val="H1"/>
        <w:spacing w:before="400"/>
      </w:pPr>
      <w:r w:rsidRPr="00E83FE0">
        <w:t xml:space="preserve">Education </w:t>
      </w:r>
    </w:p>
    <w:p w:rsidR="00E83FE0" w:rsidRPr="007B5566" w:rsidRDefault="00E83FE0" w:rsidP="0026340F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10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B.E in Computer Science and Engineering from Sun College of Engineering and Technology, Tamil Nadu (Anna University).</w:t>
      </w:r>
    </w:p>
    <w:p w:rsidR="00E83FE0" w:rsidRPr="007B5566" w:rsidRDefault="00E83FE0" w:rsidP="0026340F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Higher secondary from Kerala state higher secondary board.</w:t>
      </w:r>
    </w:p>
    <w:p w:rsidR="007B5566" w:rsidRPr="00A40C55" w:rsidRDefault="00E83FE0" w:rsidP="0026340F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</w:pPr>
      <w:r w:rsidRPr="007B5566">
        <w:rPr>
          <w:rFonts w:ascii="Times New Roman" w:hAnsi="Times New Roman" w:cs="Times New Roman"/>
          <w:sz w:val="24"/>
          <w:szCs w:val="24"/>
        </w:rPr>
        <w:t>SSLC from Board of education, Kerala</w:t>
      </w: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</w:pPr>
    </w:p>
    <w:p w:rsidR="00A40C55" w:rsidRPr="002C0048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</w:pPr>
    </w:p>
    <w:p w:rsidR="002C0048" w:rsidRDefault="002C0048" w:rsidP="002C004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ind w:left="720"/>
        <w:jc w:val="both"/>
      </w:pPr>
    </w:p>
    <w:p w:rsidR="00E83FE0" w:rsidRPr="00E83FE0" w:rsidRDefault="00E83FE0" w:rsidP="0026340F">
      <w:pPr>
        <w:pStyle w:val="H1"/>
        <w:spacing w:before="240"/>
      </w:pPr>
      <w:r w:rsidRPr="00E83FE0">
        <w:t>Additional Qualifications / Certifications</w:t>
      </w:r>
    </w:p>
    <w:p w:rsidR="00E83FE0" w:rsidRPr="007B5566" w:rsidRDefault="00E83FE0" w:rsidP="0026340F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Microsoft Certified IT Professional .</w:t>
      </w:r>
    </w:p>
    <w:p w:rsidR="00E83FE0" w:rsidRDefault="00E83FE0" w:rsidP="0026340F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Cisco Certified Network Associate.</w:t>
      </w:r>
      <w:r w:rsidR="007E6703">
        <w:rPr>
          <w:rFonts w:ascii="Times New Roman" w:hAnsi="Times New Roman" w:cs="Times New Roman"/>
          <w:sz w:val="24"/>
          <w:szCs w:val="24"/>
        </w:rPr>
        <w:t>(Cisco ID :CSCO 12664064)</w:t>
      </w:r>
    </w:p>
    <w:p w:rsidR="002C0048" w:rsidRPr="00A40C55" w:rsidRDefault="001C6A43" w:rsidP="002C0048">
      <w:pPr>
        <w:pStyle w:val="HTMLPreformatted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(RHEL</w:t>
      </w:r>
      <w:r w:rsidR="0048616D">
        <w:rPr>
          <w:rFonts w:ascii="Times New Roman" w:hAnsi="Times New Roman" w:cs="Times New Roman"/>
          <w:sz w:val="24"/>
          <w:szCs w:val="24"/>
        </w:rPr>
        <w:t xml:space="preserve"> 7) </w:t>
      </w:r>
    </w:p>
    <w:p w:rsidR="002C0048" w:rsidRPr="007B5566" w:rsidRDefault="002C0048" w:rsidP="002C004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83FE0" w:rsidRPr="00E83FE0" w:rsidRDefault="00E83FE0" w:rsidP="0026340F">
      <w:pPr>
        <w:pStyle w:val="H1"/>
        <w:spacing w:before="240"/>
      </w:pPr>
      <w:r w:rsidRPr="00E83FE0">
        <w:t>Skill Set</w:t>
      </w:r>
    </w:p>
    <w:p w:rsidR="00E83FE0" w:rsidRPr="007B5566" w:rsidRDefault="00EB3CBB" w:rsidP="0026340F">
      <w:pPr>
        <w:pStyle w:val="HTMLPreformatted"/>
        <w:numPr>
          <w:ilvl w:val="0"/>
          <w:numId w:val="27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610"/>
          <w:tab w:val="left" w:pos="2790"/>
        </w:tabs>
        <w:spacing w:before="24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ab/>
        <w:t>:  Win12 server ,</w:t>
      </w:r>
      <w:r w:rsidR="00E83FE0" w:rsidRPr="007B5566">
        <w:rPr>
          <w:rFonts w:ascii="Times New Roman" w:hAnsi="Times New Roman" w:cs="Times New Roman"/>
          <w:sz w:val="24"/>
          <w:szCs w:val="24"/>
        </w:rPr>
        <w:t>Win2k8,Win2k3, WinXP, vista, win 7.</w:t>
      </w:r>
    </w:p>
    <w:p w:rsidR="00E83FE0" w:rsidRDefault="00E83FE0" w:rsidP="0026340F">
      <w:pPr>
        <w:pStyle w:val="BodyText3"/>
        <w:numPr>
          <w:ilvl w:val="0"/>
          <w:numId w:val="27"/>
        </w:numPr>
        <w:tabs>
          <w:tab w:val="clear" w:pos="720"/>
          <w:tab w:val="left" w:pos="2610"/>
          <w:tab w:val="left" w:pos="2790"/>
        </w:tabs>
        <w:spacing w:line="240" w:lineRule="atLeast"/>
        <w:rPr>
          <w:sz w:val="24"/>
          <w:szCs w:val="24"/>
        </w:rPr>
      </w:pPr>
      <w:r w:rsidRPr="007B5566">
        <w:rPr>
          <w:bCs/>
          <w:sz w:val="24"/>
          <w:szCs w:val="24"/>
        </w:rPr>
        <w:t>Languages</w:t>
      </w:r>
      <w:r w:rsidRPr="007B5566">
        <w:rPr>
          <w:b/>
          <w:bCs/>
          <w:sz w:val="24"/>
          <w:szCs w:val="24"/>
        </w:rPr>
        <w:tab/>
      </w:r>
      <w:r w:rsidRPr="007B5566">
        <w:rPr>
          <w:bCs/>
          <w:sz w:val="24"/>
          <w:szCs w:val="24"/>
        </w:rPr>
        <w:t xml:space="preserve">: </w:t>
      </w:r>
      <w:r w:rsidRPr="007B5566">
        <w:rPr>
          <w:bCs/>
          <w:sz w:val="24"/>
          <w:szCs w:val="24"/>
        </w:rPr>
        <w:tab/>
      </w:r>
      <w:r w:rsidRPr="007B5566">
        <w:rPr>
          <w:sz w:val="24"/>
          <w:szCs w:val="24"/>
        </w:rPr>
        <w:t>C, Elementary knowledge in C++</w:t>
      </w:r>
    </w:p>
    <w:p w:rsidR="00EB3CBB" w:rsidRPr="007B5566" w:rsidRDefault="00EB3CBB" w:rsidP="00EB3CBB">
      <w:pPr>
        <w:pStyle w:val="BodyText3"/>
        <w:tabs>
          <w:tab w:val="left" w:pos="2610"/>
          <w:tab w:val="left" w:pos="2790"/>
        </w:tabs>
        <w:spacing w:line="240" w:lineRule="atLeast"/>
        <w:ind w:left="720"/>
        <w:rPr>
          <w:sz w:val="24"/>
          <w:szCs w:val="24"/>
        </w:rPr>
      </w:pPr>
    </w:p>
    <w:p w:rsidR="00EB3CBB" w:rsidRPr="00E83FE0" w:rsidRDefault="00E83FE0" w:rsidP="00E83FE0">
      <w:pPr>
        <w:pStyle w:val="H1"/>
      </w:pPr>
      <w:r w:rsidRPr="00E83FE0">
        <w:t>Technical Exposure</w:t>
      </w:r>
    </w:p>
    <w:p w:rsidR="00EB3CBB" w:rsidRDefault="00EB3CBB" w:rsidP="00EB3CBB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3CBB">
        <w:rPr>
          <w:rFonts w:ascii="Times New Roman" w:hAnsi="Times New Roman" w:cs="Times New Roman"/>
          <w:sz w:val="24"/>
          <w:szCs w:val="24"/>
        </w:rPr>
        <w:t>Administ</w:t>
      </w:r>
      <w:r>
        <w:rPr>
          <w:rFonts w:ascii="Times New Roman" w:hAnsi="Times New Roman" w:cs="Times New Roman"/>
          <w:sz w:val="24"/>
          <w:szCs w:val="24"/>
        </w:rPr>
        <w:t xml:space="preserve">rating and troubleshooting </w:t>
      </w:r>
      <w:r w:rsidRPr="00EB3CBB">
        <w:rPr>
          <w:rFonts w:ascii="Times New Roman" w:hAnsi="Times New Roman" w:cs="Times New Roman"/>
          <w:sz w:val="24"/>
          <w:szCs w:val="24"/>
        </w:rPr>
        <w:t>server (Domain model) </w:t>
      </w:r>
    </w:p>
    <w:p w:rsidR="00E83FE0" w:rsidRPr="00EB3CBB" w:rsidRDefault="00E83FE0" w:rsidP="00EB3CBB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Configuring Domain, creating users and groups and applying group policies</w:t>
      </w:r>
      <w:r w:rsidRPr="00EB3C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3FE0" w:rsidRPr="007B5566" w:rsidRDefault="00E83FE0" w:rsidP="00EB3CBB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Implementing of network shares and permissions</w:t>
      </w:r>
    </w:p>
    <w:p w:rsidR="00E83FE0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5F07D1">
        <w:rPr>
          <w:rFonts w:ascii="Times New Roman" w:hAnsi="Times New Roman" w:cs="Times New Roman"/>
          <w:sz w:val="24"/>
          <w:szCs w:val="24"/>
        </w:rPr>
        <w:t xml:space="preserve">Network </w:t>
      </w:r>
      <w:r w:rsidRPr="007B5566">
        <w:rPr>
          <w:rFonts w:ascii="Times New Roman" w:hAnsi="Times New Roman" w:cs="Times New Roman"/>
          <w:sz w:val="24"/>
          <w:szCs w:val="24"/>
        </w:rPr>
        <w:t>printers, scanners, webcam, and relative drivers.</w:t>
      </w:r>
    </w:p>
    <w:p w:rsidR="00CE518C" w:rsidRDefault="005F07D1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</w:t>
      </w:r>
      <w:r w:rsidR="00CE518C">
        <w:rPr>
          <w:rFonts w:ascii="Times New Roman" w:hAnsi="Times New Roman" w:cs="Times New Roman"/>
          <w:sz w:val="24"/>
          <w:szCs w:val="24"/>
        </w:rPr>
        <w:t xml:space="preserve"> Fortigate</w:t>
      </w:r>
      <w:r>
        <w:rPr>
          <w:rFonts w:ascii="Times New Roman" w:hAnsi="Times New Roman" w:cs="Times New Roman"/>
          <w:sz w:val="24"/>
          <w:szCs w:val="24"/>
        </w:rPr>
        <w:t xml:space="preserve"> 40c</w:t>
      </w:r>
      <w:r w:rsidR="00CE518C">
        <w:rPr>
          <w:rFonts w:ascii="Times New Roman" w:hAnsi="Times New Roman" w:cs="Times New Roman"/>
          <w:sz w:val="24"/>
          <w:szCs w:val="24"/>
        </w:rPr>
        <w:t xml:space="preserve"> </w:t>
      </w:r>
      <w:r w:rsidR="00EB3CBB">
        <w:rPr>
          <w:rFonts w:ascii="Times New Roman" w:hAnsi="Times New Roman" w:cs="Times New Roman"/>
          <w:sz w:val="24"/>
          <w:szCs w:val="24"/>
        </w:rPr>
        <w:t>.</w:t>
      </w:r>
      <w:r w:rsidR="00CE51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3CBB" w:rsidRDefault="00EB3CBB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F25A5">
        <w:rPr>
          <w:rFonts w:ascii="Arial" w:hAnsi="Arial" w:cs="Arial"/>
          <w:color w:val="333333"/>
          <w:sz w:val="18"/>
          <w:szCs w:val="18"/>
        </w:rPr>
        <w:t xml:space="preserve"> </w:t>
      </w:r>
      <w:r w:rsidRPr="00EB3CBB">
        <w:rPr>
          <w:rFonts w:ascii="Times New Roman" w:hAnsi="Times New Roman" w:cs="Times New Roman"/>
          <w:sz w:val="24"/>
          <w:szCs w:val="24"/>
        </w:rPr>
        <w:t>Responsible for configuring &amp; troubleshooting Microsoft outlook accounts</w:t>
      </w:r>
    </w:p>
    <w:p w:rsidR="005A6A84" w:rsidRPr="007B5566" w:rsidRDefault="005A6A84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wifi printers,</w:t>
      </w:r>
      <w:r w:rsidR="00EB3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 point</w:t>
      </w:r>
      <w:r w:rsidR="00EB3CBB">
        <w:rPr>
          <w:rFonts w:ascii="Times New Roman" w:hAnsi="Times New Roman" w:cs="Times New Roman"/>
          <w:sz w:val="24"/>
          <w:szCs w:val="24"/>
        </w:rPr>
        <w:t>.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Support for Networking, windows, and MS office suite.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Installing software and applications to user standards</w:t>
      </w:r>
      <w:r w:rsidR="00EB3CBB">
        <w:rPr>
          <w:rFonts w:ascii="Times New Roman" w:hAnsi="Times New Roman" w:cs="Times New Roman"/>
          <w:sz w:val="24"/>
          <w:szCs w:val="24"/>
        </w:rPr>
        <w:t>.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0A6A9E">
        <w:rPr>
          <w:rFonts w:ascii="Times New Roman" w:hAnsi="Times New Roman" w:cs="Times New Roman"/>
          <w:sz w:val="24"/>
          <w:szCs w:val="24"/>
        </w:rPr>
        <w:t>DVR</w:t>
      </w:r>
      <w:r w:rsidR="000A6A9E" w:rsidRPr="007B5566">
        <w:rPr>
          <w:rFonts w:ascii="Times New Roman" w:hAnsi="Times New Roman" w:cs="Times New Roman"/>
          <w:sz w:val="24"/>
          <w:szCs w:val="24"/>
        </w:rPr>
        <w:t xml:space="preserve"> </w:t>
      </w:r>
      <w:r w:rsidR="000A6A9E">
        <w:rPr>
          <w:rFonts w:ascii="Times New Roman" w:hAnsi="Times New Roman" w:cs="Times New Roman"/>
          <w:sz w:val="24"/>
          <w:szCs w:val="24"/>
        </w:rPr>
        <w:t>,</w:t>
      </w:r>
      <w:r w:rsidR="00EB3CBB">
        <w:rPr>
          <w:rFonts w:ascii="Times New Roman" w:hAnsi="Times New Roman" w:cs="Times New Roman"/>
          <w:sz w:val="24"/>
          <w:szCs w:val="24"/>
        </w:rPr>
        <w:t xml:space="preserve"> </w:t>
      </w:r>
      <w:r w:rsidRPr="007B5566">
        <w:rPr>
          <w:rFonts w:ascii="Times New Roman" w:hAnsi="Times New Roman" w:cs="Times New Roman"/>
          <w:sz w:val="24"/>
          <w:szCs w:val="24"/>
        </w:rPr>
        <w:t>security camera</w:t>
      </w:r>
      <w:r w:rsidR="000A6A9E">
        <w:rPr>
          <w:rFonts w:ascii="Times New Roman" w:hAnsi="Times New Roman" w:cs="Times New Roman"/>
          <w:sz w:val="24"/>
          <w:szCs w:val="24"/>
        </w:rPr>
        <w:t xml:space="preserve"> </w:t>
      </w:r>
      <w:r w:rsidRPr="007B5566">
        <w:rPr>
          <w:rFonts w:ascii="Times New Roman" w:hAnsi="Times New Roman" w:cs="Times New Roman"/>
          <w:sz w:val="24"/>
          <w:szCs w:val="24"/>
        </w:rPr>
        <w:t>and EPBX(internal telephone network)</w:t>
      </w:r>
      <w:r w:rsidR="00EB3CBB">
        <w:rPr>
          <w:rFonts w:ascii="Times New Roman" w:hAnsi="Times New Roman" w:cs="Times New Roman"/>
          <w:sz w:val="24"/>
          <w:szCs w:val="24"/>
        </w:rPr>
        <w:t>.</w:t>
      </w:r>
    </w:p>
    <w:p w:rsidR="00E83FE0" w:rsidRPr="00D442C1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Support and configuration of Proxy Server</w:t>
      </w:r>
      <w:r w:rsidR="000A6A9E">
        <w:rPr>
          <w:rFonts w:ascii="Times New Roman" w:hAnsi="Times New Roman" w:cs="Times New Roman"/>
          <w:sz w:val="24"/>
          <w:szCs w:val="24"/>
        </w:rPr>
        <w:t>,Tally server.</w:t>
      </w:r>
    </w:p>
    <w:p w:rsidR="00D442C1" w:rsidRPr="00EB3CBB" w:rsidRDefault="00D442C1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Cabling,</w:t>
      </w:r>
      <w:r w:rsidR="00121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crimping, i/o fixing ,</w:t>
      </w:r>
      <w:r w:rsidR="00EB3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Rack dressing. </w:t>
      </w:r>
    </w:p>
    <w:p w:rsidR="00EB3CBB" w:rsidRPr="00EB3CBB" w:rsidRDefault="00EB3CBB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3CBB">
        <w:rPr>
          <w:rFonts w:ascii="Times New Roman" w:hAnsi="Times New Roman" w:cs="Times New Roman"/>
          <w:sz w:val="24"/>
          <w:szCs w:val="24"/>
        </w:rPr>
        <w:t>Responsible for maintaining the company strategy like designing, implementing and maintenance of enterprise network components. </w:t>
      </w:r>
    </w:p>
    <w:p w:rsidR="00EB3CBB" w:rsidRPr="00EB3CBB" w:rsidRDefault="00EB3CBB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3CBB">
        <w:rPr>
          <w:rFonts w:ascii="Times New Roman" w:hAnsi="Times New Roman" w:cs="Times New Roman"/>
          <w:sz w:val="24"/>
          <w:szCs w:val="24"/>
        </w:rPr>
        <w:t>Responsible to monitor whether all the components are available for successful communication. </w:t>
      </w:r>
    </w:p>
    <w:p w:rsidR="003E6B73" w:rsidRPr="00EB3CBB" w:rsidRDefault="003E6B73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File Server</w:t>
      </w:r>
      <w:r w:rsidR="00DA793B">
        <w:rPr>
          <w:rFonts w:ascii="Times New Roman" w:hAnsi="Times New Roman" w:cs="Times New Roman"/>
          <w:sz w:val="24"/>
          <w:szCs w:val="24"/>
        </w:rPr>
        <w:t xml:space="preserve"> (windows) </w:t>
      </w:r>
      <w:r>
        <w:rPr>
          <w:rFonts w:ascii="Times New Roman" w:hAnsi="Times New Roman" w:cs="Times New Roman"/>
          <w:sz w:val="24"/>
          <w:szCs w:val="24"/>
        </w:rPr>
        <w:t>-File zilla</w:t>
      </w:r>
    </w:p>
    <w:p w:rsidR="00EB3CBB" w:rsidRPr="00EB3CBB" w:rsidRDefault="00EB3CBB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System Inventory </w:t>
      </w:r>
    </w:p>
    <w:p w:rsidR="00EB3CBB" w:rsidRDefault="00EB3CBB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</w:p>
    <w:p w:rsidR="00A40C55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</w:p>
    <w:p w:rsidR="00A40C55" w:rsidRPr="000A6A9E" w:rsidRDefault="00A40C55" w:rsidP="00A40C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Verdana" w:hAnsi="Verdana"/>
          <w:sz w:val="24"/>
          <w:szCs w:val="24"/>
        </w:rPr>
      </w:pPr>
    </w:p>
    <w:p w:rsidR="00E83FE0" w:rsidRPr="00E83FE0" w:rsidRDefault="00E83FE0" w:rsidP="00E83FE0">
      <w:pPr>
        <w:pStyle w:val="H1"/>
        <w:spacing w:before="240"/>
      </w:pPr>
      <w:r w:rsidRPr="00E83FE0">
        <w:t>Hardware skill</w:t>
      </w:r>
    </w:p>
    <w:p w:rsidR="00E83FE0" w:rsidRPr="0026340F" w:rsidRDefault="00FB13A9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100" w:line="240" w:lineRule="atLeast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Installing OS win xp, win vista,win7, </w:t>
      </w:r>
      <w:r w:rsidR="00D63EBC"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win </w:t>
      </w:r>
      <w:r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2003 server, </w:t>
      </w:r>
      <w:r w:rsidR="00D63EBC"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win </w:t>
      </w:r>
      <w:r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2008 server, </w:t>
      </w:r>
      <w:r w:rsidR="00D63EBC" w:rsidRPr="0026340F">
        <w:rPr>
          <w:rFonts w:ascii="Times New Roman" w:hAnsi="Times New Roman" w:cs="Times New Roman"/>
          <w:spacing w:val="-4"/>
          <w:sz w:val="24"/>
          <w:szCs w:val="24"/>
        </w:rPr>
        <w:t xml:space="preserve">win </w:t>
      </w:r>
      <w:r w:rsidRPr="0026340F">
        <w:rPr>
          <w:rFonts w:ascii="Times New Roman" w:hAnsi="Times New Roman" w:cs="Times New Roman"/>
          <w:spacing w:val="-4"/>
          <w:sz w:val="24"/>
          <w:szCs w:val="24"/>
        </w:rPr>
        <w:t>2012 server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 Assembling the PC's.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 Installing the device drivers for all the external and internal devices.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 Troubleshooting the PC Assembling, hardware Components Installations and Software</w:t>
      </w:r>
    </w:p>
    <w:p w:rsidR="000A6A9E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 xml:space="preserve"> Installations and using the </w:t>
      </w:r>
      <w:r w:rsidR="000A6A9E">
        <w:rPr>
          <w:rFonts w:ascii="Times New Roman" w:hAnsi="Times New Roman" w:cs="Times New Roman"/>
          <w:sz w:val="24"/>
          <w:szCs w:val="24"/>
        </w:rPr>
        <w:t>third party tools and utilities</w:t>
      </w:r>
    </w:p>
    <w:p w:rsidR="00EB3CBB" w:rsidRPr="0026340F" w:rsidRDefault="00EB3CBB" w:rsidP="00EB3C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83FE0" w:rsidRPr="00E83FE0" w:rsidRDefault="00E83FE0" w:rsidP="00E83FE0">
      <w:pPr>
        <w:pStyle w:val="H1"/>
      </w:pPr>
      <w:r w:rsidRPr="00E83FE0">
        <w:t>Personal Strengths</w:t>
      </w:r>
      <w:r w:rsidRPr="00E83FE0">
        <w:tab/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100" w:line="240" w:lineRule="atLeast"/>
        <w:jc w:val="both"/>
        <w:rPr>
          <w:rFonts w:ascii="Times New Roman" w:hAnsi="Times New Roman" w:cs="Times New Roman"/>
          <w:b/>
          <w:sz w:val="24"/>
          <w:szCs w:val="24"/>
          <w:shd w:val="clear" w:color="auto" w:fill="B3B3B3"/>
        </w:rPr>
      </w:pPr>
      <w:r w:rsidRPr="007B5566">
        <w:rPr>
          <w:rFonts w:ascii="Times New Roman" w:hAnsi="Times New Roman" w:cs="Times New Roman"/>
          <w:sz w:val="24"/>
          <w:szCs w:val="24"/>
        </w:rPr>
        <w:t>Able to grasp new concepts quickly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b/>
          <w:sz w:val="24"/>
          <w:szCs w:val="24"/>
          <w:shd w:val="clear" w:color="auto" w:fill="B3B3B3"/>
        </w:rPr>
      </w:pPr>
      <w:r w:rsidRPr="007B5566">
        <w:rPr>
          <w:rFonts w:ascii="Times New Roman" w:hAnsi="Times New Roman" w:cs="Times New Roman"/>
          <w:sz w:val="24"/>
          <w:szCs w:val="24"/>
        </w:rPr>
        <w:t>Able to work efficiently in both self-directed and team-oriented environment</w:t>
      </w:r>
    </w:p>
    <w:p w:rsidR="00E83FE0" w:rsidRP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b/>
          <w:sz w:val="24"/>
          <w:szCs w:val="24"/>
          <w:shd w:val="clear" w:color="auto" w:fill="B3B3B3"/>
        </w:rPr>
      </w:pPr>
      <w:r w:rsidRPr="007B5566">
        <w:rPr>
          <w:rFonts w:ascii="Times New Roman" w:hAnsi="Times New Roman" w:cs="Times New Roman"/>
          <w:sz w:val="24"/>
          <w:szCs w:val="24"/>
        </w:rPr>
        <w:t>Able to troubleshoot and analyze complex problems</w:t>
      </w:r>
    </w:p>
    <w:p w:rsidR="007B5566" w:rsidRDefault="00E83FE0" w:rsidP="0026340F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Ability to multi-task and meet deadlines</w:t>
      </w:r>
    </w:p>
    <w:p w:rsidR="00EB3CBB" w:rsidRDefault="00EB3CBB" w:rsidP="00EB3C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F51AB" w:rsidRPr="000F51AB" w:rsidRDefault="000F51AB" w:rsidP="000F51AB">
      <w:pPr>
        <w:pStyle w:val="H1"/>
      </w:pPr>
      <w:r w:rsidRPr="000F51AB">
        <w:t>Personal Information</w:t>
      </w:r>
    </w:p>
    <w:p w:rsidR="000F51AB" w:rsidRPr="007B5566" w:rsidRDefault="000F51AB" w:rsidP="0026340F">
      <w:pPr>
        <w:pStyle w:val="HTMLPreformatted"/>
        <w:numPr>
          <w:ilvl w:val="0"/>
          <w:numId w:val="2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24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Date of Birth</w:t>
      </w:r>
      <w:r w:rsidRPr="007B5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6703">
        <w:rPr>
          <w:rFonts w:ascii="Times New Roman" w:hAnsi="Times New Roman" w:cs="Times New Roman"/>
          <w:sz w:val="24"/>
          <w:szCs w:val="24"/>
        </w:rPr>
        <w:t xml:space="preserve">  </w:t>
      </w:r>
      <w:r w:rsidRPr="007B5566">
        <w:rPr>
          <w:rFonts w:ascii="Times New Roman" w:hAnsi="Times New Roman" w:cs="Times New Roman"/>
          <w:sz w:val="24"/>
          <w:szCs w:val="24"/>
        </w:rPr>
        <w:t>:</w:t>
      </w:r>
      <w:r w:rsidRPr="007B5566">
        <w:rPr>
          <w:rFonts w:ascii="Times New Roman" w:hAnsi="Times New Roman" w:cs="Times New Roman"/>
          <w:sz w:val="24"/>
          <w:szCs w:val="24"/>
        </w:rPr>
        <w:tab/>
        <w:t>26-10-1985</w:t>
      </w:r>
    </w:p>
    <w:p w:rsidR="000F51AB" w:rsidRPr="007B5566" w:rsidRDefault="000F51AB" w:rsidP="0026340F">
      <w:pPr>
        <w:pStyle w:val="HTMLPreformatted"/>
        <w:numPr>
          <w:ilvl w:val="0"/>
          <w:numId w:val="2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Nationality</w:t>
      </w:r>
      <w:r w:rsidRPr="007B5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6703">
        <w:rPr>
          <w:rFonts w:ascii="Times New Roman" w:hAnsi="Times New Roman" w:cs="Times New Roman"/>
          <w:sz w:val="24"/>
          <w:szCs w:val="24"/>
        </w:rPr>
        <w:t xml:space="preserve">  </w:t>
      </w:r>
      <w:r w:rsidRPr="007B5566">
        <w:rPr>
          <w:rFonts w:ascii="Times New Roman" w:hAnsi="Times New Roman" w:cs="Times New Roman"/>
          <w:sz w:val="24"/>
          <w:szCs w:val="24"/>
        </w:rPr>
        <w:t>:</w:t>
      </w:r>
      <w:r w:rsidRPr="007B5566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F51AB" w:rsidRDefault="000F51AB" w:rsidP="0026340F">
      <w:pPr>
        <w:pStyle w:val="HTMLPreformatted"/>
        <w:numPr>
          <w:ilvl w:val="0"/>
          <w:numId w:val="2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5566">
        <w:rPr>
          <w:rFonts w:ascii="Times New Roman" w:hAnsi="Times New Roman" w:cs="Times New Roman"/>
          <w:sz w:val="24"/>
          <w:szCs w:val="24"/>
        </w:rPr>
        <w:t>Marital Status</w:t>
      </w:r>
      <w:r w:rsidRPr="007B5566">
        <w:rPr>
          <w:rFonts w:ascii="Times New Roman" w:hAnsi="Times New Roman" w:cs="Times New Roman"/>
          <w:sz w:val="24"/>
          <w:szCs w:val="24"/>
        </w:rPr>
        <w:tab/>
      </w:r>
      <w:r w:rsidR="007E6703">
        <w:rPr>
          <w:rFonts w:ascii="Times New Roman" w:hAnsi="Times New Roman" w:cs="Times New Roman"/>
          <w:sz w:val="24"/>
          <w:szCs w:val="24"/>
        </w:rPr>
        <w:t xml:space="preserve">   </w:t>
      </w:r>
      <w:r w:rsidRPr="007B5566">
        <w:rPr>
          <w:rFonts w:ascii="Times New Roman" w:hAnsi="Times New Roman" w:cs="Times New Roman"/>
          <w:sz w:val="24"/>
          <w:szCs w:val="24"/>
        </w:rPr>
        <w:t>:</w:t>
      </w:r>
      <w:r w:rsidRPr="007B5566"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7E6703" w:rsidRDefault="007E6703" w:rsidP="0026340F">
      <w:pPr>
        <w:pStyle w:val="HTMLPreformatted"/>
        <w:numPr>
          <w:ilvl w:val="0"/>
          <w:numId w:val="2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Details :</w:t>
      </w:r>
      <w:r w:rsidR="00817E52">
        <w:rPr>
          <w:rFonts w:ascii="Times New Roman" w:hAnsi="Times New Roman" w:cs="Times New Roman"/>
          <w:sz w:val="24"/>
          <w:szCs w:val="24"/>
        </w:rPr>
        <w:t xml:space="preserve"> L9635731</w:t>
      </w:r>
    </w:p>
    <w:p w:rsidR="00817E52" w:rsidRDefault="00817E52" w:rsidP="0026340F">
      <w:pPr>
        <w:pStyle w:val="HTMLPreformatted"/>
        <w:numPr>
          <w:ilvl w:val="0"/>
          <w:numId w:val="2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100" w:after="10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Skype ID           : </w:t>
      </w:r>
      <w:r w:rsidR="00C871BB">
        <w:rPr>
          <w:rFonts w:ascii="Times New Roman" w:hAnsi="Times New Roman" w:cs="Times New Roman"/>
          <w:sz w:val="24"/>
          <w:szCs w:val="24"/>
        </w:rPr>
        <w:t>sarathsankaram@hotmail.com</w:t>
      </w:r>
    </w:p>
    <w:p w:rsidR="00EB3CBB" w:rsidRPr="007B5566" w:rsidRDefault="00EB3CBB" w:rsidP="00EB3C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520"/>
        </w:tabs>
        <w:spacing w:before="100" w:after="100"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83FE0" w:rsidRDefault="007B5566" w:rsidP="007B5566">
      <w:pPr>
        <w:pStyle w:val="H1"/>
        <w:rPr>
          <w:rFonts w:eastAsia="Sylfaen"/>
        </w:rPr>
      </w:pPr>
      <w:r w:rsidRPr="007B5566">
        <w:rPr>
          <w:rFonts w:eastAsia="Sylfaen"/>
        </w:rPr>
        <w:t>Declaration</w:t>
      </w:r>
    </w:p>
    <w:p w:rsidR="007B5566" w:rsidRDefault="007B5566" w:rsidP="007B5566">
      <w:pPr>
        <w:autoSpaceDE w:val="0"/>
        <w:spacing w:before="240"/>
        <w:jc w:val="both"/>
        <w:rPr>
          <w:rFonts w:ascii="Sylfaen" w:eastAsia="Sylfaen" w:hAnsi="Sylfaen" w:cs="Sylfaen"/>
        </w:rPr>
      </w:pPr>
      <w:r w:rsidRPr="007B5566">
        <w:rPr>
          <w:rFonts w:ascii="Sylfaen" w:eastAsia="Sylfaen" w:hAnsi="Sylfaen" w:cs="Sylfaen"/>
        </w:rPr>
        <w:t>I hereby declare that the information furnished above is true to the best of my knowledge.</w:t>
      </w:r>
    </w:p>
    <w:p w:rsidR="007B5566" w:rsidRPr="007B5566" w:rsidRDefault="007B5566" w:rsidP="007B5566">
      <w:pPr>
        <w:autoSpaceDE w:val="0"/>
        <w:spacing w:before="240"/>
        <w:jc w:val="both"/>
        <w:rPr>
          <w:rFonts w:ascii="Sylfaen" w:eastAsia="Sylfaen" w:hAnsi="Sylfaen" w:cs="Sylfaen"/>
        </w:rPr>
      </w:pPr>
    </w:p>
    <w:p w:rsidR="007B5566" w:rsidRPr="007B5566" w:rsidRDefault="007B5566" w:rsidP="007B5566">
      <w:pPr>
        <w:jc w:val="both"/>
        <w:rPr>
          <w:rFonts w:asciiTheme="majorHAnsi" w:hAnsiTheme="majorHAnsi"/>
        </w:rPr>
      </w:pPr>
      <w:r w:rsidRPr="007B5566">
        <w:rPr>
          <w:rFonts w:asciiTheme="majorHAnsi" w:hAnsiTheme="majorHAnsi"/>
        </w:rPr>
        <w:t>Place:</w:t>
      </w:r>
      <w:r w:rsidRPr="007B5566">
        <w:rPr>
          <w:rFonts w:asciiTheme="majorHAnsi" w:hAnsiTheme="majorHAnsi"/>
        </w:rPr>
        <w:tab/>
      </w:r>
      <w:r w:rsidR="001179BD">
        <w:rPr>
          <w:rFonts w:asciiTheme="majorHAnsi" w:hAnsiTheme="majorHAnsi"/>
        </w:rPr>
        <w:t>Trivandrum</w:t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</w:p>
    <w:p w:rsidR="007B5566" w:rsidRPr="007B5566" w:rsidRDefault="007B5566" w:rsidP="007B5566">
      <w:pPr>
        <w:jc w:val="both"/>
        <w:rPr>
          <w:rFonts w:asciiTheme="majorHAnsi" w:hAnsiTheme="majorHAnsi"/>
        </w:rPr>
      </w:pPr>
      <w:r w:rsidRPr="007B5566">
        <w:rPr>
          <w:rFonts w:asciiTheme="majorHAnsi" w:hAnsiTheme="majorHAnsi"/>
        </w:rPr>
        <w:t>Date   :</w:t>
      </w:r>
      <w:r w:rsidR="00A54069">
        <w:rPr>
          <w:rFonts w:asciiTheme="majorHAnsi" w:hAnsiTheme="majorHAnsi"/>
        </w:rPr>
        <w:t>06</w:t>
      </w:r>
      <w:bookmarkStart w:id="0" w:name="_GoBack"/>
      <w:bookmarkEnd w:id="0"/>
      <w:r w:rsidR="001179BD">
        <w:rPr>
          <w:rFonts w:asciiTheme="majorHAnsi" w:hAnsiTheme="majorHAnsi"/>
        </w:rPr>
        <w:t>/</w:t>
      </w:r>
      <w:r w:rsidR="00A54069">
        <w:rPr>
          <w:rFonts w:asciiTheme="majorHAnsi" w:hAnsiTheme="majorHAnsi"/>
        </w:rPr>
        <w:t>09</w:t>
      </w:r>
      <w:r w:rsidR="00BF77DC">
        <w:rPr>
          <w:rFonts w:asciiTheme="majorHAnsi" w:hAnsiTheme="majorHAnsi"/>
        </w:rPr>
        <w:t>/2016</w:t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</w:r>
      <w:r w:rsidRPr="007B5566">
        <w:rPr>
          <w:rFonts w:asciiTheme="majorHAnsi" w:hAnsiTheme="majorHAnsi"/>
        </w:rPr>
        <w:tab/>
        <w:t>Signature:</w:t>
      </w:r>
      <w:r w:rsidR="0026340F">
        <w:rPr>
          <w:rFonts w:asciiTheme="majorHAnsi" w:hAnsiTheme="majorHAnsi"/>
        </w:rPr>
        <w:t xml:space="preserve"> S</w:t>
      </w:r>
      <w:r w:rsidR="001179BD">
        <w:rPr>
          <w:rFonts w:asciiTheme="majorHAnsi" w:hAnsiTheme="majorHAnsi"/>
        </w:rPr>
        <w:t>arath</w:t>
      </w:r>
    </w:p>
    <w:sectPr w:rsidR="007B5566" w:rsidRPr="007B5566" w:rsidSect="00E83FE0">
      <w:type w:val="evenPage"/>
      <w:pgSz w:w="11907" w:h="16839" w:code="9"/>
      <w:pgMar w:top="1440" w:right="1440" w:bottom="1440" w:left="1440" w:header="720" w:footer="720" w:gutter="0"/>
      <w:cols w:space="720"/>
      <w:docGrid w:linePitch="360"/>
    </w:sectPr>
    <w:p w:rsidR="00FC19B2" w:rsidRDefault="001D7E1B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F7" w:rsidRDefault="00421BF7" w:rsidP="00921F39">
      <w:r>
        <w:separator/>
      </w:r>
    </w:p>
  </w:endnote>
  <w:endnote w:type="continuationSeparator" w:id="0">
    <w:p w:rsidR="00421BF7" w:rsidRDefault="00421BF7" w:rsidP="0092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F7" w:rsidRDefault="00421BF7" w:rsidP="00921F39">
      <w:r>
        <w:separator/>
      </w:r>
    </w:p>
  </w:footnote>
  <w:footnote w:type="continuationSeparator" w:id="0">
    <w:p w:rsidR="00421BF7" w:rsidRDefault="00421BF7" w:rsidP="0092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9D26263"/>
    <w:multiLevelType w:val="hybridMultilevel"/>
    <w:tmpl w:val="8F147F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C5E2D"/>
    <w:multiLevelType w:val="hybridMultilevel"/>
    <w:tmpl w:val="1A94FA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D05FC3"/>
    <w:multiLevelType w:val="hybridMultilevel"/>
    <w:tmpl w:val="E78C97A6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7">
    <w:nsid w:val="190E769C"/>
    <w:multiLevelType w:val="hybridMultilevel"/>
    <w:tmpl w:val="121E85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09593A"/>
    <w:multiLevelType w:val="hybridMultilevel"/>
    <w:tmpl w:val="3454FF20"/>
    <w:lvl w:ilvl="0" w:tplc="FDB4A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C10BF6"/>
    <w:multiLevelType w:val="multilevel"/>
    <w:tmpl w:val="121E8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13F2EAD"/>
    <w:multiLevelType w:val="hybridMultilevel"/>
    <w:tmpl w:val="7E46E5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C24EF6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16B2D1B"/>
    <w:multiLevelType w:val="hybridMultilevel"/>
    <w:tmpl w:val="58BCA5A6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2">
    <w:nsid w:val="34E7421F"/>
    <w:multiLevelType w:val="hybridMultilevel"/>
    <w:tmpl w:val="DF58F0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BC3194"/>
    <w:multiLevelType w:val="hybridMultilevel"/>
    <w:tmpl w:val="D3D2D4BA"/>
    <w:lvl w:ilvl="0" w:tplc="659C66FC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4">
    <w:nsid w:val="364B2B47"/>
    <w:multiLevelType w:val="hybridMultilevel"/>
    <w:tmpl w:val="10887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1B3733"/>
    <w:multiLevelType w:val="hybridMultilevel"/>
    <w:tmpl w:val="379A61F6"/>
    <w:lvl w:ilvl="0" w:tplc="84727BB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907C8D"/>
    <w:multiLevelType w:val="hybridMultilevel"/>
    <w:tmpl w:val="F2A2E6EE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7">
    <w:nsid w:val="3D344351"/>
    <w:multiLevelType w:val="hybridMultilevel"/>
    <w:tmpl w:val="CF86D2B6"/>
    <w:lvl w:ilvl="0" w:tplc="4F18C41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3F1128BD"/>
    <w:multiLevelType w:val="hybridMultilevel"/>
    <w:tmpl w:val="1CDA46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B7729"/>
    <w:multiLevelType w:val="hybridMultilevel"/>
    <w:tmpl w:val="53C8A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F0530D"/>
    <w:multiLevelType w:val="hybridMultilevel"/>
    <w:tmpl w:val="86FA8710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1">
    <w:nsid w:val="450F1962"/>
    <w:multiLevelType w:val="hybridMultilevel"/>
    <w:tmpl w:val="6B3EC3DC"/>
    <w:lvl w:ilvl="0" w:tplc="7F6A6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0823B5"/>
    <w:multiLevelType w:val="hybridMultilevel"/>
    <w:tmpl w:val="F7C24E20"/>
    <w:lvl w:ilvl="0" w:tplc="39DAB4E2">
      <w:start w:val="1"/>
      <w:numFmt w:val="decimal"/>
      <w:lvlText w:val="%1)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>
    <w:nsid w:val="486A3EDE"/>
    <w:multiLevelType w:val="hybridMultilevel"/>
    <w:tmpl w:val="1A94FA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2A2461"/>
    <w:multiLevelType w:val="hybridMultilevel"/>
    <w:tmpl w:val="D24436F4"/>
    <w:lvl w:ilvl="0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25">
    <w:nsid w:val="4D033BB4"/>
    <w:multiLevelType w:val="multilevel"/>
    <w:tmpl w:val="CF86D2B6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6">
    <w:nsid w:val="54C715A9"/>
    <w:multiLevelType w:val="hybridMultilevel"/>
    <w:tmpl w:val="37F4EF6C"/>
    <w:lvl w:ilvl="0" w:tplc="0409000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7">
    <w:nsid w:val="574002DF"/>
    <w:multiLevelType w:val="hybridMultilevel"/>
    <w:tmpl w:val="B4AEE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B71A45"/>
    <w:multiLevelType w:val="hybridMultilevel"/>
    <w:tmpl w:val="7012F1D0"/>
    <w:lvl w:ilvl="0" w:tplc="7AEE7B3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2"/>
        <w:szCs w:val="32"/>
      </w:rPr>
    </w:lvl>
    <w:lvl w:ilvl="1" w:tplc="041F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9252DBD"/>
    <w:multiLevelType w:val="hybridMultilevel"/>
    <w:tmpl w:val="FDCE936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0">
    <w:nsid w:val="5CE34940"/>
    <w:multiLevelType w:val="hybridMultilevel"/>
    <w:tmpl w:val="F5A675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8908B5"/>
    <w:multiLevelType w:val="multilevel"/>
    <w:tmpl w:val="E78C97A6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2">
    <w:nsid w:val="68096370"/>
    <w:multiLevelType w:val="hybridMultilevel"/>
    <w:tmpl w:val="22F8D9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3E68BF"/>
    <w:multiLevelType w:val="multilevel"/>
    <w:tmpl w:val="E78C97A6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4">
    <w:nsid w:val="6A5502B4"/>
    <w:multiLevelType w:val="multilevel"/>
    <w:tmpl w:val="D3D2D4BA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6E394517"/>
    <w:multiLevelType w:val="hybridMultilevel"/>
    <w:tmpl w:val="032E79B2"/>
    <w:lvl w:ilvl="0" w:tplc="0F34AC3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CE244F1"/>
    <w:multiLevelType w:val="hybridMultilevel"/>
    <w:tmpl w:val="08061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2"/>
  </w:num>
  <w:num w:numId="4">
    <w:abstractNumId w:val="6"/>
  </w:num>
  <w:num w:numId="5">
    <w:abstractNumId w:val="33"/>
  </w:num>
  <w:num w:numId="6">
    <w:abstractNumId w:val="16"/>
  </w:num>
  <w:num w:numId="7">
    <w:abstractNumId w:val="31"/>
  </w:num>
  <w:num w:numId="8">
    <w:abstractNumId w:val="20"/>
  </w:num>
  <w:num w:numId="9">
    <w:abstractNumId w:val="11"/>
  </w:num>
  <w:num w:numId="10">
    <w:abstractNumId w:val="13"/>
  </w:num>
  <w:num w:numId="11">
    <w:abstractNumId w:val="7"/>
  </w:num>
  <w:num w:numId="12">
    <w:abstractNumId w:val="9"/>
  </w:num>
  <w:num w:numId="13">
    <w:abstractNumId w:val="10"/>
  </w:num>
  <w:num w:numId="14">
    <w:abstractNumId w:val="35"/>
  </w:num>
  <w:num w:numId="15">
    <w:abstractNumId w:val="24"/>
  </w:num>
  <w:num w:numId="16">
    <w:abstractNumId w:val="28"/>
  </w:num>
  <w:num w:numId="17">
    <w:abstractNumId w:val="15"/>
  </w:num>
  <w:num w:numId="18">
    <w:abstractNumId w:val="34"/>
  </w:num>
  <w:num w:numId="19">
    <w:abstractNumId w:val="17"/>
  </w:num>
  <w:num w:numId="20">
    <w:abstractNumId w:val="25"/>
  </w:num>
  <w:num w:numId="21">
    <w:abstractNumId w:val="23"/>
  </w:num>
  <w:num w:numId="22">
    <w:abstractNumId w:val="18"/>
  </w:num>
  <w:num w:numId="23">
    <w:abstractNumId w:val="4"/>
  </w:num>
  <w:num w:numId="24">
    <w:abstractNumId w:val="8"/>
  </w:num>
  <w:num w:numId="25">
    <w:abstractNumId w:val="21"/>
  </w:num>
  <w:num w:numId="26">
    <w:abstractNumId w:val="19"/>
  </w:num>
  <w:num w:numId="27">
    <w:abstractNumId w:val="36"/>
  </w:num>
  <w:num w:numId="28">
    <w:abstractNumId w:val="30"/>
  </w:num>
  <w:num w:numId="29">
    <w:abstractNumId w:val="32"/>
  </w:num>
  <w:num w:numId="30">
    <w:abstractNumId w:val="27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12"/>
  </w:num>
  <w:num w:numId="36">
    <w:abstractNumId w:val="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A8F"/>
    <w:rsid w:val="000008CC"/>
    <w:rsid w:val="00026199"/>
    <w:rsid w:val="000346CF"/>
    <w:rsid w:val="00045F0B"/>
    <w:rsid w:val="00052E5E"/>
    <w:rsid w:val="0005400B"/>
    <w:rsid w:val="000763DD"/>
    <w:rsid w:val="00077F5E"/>
    <w:rsid w:val="00080380"/>
    <w:rsid w:val="000A6A9E"/>
    <w:rsid w:val="000B0719"/>
    <w:rsid w:val="000D4231"/>
    <w:rsid w:val="000F03CF"/>
    <w:rsid w:val="000F122D"/>
    <w:rsid w:val="000F51AB"/>
    <w:rsid w:val="000F65CD"/>
    <w:rsid w:val="001179BD"/>
    <w:rsid w:val="00120A2C"/>
    <w:rsid w:val="001219B8"/>
    <w:rsid w:val="00131FD8"/>
    <w:rsid w:val="0013247D"/>
    <w:rsid w:val="001371E2"/>
    <w:rsid w:val="00140697"/>
    <w:rsid w:val="001A544A"/>
    <w:rsid w:val="001A69C5"/>
    <w:rsid w:val="001A7F6D"/>
    <w:rsid w:val="001B2797"/>
    <w:rsid w:val="001C6A43"/>
    <w:rsid w:val="001D7E1B"/>
    <w:rsid w:val="001E7FBF"/>
    <w:rsid w:val="002352F1"/>
    <w:rsid w:val="00236B19"/>
    <w:rsid w:val="00242211"/>
    <w:rsid w:val="00256E89"/>
    <w:rsid w:val="00257C65"/>
    <w:rsid w:val="002629B6"/>
    <w:rsid w:val="0026340F"/>
    <w:rsid w:val="002721BB"/>
    <w:rsid w:val="00273E4E"/>
    <w:rsid w:val="0027768E"/>
    <w:rsid w:val="00290370"/>
    <w:rsid w:val="002B07E2"/>
    <w:rsid w:val="002C0048"/>
    <w:rsid w:val="002C3A74"/>
    <w:rsid w:val="002C6E48"/>
    <w:rsid w:val="002D385D"/>
    <w:rsid w:val="002D6E6F"/>
    <w:rsid w:val="00311ADE"/>
    <w:rsid w:val="003263EF"/>
    <w:rsid w:val="00327A8F"/>
    <w:rsid w:val="003306C8"/>
    <w:rsid w:val="003863B5"/>
    <w:rsid w:val="0039041A"/>
    <w:rsid w:val="003A3D00"/>
    <w:rsid w:val="003A7815"/>
    <w:rsid w:val="003D01FB"/>
    <w:rsid w:val="003E34F5"/>
    <w:rsid w:val="003E6B73"/>
    <w:rsid w:val="003F5BBC"/>
    <w:rsid w:val="004024CA"/>
    <w:rsid w:val="00421BF7"/>
    <w:rsid w:val="00427CD0"/>
    <w:rsid w:val="00440376"/>
    <w:rsid w:val="004432B1"/>
    <w:rsid w:val="00446696"/>
    <w:rsid w:val="00455D3E"/>
    <w:rsid w:val="004741A1"/>
    <w:rsid w:val="0048616D"/>
    <w:rsid w:val="004B0226"/>
    <w:rsid w:val="004D676C"/>
    <w:rsid w:val="004D6FF8"/>
    <w:rsid w:val="004E624E"/>
    <w:rsid w:val="00533D87"/>
    <w:rsid w:val="0054649D"/>
    <w:rsid w:val="005522CD"/>
    <w:rsid w:val="00556B7A"/>
    <w:rsid w:val="00565BC0"/>
    <w:rsid w:val="00567F98"/>
    <w:rsid w:val="005813B2"/>
    <w:rsid w:val="005826F8"/>
    <w:rsid w:val="005A6A84"/>
    <w:rsid w:val="005C4AAE"/>
    <w:rsid w:val="005E601E"/>
    <w:rsid w:val="005E723A"/>
    <w:rsid w:val="005F07D1"/>
    <w:rsid w:val="00617DD7"/>
    <w:rsid w:val="00637EE1"/>
    <w:rsid w:val="0064470E"/>
    <w:rsid w:val="00646C97"/>
    <w:rsid w:val="00656F1C"/>
    <w:rsid w:val="00663B60"/>
    <w:rsid w:val="0066794C"/>
    <w:rsid w:val="00677B67"/>
    <w:rsid w:val="0068416A"/>
    <w:rsid w:val="00686839"/>
    <w:rsid w:val="0069607F"/>
    <w:rsid w:val="006E48B9"/>
    <w:rsid w:val="007066CC"/>
    <w:rsid w:val="00715686"/>
    <w:rsid w:val="00721E30"/>
    <w:rsid w:val="00744E4A"/>
    <w:rsid w:val="00767F13"/>
    <w:rsid w:val="007733A6"/>
    <w:rsid w:val="00784CB0"/>
    <w:rsid w:val="00785921"/>
    <w:rsid w:val="007A14E6"/>
    <w:rsid w:val="007B5566"/>
    <w:rsid w:val="007C20BA"/>
    <w:rsid w:val="007D0829"/>
    <w:rsid w:val="007D3C4D"/>
    <w:rsid w:val="007E6703"/>
    <w:rsid w:val="007F3D84"/>
    <w:rsid w:val="0080037E"/>
    <w:rsid w:val="00817E52"/>
    <w:rsid w:val="008235CF"/>
    <w:rsid w:val="0083572E"/>
    <w:rsid w:val="0085166D"/>
    <w:rsid w:val="0089594B"/>
    <w:rsid w:val="008D3ECA"/>
    <w:rsid w:val="008D567C"/>
    <w:rsid w:val="008E1A45"/>
    <w:rsid w:val="008E3CCA"/>
    <w:rsid w:val="008E7E74"/>
    <w:rsid w:val="0090375F"/>
    <w:rsid w:val="009054BC"/>
    <w:rsid w:val="009149A5"/>
    <w:rsid w:val="00921F39"/>
    <w:rsid w:val="00934733"/>
    <w:rsid w:val="009531AD"/>
    <w:rsid w:val="009711F6"/>
    <w:rsid w:val="00983F5A"/>
    <w:rsid w:val="009A3B05"/>
    <w:rsid w:val="009A6297"/>
    <w:rsid w:val="009E0444"/>
    <w:rsid w:val="00A22C4C"/>
    <w:rsid w:val="00A27585"/>
    <w:rsid w:val="00A40C55"/>
    <w:rsid w:val="00A54069"/>
    <w:rsid w:val="00A56824"/>
    <w:rsid w:val="00A9484B"/>
    <w:rsid w:val="00AB50DC"/>
    <w:rsid w:val="00AC0B0C"/>
    <w:rsid w:val="00AD1151"/>
    <w:rsid w:val="00AD6474"/>
    <w:rsid w:val="00AF07C1"/>
    <w:rsid w:val="00B02388"/>
    <w:rsid w:val="00B10667"/>
    <w:rsid w:val="00B21A97"/>
    <w:rsid w:val="00B25284"/>
    <w:rsid w:val="00B301F7"/>
    <w:rsid w:val="00B427E7"/>
    <w:rsid w:val="00B65A38"/>
    <w:rsid w:val="00B77A78"/>
    <w:rsid w:val="00B87C48"/>
    <w:rsid w:val="00B911E5"/>
    <w:rsid w:val="00B95551"/>
    <w:rsid w:val="00BB65A2"/>
    <w:rsid w:val="00BF53AA"/>
    <w:rsid w:val="00BF77DC"/>
    <w:rsid w:val="00C1278D"/>
    <w:rsid w:val="00C557B1"/>
    <w:rsid w:val="00C60008"/>
    <w:rsid w:val="00C655B4"/>
    <w:rsid w:val="00C72EA6"/>
    <w:rsid w:val="00C75B35"/>
    <w:rsid w:val="00C85C40"/>
    <w:rsid w:val="00C871BB"/>
    <w:rsid w:val="00C9184D"/>
    <w:rsid w:val="00CB62BF"/>
    <w:rsid w:val="00CC5A64"/>
    <w:rsid w:val="00CE518C"/>
    <w:rsid w:val="00CE773A"/>
    <w:rsid w:val="00D16BB9"/>
    <w:rsid w:val="00D27F9B"/>
    <w:rsid w:val="00D32845"/>
    <w:rsid w:val="00D442C1"/>
    <w:rsid w:val="00D5652C"/>
    <w:rsid w:val="00D63EBC"/>
    <w:rsid w:val="00D94EEE"/>
    <w:rsid w:val="00D95028"/>
    <w:rsid w:val="00DA793B"/>
    <w:rsid w:val="00DB1FAA"/>
    <w:rsid w:val="00DB4D03"/>
    <w:rsid w:val="00DB7D3D"/>
    <w:rsid w:val="00DC3427"/>
    <w:rsid w:val="00DC57A0"/>
    <w:rsid w:val="00DD0482"/>
    <w:rsid w:val="00DD51C5"/>
    <w:rsid w:val="00DE2CCE"/>
    <w:rsid w:val="00DE66F5"/>
    <w:rsid w:val="00DE7348"/>
    <w:rsid w:val="00E36140"/>
    <w:rsid w:val="00E5520C"/>
    <w:rsid w:val="00E5577B"/>
    <w:rsid w:val="00E741ED"/>
    <w:rsid w:val="00E83FE0"/>
    <w:rsid w:val="00E92215"/>
    <w:rsid w:val="00EB3CBB"/>
    <w:rsid w:val="00EC57AB"/>
    <w:rsid w:val="00ED1299"/>
    <w:rsid w:val="00ED2781"/>
    <w:rsid w:val="00EE1F41"/>
    <w:rsid w:val="00F23A3D"/>
    <w:rsid w:val="00F32E9E"/>
    <w:rsid w:val="00F33974"/>
    <w:rsid w:val="00F6487F"/>
    <w:rsid w:val="00F85645"/>
    <w:rsid w:val="00FB13A9"/>
    <w:rsid w:val="00FC19B2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7D106C-B9D8-4100-A07B-90C81005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4F5"/>
    <w:rPr>
      <w:sz w:val="24"/>
      <w:szCs w:val="24"/>
    </w:rPr>
  </w:style>
  <w:style w:type="paragraph" w:styleId="Heading1">
    <w:name w:val="heading 1"/>
    <w:basedOn w:val="Normal"/>
    <w:next w:val="Normal"/>
    <w:qFormat/>
    <w:rsid w:val="003E34F5"/>
    <w:pPr>
      <w:keepNext/>
      <w:outlineLvl w:val="0"/>
    </w:pPr>
    <w:rPr>
      <w:rFonts w:ascii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911E5"/>
    <w:pPr>
      <w:ind w:left="360" w:right="-180"/>
    </w:pPr>
    <w:rPr>
      <w:b/>
      <w:bCs/>
    </w:rPr>
  </w:style>
  <w:style w:type="character" w:styleId="Hyperlink">
    <w:name w:val="Hyperlink"/>
    <w:basedOn w:val="DefaultParagraphFont"/>
    <w:rsid w:val="00B911E5"/>
    <w:rPr>
      <w:color w:val="0000FF"/>
      <w:u w:val="single"/>
    </w:rPr>
  </w:style>
  <w:style w:type="paragraph" w:styleId="HTMLPreformatted">
    <w:name w:val="HTML Preformatted"/>
    <w:basedOn w:val="Normal"/>
    <w:rsid w:val="003E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3E34F5"/>
    <w:pPr>
      <w:ind w:left="720"/>
    </w:pPr>
    <w:rPr>
      <w:rFonts w:ascii="Verdana" w:hAnsi="Verdana"/>
      <w:sz w:val="20"/>
    </w:rPr>
  </w:style>
  <w:style w:type="paragraph" w:styleId="BodyText3">
    <w:name w:val="Body Text 3"/>
    <w:basedOn w:val="Normal"/>
    <w:rsid w:val="004741A1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4741A1"/>
    <w:pPr>
      <w:spacing w:after="120"/>
    </w:pPr>
  </w:style>
  <w:style w:type="paragraph" w:styleId="BalloonText">
    <w:name w:val="Balloon Text"/>
    <w:basedOn w:val="Normal"/>
    <w:semiHidden/>
    <w:rsid w:val="009347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77A78"/>
    <w:rPr>
      <w:b/>
      <w:bCs/>
    </w:rPr>
  </w:style>
  <w:style w:type="paragraph" w:styleId="ListParagraph">
    <w:name w:val="List Paragraph"/>
    <w:basedOn w:val="Normal"/>
    <w:uiPriority w:val="34"/>
    <w:qFormat/>
    <w:rsid w:val="001B2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21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F39"/>
    <w:rPr>
      <w:sz w:val="24"/>
      <w:szCs w:val="24"/>
    </w:rPr>
  </w:style>
  <w:style w:type="paragraph" w:styleId="Footer">
    <w:name w:val="footer"/>
    <w:basedOn w:val="Normal"/>
    <w:link w:val="FooterChar"/>
    <w:rsid w:val="00921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1F39"/>
    <w:rPr>
      <w:sz w:val="24"/>
      <w:szCs w:val="24"/>
    </w:rPr>
  </w:style>
  <w:style w:type="paragraph" w:customStyle="1" w:styleId="H1">
    <w:name w:val="H1"/>
    <w:basedOn w:val="Normal"/>
    <w:qFormat/>
    <w:rsid w:val="007B5566"/>
    <w:pPr>
      <w:shd w:val="clear" w:color="auto" w:fill="D9D9D9" w:themeFill="background1" w:themeFillShade="D9"/>
      <w:spacing w:before="120" w:after="120"/>
    </w:pPr>
    <w:rPr>
      <w:b/>
      <w:caps/>
    </w:rPr>
  </w:style>
  <w:style w:type="paragraph" w:customStyle="1" w:styleId="text">
    <w:name w:val="text"/>
    <w:basedOn w:val="BodyTextIndent2"/>
    <w:qFormat/>
    <w:rsid w:val="007B5566"/>
    <w:pPr>
      <w:spacing w:before="360" w:after="36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http%3A%2F%2Ffootmark.infoedge.com%2Fapply%2Fcvtracking%3F%26dtyp%3Ddocx_n%26userId%3D57416683%26jobId%3D200317006422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05BE5-BF48-4B04-A1E3-B2117C39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VISHNU</vt:lpstr>
    </vt:vector>
  </TitlesOfParts>
  <Company>Akarathil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VISHNU</dc:title>
  <dc:creator>Vishnu</dc:creator>
  <cp:lastModifiedBy>USER</cp:lastModifiedBy>
  <cp:revision>64</cp:revision>
  <cp:lastPrinted>2006-11-01T13:22:00Z</cp:lastPrinted>
  <dcterms:created xsi:type="dcterms:W3CDTF">2015-04-13T17:56:00Z</dcterms:created>
  <dcterms:modified xsi:type="dcterms:W3CDTF">2016-09-06T06:20:00Z</dcterms:modified>
</cp:coreProperties>
</file>