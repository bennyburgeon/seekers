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13" w:rsidRPr="007F0D46" w:rsidRDefault="00D41251" w:rsidP="00752E13">
      <w:pPr>
        <w:tabs>
          <w:tab w:val="left" w:pos="6630"/>
        </w:tabs>
        <w:ind w:left="0" w:firstLine="0"/>
      </w:pPr>
      <w:r w:rsidRPr="00B83406">
        <w:rPr>
          <w:rFonts w:ascii="Times New Roman" w:hAnsi="Times New Roman" w:cs="Times New Roman"/>
          <w:sz w:val="36"/>
          <w:szCs w:val="36"/>
        </w:rPr>
        <w:t>Chottu K Anand</w:t>
      </w:r>
      <w:r w:rsidR="00752E13">
        <w:rPr>
          <w:sz w:val="32"/>
          <w:szCs w:val="32"/>
        </w:rPr>
        <w:t xml:space="preserve">                                          </w:t>
      </w:r>
      <w:r>
        <w:rPr>
          <w:sz w:val="32"/>
          <w:szCs w:val="32"/>
        </w:rPr>
        <w:t xml:space="preserve">      </w:t>
      </w:r>
      <w:r w:rsidR="00AB4598" w:rsidRPr="00752E13"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r w:rsidR="00AB4598" w:rsidRPr="00B747F0">
        <w:t xml:space="preserve">: </w:t>
      </w:r>
      <w:r w:rsidR="007F0D46">
        <w:t>+91</w:t>
      </w:r>
      <w:r w:rsidR="00551880">
        <w:t>9526071193</w:t>
      </w:r>
      <w:bookmarkStart w:id="0" w:name="_GoBack"/>
      <w:bookmarkEnd w:id="0"/>
      <w:r w:rsidR="00752E13">
        <w:br/>
        <w:t xml:space="preserve">                                                                                                                     </w:t>
      </w:r>
      <w:r w:rsidR="00752E13" w:rsidRPr="00B747F0"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hyperlink r:id="rId7" w:history="1">
        <w:r w:rsidR="00752E13" w:rsidRPr="00FA12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chottu.kanand@gmail.com</w:t>
        </w:r>
      </w:hyperlink>
      <w:r w:rsidR="00752E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598" w:rsidRDefault="00AB4598" w:rsidP="001C169D">
      <w:pPr>
        <w:pStyle w:val="Heading7"/>
      </w:pPr>
    </w:p>
    <w:p w:rsidR="00752E13" w:rsidRPr="00752E13" w:rsidRDefault="00752E13" w:rsidP="00752E13"/>
    <w:p w:rsidR="00EC110E" w:rsidRDefault="00AB4598" w:rsidP="008B60B9">
      <w:pPr>
        <w:tabs>
          <w:tab w:val="left" w:pos="66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74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CE725A" w:rsidRPr="00B747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752E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51880" w:rsidRDefault="00551880" w:rsidP="00551880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OBJECTIVE:</w:t>
      </w:r>
      <w:r w:rsidR="007374E9">
        <w:rPr>
          <w:rFonts w:ascii="Times New Roman" w:eastAsia="Times New Roman" w:hAnsi="Times New Roman" w:cs="Times New Roman"/>
          <w:b/>
          <w:sz w:val="24"/>
          <w:u w:val="single"/>
        </w:rPr>
        <w:t>-</w:t>
      </w:r>
    </w:p>
    <w:p w:rsidR="00AB4598" w:rsidRDefault="00AB4598" w:rsidP="008B60B9">
      <w:pPr>
        <w:tabs>
          <w:tab w:val="left" w:pos="6630"/>
        </w:tabs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4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A857FB" w:rsidRPr="00A857FB" w:rsidRDefault="007B41D7" w:rsidP="00620F71">
      <w:pPr>
        <w:pStyle w:val="Normal1"/>
        <w:tabs>
          <w:tab w:val="left" w:pos="180"/>
        </w:tabs>
        <w:spacing w:line="360" w:lineRule="auto"/>
        <w:jc w:val="both"/>
      </w:pPr>
      <w:r>
        <w:rPr>
          <w:sz w:val="22"/>
        </w:rPr>
        <w:t>Seeking a challenging and lucrative position to utilize my skills and abilities in the Information Technology Industry that offers professional growth while being resourceful, innovative and flexible.</w:t>
      </w:r>
    </w:p>
    <w:p w:rsidR="00620F71" w:rsidRDefault="00620F71" w:rsidP="00620F71">
      <w:pPr>
        <w:tabs>
          <w:tab w:val="left" w:pos="180"/>
        </w:tabs>
        <w:spacing w:before="100" w:after="10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C110E" w:rsidRPr="00620F71" w:rsidRDefault="00551880" w:rsidP="00620F71">
      <w:pPr>
        <w:tabs>
          <w:tab w:val="left" w:pos="180"/>
        </w:tabs>
        <w:spacing w:before="100" w:after="10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QUALIFICATION:</w:t>
      </w:r>
      <w:r w:rsidR="007374E9">
        <w:rPr>
          <w:rFonts w:ascii="Times New Roman" w:eastAsia="Times New Roman" w:hAnsi="Times New Roman" w:cs="Times New Roman"/>
          <w:b/>
          <w:sz w:val="24"/>
          <w:u w:val="single"/>
        </w:rPr>
        <w:t>-</w:t>
      </w:r>
    </w:p>
    <w:tbl>
      <w:tblPr>
        <w:tblW w:w="98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265"/>
        <w:gridCol w:w="2325"/>
        <w:gridCol w:w="1710"/>
        <w:gridCol w:w="1530"/>
      </w:tblGrid>
      <w:tr w:rsidR="00551880" w:rsidRPr="00301A17" w:rsidTr="007B41D7"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0C0C0"/>
            <w:tcMar>
              <w:left w:w="42" w:type="dxa"/>
              <w:right w:w="42" w:type="dxa"/>
            </w:tcMar>
          </w:tcPr>
          <w:p w:rsidR="00551880" w:rsidRPr="00301A17" w:rsidRDefault="00551880" w:rsidP="007B41D7">
            <w:pPr>
              <w:tabs>
                <w:tab w:val="left" w:pos="180"/>
              </w:tabs>
              <w:ind w:firstLine="360"/>
              <w:jc w:val="both"/>
            </w:pPr>
            <w:r w:rsidRPr="00301A17"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0C0C0"/>
            <w:tcMar>
              <w:left w:w="42" w:type="dxa"/>
              <w:right w:w="42" w:type="dxa"/>
            </w:tcMar>
          </w:tcPr>
          <w:p w:rsidR="00551880" w:rsidRPr="00301A17" w:rsidRDefault="00551880" w:rsidP="007B41D7">
            <w:pPr>
              <w:tabs>
                <w:tab w:val="left" w:pos="180"/>
              </w:tabs>
              <w:ind w:firstLine="360"/>
              <w:jc w:val="both"/>
            </w:pPr>
            <w:r w:rsidRPr="00301A17">
              <w:rPr>
                <w:rFonts w:ascii="Times New Roman" w:eastAsia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0C0C0"/>
            <w:tcMar>
              <w:left w:w="42" w:type="dxa"/>
              <w:right w:w="42" w:type="dxa"/>
            </w:tcMar>
          </w:tcPr>
          <w:p w:rsidR="00551880" w:rsidRPr="00301A17" w:rsidRDefault="00551880" w:rsidP="007B41D7">
            <w:pPr>
              <w:tabs>
                <w:tab w:val="left" w:pos="180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b/>
                <w:sz w:val="24"/>
              </w:rPr>
              <w:t>Board/</w:t>
            </w:r>
          </w:p>
          <w:p w:rsidR="00551880" w:rsidRPr="00301A17" w:rsidRDefault="00551880" w:rsidP="007B41D7">
            <w:pPr>
              <w:tabs>
                <w:tab w:val="left" w:pos="180"/>
              </w:tabs>
              <w:jc w:val="both"/>
            </w:pPr>
            <w:r w:rsidRPr="00301A17"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0C0C0"/>
            <w:tcMar>
              <w:left w:w="42" w:type="dxa"/>
              <w:right w:w="42" w:type="dxa"/>
            </w:tcMar>
          </w:tcPr>
          <w:p w:rsidR="00551880" w:rsidRPr="00301A17" w:rsidRDefault="00551880" w:rsidP="007B41D7">
            <w:pPr>
              <w:tabs>
                <w:tab w:val="left" w:pos="180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551880" w:rsidRPr="00301A17" w:rsidRDefault="00551880" w:rsidP="007B41D7">
            <w:pPr>
              <w:tabs>
                <w:tab w:val="left" w:pos="180"/>
              </w:tabs>
              <w:spacing w:after="220"/>
              <w:ind w:right="-359"/>
              <w:jc w:val="both"/>
            </w:pPr>
            <w:r w:rsidRPr="007B41D7">
              <w:rPr>
                <w:rFonts w:ascii="Times New Roman" w:eastAsia="Times New Roman" w:hAnsi="Times New Roman" w:cs="Times New Roman"/>
                <w:b/>
                <w:sz w:val="24"/>
              </w:rPr>
              <w:t>Completion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0C0C0"/>
            <w:tcMar>
              <w:left w:w="42" w:type="dxa"/>
              <w:right w:w="42" w:type="dxa"/>
            </w:tcMar>
          </w:tcPr>
          <w:p w:rsidR="00551880" w:rsidRPr="00301A17" w:rsidRDefault="00551880" w:rsidP="007B41D7">
            <w:pPr>
              <w:tabs>
                <w:tab w:val="left" w:pos="180"/>
              </w:tabs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b/>
                <w:sz w:val="24"/>
              </w:rPr>
              <w:t>Marks %</w:t>
            </w:r>
          </w:p>
          <w:p w:rsidR="00551880" w:rsidRPr="00301A17" w:rsidRDefault="00551880" w:rsidP="007B41D7">
            <w:pPr>
              <w:tabs>
                <w:tab w:val="left" w:pos="180"/>
              </w:tabs>
              <w:jc w:val="both"/>
            </w:pPr>
          </w:p>
        </w:tc>
      </w:tr>
      <w:tr w:rsidR="00551880" w:rsidRPr="00301A17" w:rsidTr="007B41D7">
        <w:trPr>
          <w:trHeight w:val="65"/>
        </w:trPr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C0C0C0"/>
            <w:tcMar>
              <w:left w:w="42" w:type="dxa"/>
              <w:right w:w="42" w:type="dxa"/>
            </w:tcMar>
          </w:tcPr>
          <w:p w:rsidR="00551880" w:rsidRPr="00301A17" w:rsidRDefault="007B41D7" w:rsidP="007B41D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</w:rPr>
              <w:t>B.Tech</w:t>
            </w:r>
          </w:p>
          <w:p w:rsidR="00551880" w:rsidRPr="00301A17" w:rsidRDefault="00551880" w:rsidP="007B41D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sz w:val="24"/>
              </w:rPr>
              <w:t>(Computer Science)</w:t>
            </w:r>
          </w:p>
          <w:p w:rsidR="00551880" w:rsidRPr="00301A17" w:rsidRDefault="00551880" w:rsidP="007B41D7">
            <w:pPr>
              <w:tabs>
                <w:tab w:val="left" w:pos="180"/>
              </w:tabs>
              <w:ind w:firstLine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ind w:firstLine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ind w:firstLine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7B41D7" w:rsidP="007B41D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</w:rPr>
              <w:t>XII</w:t>
            </w:r>
          </w:p>
          <w:p w:rsidR="00551880" w:rsidRPr="00301A17" w:rsidRDefault="00551880" w:rsidP="007B41D7">
            <w:pPr>
              <w:tabs>
                <w:tab w:val="left" w:pos="180"/>
              </w:tabs>
              <w:ind w:firstLine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ind w:firstLine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7B41D7" w:rsidRDefault="007B41D7" w:rsidP="007B41D7">
            <w:pPr>
              <w:tabs>
                <w:tab w:val="left" w:pos="180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</w:tcPr>
          <w:p w:rsidR="00551880" w:rsidRPr="00301A17" w:rsidRDefault="004A6106" w:rsidP="00F7046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 college 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</w:rPr>
              <w:t>of engineering,</w:t>
            </w:r>
          </w:p>
          <w:p w:rsidR="00551880" w:rsidRPr="00301A17" w:rsidRDefault="00551880" w:rsidP="00F7046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</w:t>
            </w:r>
            <w:r w:rsidRPr="00301A17">
              <w:rPr>
                <w:rFonts w:ascii="Times New Roman" w:eastAsia="Times New Roman" w:hAnsi="Times New Roman" w:cs="Times New Roman"/>
                <w:sz w:val="24"/>
              </w:rPr>
              <w:t xml:space="preserve">Idukki. </w:t>
            </w: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SN Trust H.S.S</w:t>
            </w: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sz w:val="24"/>
              </w:rPr>
              <w:t xml:space="preserve">Mother Theresa High </w:t>
            </w:r>
            <w:r w:rsidR="007B41D7"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Pr="00301A17">
              <w:rPr>
                <w:rFonts w:ascii="Times New Roman" w:eastAsia="Times New Roman" w:hAnsi="Times New Roman" w:cs="Times New Roman"/>
                <w:sz w:val="24"/>
              </w:rPr>
              <w:t>school</w:t>
            </w: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</w:pP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</w:tcPr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sz w:val="24"/>
              </w:rPr>
              <w:t xml:space="preserve">   Mahatma Gandhi</w:t>
            </w: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sz w:val="24"/>
              </w:rPr>
              <w:t>Kerala State Board</w:t>
            </w: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301A17">
              <w:rPr>
                <w:rFonts w:ascii="Times New Roman" w:eastAsia="Times New Roman" w:hAnsi="Times New Roman" w:cs="Times New Roman"/>
                <w:sz w:val="24"/>
              </w:rPr>
              <w:t>Kerala State Board</w:t>
            </w: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</w:tcPr>
          <w:p w:rsidR="007B41D7" w:rsidRDefault="007B41D7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7B41D7" w:rsidP="007B41D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7B41D7" w:rsidP="007B41D7">
            <w:pPr>
              <w:tabs>
                <w:tab w:val="left" w:pos="180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F7046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7B41D7" w:rsidP="007B41D7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</w:rPr>
              <w:t>2009</w:t>
            </w:r>
          </w:p>
          <w:p w:rsidR="00551880" w:rsidRPr="00301A17" w:rsidRDefault="00551880" w:rsidP="00F70467">
            <w:pPr>
              <w:tabs>
                <w:tab w:val="left" w:pos="180"/>
              </w:tabs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</w:tcPr>
          <w:p w:rsidR="007B41D7" w:rsidRDefault="007B41D7" w:rsidP="007B41D7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</w:p>
          <w:p w:rsidR="00551880" w:rsidRPr="00301A17" w:rsidRDefault="00282EC7" w:rsidP="007B41D7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64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%</w:t>
            </w:r>
          </w:p>
          <w:p w:rsidR="00551880" w:rsidRPr="00301A17" w:rsidRDefault="00551880" w:rsidP="007B41D7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7B41D7" w:rsidP="007B41D7">
            <w:pPr>
              <w:tabs>
                <w:tab w:val="left" w:pos="180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</w:rPr>
              <w:t>92%</w:t>
            </w:r>
          </w:p>
          <w:p w:rsidR="00551880" w:rsidRPr="00301A17" w:rsidRDefault="00551880" w:rsidP="007B41D7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551880" w:rsidP="007B41D7">
            <w:pPr>
              <w:tabs>
                <w:tab w:val="left" w:pos="180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51880" w:rsidRPr="00301A17" w:rsidRDefault="007B41D7" w:rsidP="007B41D7">
            <w:pPr>
              <w:tabs>
                <w:tab w:val="left" w:pos="180"/>
              </w:tabs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  <w:r w:rsidR="00551880" w:rsidRPr="00301A17">
              <w:rPr>
                <w:rFonts w:ascii="Times New Roman" w:eastAsia="Times New Roman" w:hAnsi="Times New Roman" w:cs="Times New Roman"/>
                <w:sz w:val="24"/>
              </w:rPr>
              <w:t>85%</w:t>
            </w:r>
          </w:p>
        </w:tc>
      </w:tr>
    </w:tbl>
    <w:p w:rsidR="008B60B9" w:rsidRDefault="008B60B9" w:rsidP="00551880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B83406" w:rsidRDefault="00B83406" w:rsidP="00551880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963742" w:rsidRDefault="00963742" w:rsidP="00963742">
      <w:pPr>
        <w:pStyle w:val="Normal1"/>
        <w:tabs>
          <w:tab w:val="left" w:pos="180"/>
        </w:tabs>
        <w:jc w:val="both"/>
        <w:rPr>
          <w:b/>
          <w:u w:val="single"/>
        </w:rPr>
      </w:pPr>
      <w:r>
        <w:rPr>
          <w:b/>
          <w:u w:val="single"/>
        </w:rPr>
        <w:t>PROFESSIONAL SUMMARY:-</w:t>
      </w:r>
    </w:p>
    <w:p w:rsidR="00963742" w:rsidRDefault="00963742" w:rsidP="00963742">
      <w:pPr>
        <w:pStyle w:val="Normal1"/>
        <w:tabs>
          <w:tab w:val="left" w:pos="180"/>
        </w:tabs>
        <w:jc w:val="both"/>
        <w:rPr>
          <w:b/>
          <w:u w:val="single"/>
        </w:rPr>
      </w:pPr>
    </w:p>
    <w:p w:rsidR="00963742" w:rsidRPr="0066147B" w:rsidRDefault="00842CB5" w:rsidP="0066147B">
      <w:pPr>
        <w:pStyle w:val="Normal1"/>
        <w:numPr>
          <w:ilvl w:val="0"/>
          <w:numId w:val="16"/>
        </w:numPr>
        <w:tabs>
          <w:tab w:val="left" w:pos="180"/>
        </w:tabs>
        <w:jc w:val="both"/>
        <w:rPr>
          <w:b/>
          <w:u w:val="single"/>
        </w:rPr>
      </w:pPr>
      <w:r>
        <w:t>2 years</w:t>
      </w:r>
      <w:r w:rsidR="005C437E">
        <w:t xml:space="preserve"> and 3</w:t>
      </w:r>
      <w:r w:rsidR="000D6E15">
        <w:t xml:space="preserve"> month</w:t>
      </w:r>
      <w:r w:rsidR="005C437E">
        <w:t xml:space="preserve"> of IT experience. (2 years</w:t>
      </w:r>
      <w:r>
        <w:t xml:space="preserve"> </w:t>
      </w:r>
      <w:r w:rsidR="0027164B">
        <w:t>as</w:t>
      </w:r>
      <w:r w:rsidR="00CC3F1A">
        <w:t xml:space="preserve"> an</w:t>
      </w:r>
      <w:r w:rsidR="0027164B">
        <w:t xml:space="preserve"> ETL</w:t>
      </w:r>
      <w:r w:rsidR="000D6E15">
        <w:t xml:space="preserve"> developer and 3</w:t>
      </w:r>
      <w:r w:rsidR="00963742">
        <w:t xml:space="preserve"> months as Junior PHP developer).</w:t>
      </w:r>
    </w:p>
    <w:p w:rsidR="00CD656E" w:rsidRDefault="00AF3524" w:rsidP="0066147B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CD656E">
        <w:rPr>
          <w:rFonts w:ascii="Times New Roman" w:eastAsia="Times New Roman" w:hAnsi="Times New Roman" w:cs="Times New Roman"/>
          <w:sz w:val="24"/>
          <w:lang w:val="en-IN" w:eastAsia="en-IN"/>
        </w:rPr>
        <w:t>Solid understanding of Hadoop</w:t>
      </w:r>
      <w:r w:rsidR="00CD656E">
        <w:rPr>
          <w:rFonts w:ascii="Times New Roman" w:eastAsia="Times New Roman" w:hAnsi="Times New Roman" w:cs="Times New Roman"/>
          <w:sz w:val="24"/>
          <w:lang w:val="en-IN" w:eastAsia="en-IN"/>
        </w:rPr>
        <w:t xml:space="preserve"> Ecosystem.</w:t>
      </w:r>
      <w:r w:rsidR="00EE58F8">
        <w:rPr>
          <w:rFonts w:ascii="Times New Roman" w:eastAsia="Times New Roman" w:hAnsi="Times New Roman" w:cs="Times New Roman"/>
          <w:sz w:val="24"/>
          <w:lang w:val="en-IN" w:eastAsia="en-IN"/>
        </w:rPr>
        <w:t>(HDFS,Map reduce,Yarn).</w:t>
      </w:r>
    </w:p>
    <w:p w:rsidR="00620F71" w:rsidRPr="00620F71" w:rsidRDefault="00620F71" w:rsidP="00620F7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lang w:val="en-IN" w:eastAsia="en-IN"/>
        </w:rPr>
        <w:t>Good experience with Spark,Scala,</w:t>
      </w:r>
      <w:r w:rsidR="00EE58F8">
        <w:rPr>
          <w:rFonts w:ascii="Times New Roman" w:eastAsia="Times New Roman" w:hAnsi="Times New Roman" w:cs="Times New Roman"/>
          <w:sz w:val="24"/>
          <w:lang w:val="en-IN" w:eastAsia="en-IN"/>
        </w:rPr>
        <w:t>Pig,Sqoop</w:t>
      </w:r>
      <w:r>
        <w:rPr>
          <w:rFonts w:ascii="Times New Roman" w:eastAsia="Times New Roman" w:hAnsi="Times New Roman" w:cs="Times New Roman"/>
          <w:sz w:val="24"/>
          <w:lang w:val="en-IN" w:eastAsia="en-IN"/>
        </w:rPr>
        <w:t>,</w:t>
      </w:r>
      <w:r w:rsidRPr="00CD656E">
        <w:rPr>
          <w:rFonts w:ascii="Times New Roman" w:eastAsia="Times New Roman" w:hAnsi="Times New Roman" w:cs="Times New Roman"/>
          <w:sz w:val="24"/>
          <w:lang w:val="en-IN" w:eastAsia="en-IN"/>
        </w:rPr>
        <w:t>Hive</w:t>
      </w:r>
      <w:r>
        <w:rPr>
          <w:rFonts w:ascii="Times New Roman" w:eastAsia="Times New Roman" w:hAnsi="Times New Roman" w:cs="Times New Roman"/>
          <w:sz w:val="24"/>
          <w:lang w:val="en-IN" w:eastAsia="en-IN"/>
        </w:rPr>
        <w:t>,Flume,HBAS</w:t>
      </w:r>
      <w:r w:rsidR="00EE58F8">
        <w:rPr>
          <w:rFonts w:ascii="Times New Roman" w:eastAsia="Times New Roman" w:hAnsi="Times New Roman" w:cs="Times New Roman"/>
          <w:sz w:val="24"/>
          <w:lang w:val="en-IN" w:eastAsia="en-IN"/>
        </w:rPr>
        <w:t>E,Oozie.</w:t>
      </w:r>
    </w:p>
    <w:p w:rsidR="00F93CDB" w:rsidRPr="00F93CDB" w:rsidRDefault="00F93CDB" w:rsidP="0066147B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F93CDB">
        <w:rPr>
          <w:rFonts w:ascii="Times New Roman" w:eastAsia="Times New Roman" w:hAnsi="Times New Roman" w:cs="Times New Roman"/>
          <w:sz w:val="24"/>
          <w:lang w:val="en-IN" w:eastAsia="en-IN"/>
        </w:rPr>
        <w:t>Capable of processing large sets of structured, semi-structured and unstructured data and supporting systems application architecture.</w:t>
      </w:r>
    </w:p>
    <w:p w:rsidR="00F93CDB" w:rsidRPr="0066147B" w:rsidRDefault="00F93CDB" w:rsidP="0066147B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F93CDB">
        <w:rPr>
          <w:rFonts w:ascii="Times New Roman" w:eastAsia="Times New Roman" w:hAnsi="Times New Roman" w:cs="Times New Roman"/>
          <w:sz w:val="24"/>
          <w:lang w:val="en-IN" w:eastAsia="en-IN"/>
        </w:rPr>
        <w:t>Familiar with data architecture including data ingestion pipeline design, Hadoop information architecture, data modeling and data mining, machine learning and advanced data processing. Experience optimizing ETL workflows.</w:t>
      </w:r>
    </w:p>
    <w:p w:rsidR="004F4769" w:rsidRDefault="00CD656E" w:rsidP="0066147B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CD656E">
        <w:rPr>
          <w:rFonts w:ascii="Times New Roman" w:eastAsia="Times New Roman" w:hAnsi="Times New Roman" w:cs="Times New Roman"/>
          <w:sz w:val="24"/>
          <w:lang w:val="en-IN" w:eastAsia="en-IN"/>
        </w:rPr>
        <w:t>Having Knowledge in Oracle,SQL,PLSQL and Unix.</w:t>
      </w:r>
    </w:p>
    <w:p w:rsidR="007F0D46" w:rsidRPr="0066147B" w:rsidRDefault="007F0D46" w:rsidP="007F0D46">
      <w:pPr>
        <w:pStyle w:val="BodyTextIndent"/>
        <w:numPr>
          <w:ilvl w:val="0"/>
          <w:numId w:val="16"/>
        </w:numPr>
        <w:rPr>
          <w:rFonts w:ascii="Trebuchet MS" w:hAnsi="Trebuchet MS"/>
          <w:sz w:val="20"/>
          <w:szCs w:val="20"/>
        </w:rPr>
      </w:pPr>
      <w:r w:rsidRPr="00963742">
        <w:rPr>
          <w:color w:val="000000"/>
          <w:sz w:val="24"/>
          <w:lang w:val="en-IN" w:eastAsia="en-IN"/>
        </w:rPr>
        <w:t>Good</w:t>
      </w:r>
      <w:r>
        <w:rPr>
          <w:rFonts w:ascii="Trebuchet MS" w:hAnsi="Trebuchet MS"/>
          <w:sz w:val="20"/>
          <w:szCs w:val="20"/>
        </w:rPr>
        <w:t xml:space="preserve"> </w:t>
      </w:r>
      <w:r w:rsidRPr="00963742">
        <w:rPr>
          <w:color w:val="000000"/>
          <w:sz w:val="24"/>
          <w:lang w:val="en-IN" w:eastAsia="en-IN"/>
        </w:rPr>
        <w:t xml:space="preserve">Experience on </w:t>
      </w:r>
      <w:r w:rsidRPr="00A63EC1">
        <w:rPr>
          <w:sz w:val="24"/>
          <w:lang w:val="en-IN" w:eastAsia="en-IN"/>
        </w:rPr>
        <w:t>Informatica BDE</w:t>
      </w:r>
      <w:r>
        <w:rPr>
          <w:color w:val="000000"/>
          <w:sz w:val="24"/>
          <w:lang w:val="en-IN" w:eastAsia="en-IN"/>
        </w:rPr>
        <w:t>,</w:t>
      </w:r>
      <w:r w:rsidRPr="00963742">
        <w:rPr>
          <w:color w:val="000000"/>
          <w:sz w:val="24"/>
          <w:lang w:val="en-IN" w:eastAsia="en-IN"/>
        </w:rPr>
        <w:t>Informatica Powercenter 9.1.0 components like Mapping Designer, Workflow Manager and Workflow Monitor &amp; Repository Manager</w:t>
      </w:r>
      <w:r>
        <w:rPr>
          <w:rFonts w:ascii="Trebuchet MS" w:hAnsi="Trebuchet MS"/>
          <w:sz w:val="20"/>
          <w:szCs w:val="20"/>
        </w:rPr>
        <w:t>.</w:t>
      </w:r>
    </w:p>
    <w:p w:rsidR="004F4769" w:rsidRDefault="004F4769" w:rsidP="0066147B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lang w:val="en-IN" w:eastAsia="en-IN"/>
        </w:rPr>
        <w:t>Having Knowledge in PHP,HTML,CSS,Jquery,ajax.</w:t>
      </w:r>
    </w:p>
    <w:p w:rsidR="00D664AC" w:rsidRPr="0066147B" w:rsidRDefault="00D664AC" w:rsidP="0066147B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lang w:val="en-IN" w:eastAsia="en-IN"/>
        </w:rPr>
        <w:t>Having strong Knowledge in XML ,JSON formats.</w:t>
      </w:r>
    </w:p>
    <w:p w:rsidR="00CD656E" w:rsidRPr="00CD656E" w:rsidRDefault="00CD656E" w:rsidP="00CD656E">
      <w:pPr>
        <w:pStyle w:val="BodyTextIndent"/>
        <w:numPr>
          <w:ilvl w:val="0"/>
          <w:numId w:val="19"/>
        </w:numPr>
        <w:jc w:val="left"/>
        <w:rPr>
          <w:color w:val="000000"/>
          <w:sz w:val="24"/>
          <w:lang w:val="en-IN" w:eastAsia="en-IN"/>
        </w:rPr>
      </w:pPr>
      <w:r w:rsidRPr="00CD656E">
        <w:rPr>
          <w:color w:val="000000"/>
          <w:sz w:val="24"/>
          <w:lang w:val="en-IN" w:eastAsia="en-IN"/>
        </w:rPr>
        <w:t>Strong Analytical &amp; Problem solving abilities.</w:t>
      </w:r>
    </w:p>
    <w:p w:rsidR="00EC110E" w:rsidRDefault="00EC110E" w:rsidP="00551880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lang w:val="en-IN" w:eastAsia="en-IN"/>
        </w:rPr>
      </w:pPr>
    </w:p>
    <w:p w:rsidR="00620F71" w:rsidRDefault="004F4769" w:rsidP="00620F71">
      <w:pPr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WORK </w:t>
      </w:r>
      <w:r w:rsidR="000226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  :-</w:t>
      </w:r>
    </w:p>
    <w:p w:rsidR="00620F71" w:rsidRDefault="00620F71" w:rsidP="00620F71">
      <w:pPr>
        <w:spacing w:line="36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3EC1" w:rsidRPr="00A63EC1" w:rsidRDefault="00A63EC1" w:rsidP="00620F71">
      <w:pPr>
        <w:spacing w:line="360" w:lineRule="auto"/>
        <w:ind w:left="0" w:firstLine="0"/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>Employer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  <w:t>: Tata Consultancy Services Ltd.</w:t>
      </w:r>
    </w:p>
    <w:p w:rsidR="00A63EC1" w:rsidRPr="00A63EC1" w:rsidRDefault="00A63EC1" w:rsidP="00A63EC1">
      <w:p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 xml:space="preserve">Project 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  <w:t>: CANADIAN IMPERIAL BANK OF COMMERCE – EDH</w:t>
      </w:r>
    </w:p>
    <w:p w:rsidR="00B83406" w:rsidRDefault="00A63EC1" w:rsidP="00B83406">
      <w:pPr>
        <w:ind w:left="720" w:hanging="720"/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>Platform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  <w:t>: Informatica BDE,</w:t>
      </w:r>
      <w:r w:rsidR="00B83406">
        <w:rPr>
          <w:rFonts w:ascii="Times New Roman" w:eastAsia="Times New Roman" w:hAnsi="Times New Roman" w:cs="Times New Roman"/>
          <w:sz w:val="24"/>
          <w:lang w:val="en-IN" w:eastAsia="en-IN"/>
        </w:rPr>
        <w:t>Informatica Powercenter 9.1.0,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 xml:space="preserve"> Hive, </w:t>
      </w:r>
      <w:r w:rsidR="00B83406">
        <w:rPr>
          <w:rFonts w:ascii="Times New Roman" w:eastAsia="Times New Roman" w:hAnsi="Times New Roman" w:cs="Times New Roman"/>
          <w:sz w:val="24"/>
          <w:lang w:val="en-IN" w:eastAsia="en-IN"/>
        </w:rPr>
        <w:t xml:space="preserve"> </w:t>
      </w:r>
    </w:p>
    <w:p w:rsidR="00A63EC1" w:rsidRPr="00A63EC1" w:rsidRDefault="00B83406" w:rsidP="00B83406">
      <w:pPr>
        <w:ind w:left="720" w:hanging="720"/>
        <w:rPr>
          <w:rFonts w:ascii="Times New Roman" w:eastAsia="Times New Roman" w:hAnsi="Times New Roman" w:cs="Times New Roman"/>
          <w:sz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lang w:val="en-IN" w:eastAsia="en-IN"/>
        </w:rPr>
        <w:t xml:space="preserve">                                                  </w:t>
      </w:r>
      <w:r w:rsidR="00A63EC1" w:rsidRPr="00A63EC1">
        <w:rPr>
          <w:rFonts w:ascii="Times New Roman" w:eastAsia="Times New Roman" w:hAnsi="Times New Roman" w:cs="Times New Roman"/>
          <w:sz w:val="24"/>
          <w:lang w:val="en-IN" w:eastAsia="en-IN"/>
        </w:rPr>
        <w:t>Hadoop,</w:t>
      </w:r>
      <w:r w:rsidR="00A6684B">
        <w:rPr>
          <w:rFonts w:ascii="Times New Roman" w:eastAsia="Times New Roman" w:hAnsi="Times New Roman" w:cs="Times New Roman"/>
          <w:sz w:val="24"/>
          <w:lang w:val="en-IN" w:eastAsia="en-IN"/>
        </w:rPr>
        <w:t>Python,</w:t>
      </w:r>
      <w:r w:rsidR="00A63EC1" w:rsidRPr="00A63EC1">
        <w:rPr>
          <w:rFonts w:ascii="Times New Roman" w:eastAsia="Times New Roman" w:hAnsi="Times New Roman" w:cs="Times New Roman"/>
          <w:sz w:val="24"/>
          <w:lang w:val="en-IN" w:eastAsia="en-IN"/>
        </w:rPr>
        <w:t xml:space="preserve"> Unix, DMX Syncsort</w:t>
      </w:r>
      <w:r>
        <w:rPr>
          <w:rFonts w:ascii="Times New Roman" w:eastAsia="Times New Roman" w:hAnsi="Times New Roman" w:cs="Times New Roman"/>
          <w:sz w:val="24"/>
          <w:lang w:val="en-IN" w:eastAsia="en-IN"/>
        </w:rPr>
        <w:t>,Oracle</w:t>
      </w:r>
    </w:p>
    <w:p w:rsidR="00A63EC1" w:rsidRPr="00A63EC1" w:rsidRDefault="00A63EC1" w:rsidP="00A63EC1">
      <w:p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>Duration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  <w:t xml:space="preserve">: </w:t>
      </w:r>
      <w:r w:rsidR="00A5628B">
        <w:rPr>
          <w:rFonts w:ascii="Times New Roman" w:eastAsia="Times New Roman" w:hAnsi="Times New Roman" w:cs="Times New Roman"/>
          <w:sz w:val="24"/>
          <w:lang w:val="en-IN" w:eastAsia="en-IN"/>
        </w:rPr>
        <w:t>FEB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 xml:space="preserve"> 2016 – Till date</w:t>
      </w:r>
    </w:p>
    <w:p w:rsidR="00A63EC1" w:rsidRPr="00A63EC1" w:rsidRDefault="00A63EC1" w:rsidP="00A63EC1">
      <w:p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>Client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  <w:t>: CANADIAN IMPERIAL BANK OF COMMERCE</w:t>
      </w:r>
    </w:p>
    <w:p w:rsidR="00A63EC1" w:rsidRPr="00A63EC1" w:rsidRDefault="00A63EC1" w:rsidP="00A63EC1">
      <w:p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>Team Size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  <w:t>: 40</w:t>
      </w:r>
    </w:p>
    <w:p w:rsidR="00A63EC1" w:rsidRDefault="00A63EC1" w:rsidP="00A63EC1">
      <w:pPr>
        <w:pStyle w:val="Header"/>
        <w:ind w:left="2880" w:hanging="2880"/>
        <w:rPr>
          <w:rFonts w:ascii="Trebuchet MS" w:hAnsi="Trebuchet MS" w:cs="Arial"/>
          <w:sz w:val="20"/>
          <w:szCs w:val="20"/>
        </w:rPr>
      </w:pPr>
    </w:p>
    <w:p w:rsidR="00A63EC1" w:rsidRPr="00A63EC1" w:rsidRDefault="00A63EC1" w:rsidP="00A63EC1">
      <w:pPr>
        <w:pStyle w:val="Header"/>
        <w:ind w:left="2880" w:hanging="2880"/>
        <w:rPr>
          <w:rFonts w:ascii="Trebuchet MS" w:hAnsi="Trebuchet MS" w:cs="Arial"/>
          <w:b/>
          <w:u w:val="single"/>
        </w:rPr>
      </w:pPr>
      <w:r w:rsidRPr="00A63EC1">
        <w:rPr>
          <w:rFonts w:ascii="Trebuchet MS" w:hAnsi="Trebuchet MS" w:cs="Arial"/>
          <w:b/>
          <w:u w:val="single"/>
        </w:rPr>
        <w:t>Project Description:</w:t>
      </w:r>
      <w:r>
        <w:rPr>
          <w:rFonts w:ascii="Trebuchet MS" w:hAnsi="Trebuchet MS" w:cs="Arial"/>
          <w:b/>
          <w:u w:val="single"/>
        </w:rPr>
        <w:t>-</w:t>
      </w:r>
    </w:p>
    <w:p w:rsidR="00A63EC1" w:rsidRPr="00A63EC1" w:rsidRDefault="00A63EC1" w:rsidP="00A63EC1">
      <w:pPr>
        <w:pStyle w:val="TOC6"/>
        <w:rPr>
          <w:sz w:val="22"/>
          <w:szCs w:val="22"/>
        </w:rPr>
      </w:pPr>
    </w:p>
    <w:p w:rsidR="00A63EC1" w:rsidRPr="00A63EC1" w:rsidRDefault="00A63EC1" w:rsidP="00A63EC1">
      <w:pPr>
        <w:pStyle w:val="BodyTextIndent"/>
        <w:ind w:left="0"/>
        <w:jc w:val="left"/>
        <w:rPr>
          <w:color w:val="000000"/>
          <w:sz w:val="24"/>
          <w:lang w:val="en-IN" w:eastAsia="en-IN"/>
        </w:rPr>
      </w:pPr>
      <w:r w:rsidRPr="00A63EC1">
        <w:rPr>
          <w:color w:val="000000"/>
          <w:sz w:val="24"/>
          <w:lang w:val="en-IN" w:eastAsia="en-IN"/>
        </w:rPr>
        <w:t>The project is to implement EDH (Enterprise Data Hub) for a multinational bank. Data from varied lines of business was loaded into a common landing area (Hadoop's HDFS/HIVE). Varied business validations were then applied onto this data. The transformed data was finally stored into Hadoop platform enabling enterprise wide access to it.</w:t>
      </w:r>
    </w:p>
    <w:p w:rsidR="00A63EC1" w:rsidRPr="00A63EC1" w:rsidRDefault="00A63EC1" w:rsidP="00A63EC1">
      <w:pPr>
        <w:pStyle w:val="BodyTextIndent"/>
        <w:jc w:val="left"/>
        <w:rPr>
          <w:color w:val="000000"/>
          <w:sz w:val="24"/>
          <w:lang w:val="en-IN" w:eastAsia="en-IN"/>
        </w:rPr>
      </w:pPr>
    </w:p>
    <w:p w:rsidR="00A63EC1" w:rsidRDefault="00A63EC1" w:rsidP="00A63EC1">
      <w:pPr>
        <w:pStyle w:val="BodyTextIndent"/>
        <w:ind w:left="0"/>
        <w:jc w:val="left"/>
        <w:rPr>
          <w:rFonts w:ascii="Trebuchet MS" w:eastAsia="Calibri" w:hAnsi="Trebuchet MS" w:cs="Arial"/>
          <w:b/>
          <w:color w:val="000000"/>
          <w:u w:val="single"/>
        </w:rPr>
      </w:pPr>
      <w:r w:rsidRPr="00A63EC1">
        <w:rPr>
          <w:rFonts w:ascii="Trebuchet MS" w:eastAsia="Calibri" w:hAnsi="Trebuchet MS" w:cs="Arial"/>
          <w:b/>
          <w:color w:val="000000"/>
          <w:u w:val="single"/>
        </w:rPr>
        <w:t>Resposibilities:</w:t>
      </w:r>
      <w:r>
        <w:rPr>
          <w:rFonts w:ascii="Trebuchet MS" w:eastAsia="Calibri" w:hAnsi="Trebuchet MS" w:cs="Arial"/>
          <w:b/>
          <w:color w:val="000000"/>
          <w:u w:val="single"/>
        </w:rPr>
        <w:t>-</w:t>
      </w:r>
    </w:p>
    <w:p w:rsidR="00A63EC1" w:rsidRPr="00A63EC1" w:rsidRDefault="00A63EC1" w:rsidP="00A63EC1">
      <w:pPr>
        <w:pStyle w:val="TOC7"/>
      </w:pPr>
    </w:p>
    <w:p w:rsidR="00A63EC1" w:rsidRPr="00A63EC1" w:rsidRDefault="00A63EC1" w:rsidP="00A63EC1">
      <w:pPr>
        <w:pStyle w:val="BodyTextIndent"/>
        <w:numPr>
          <w:ilvl w:val="0"/>
          <w:numId w:val="19"/>
        </w:numPr>
        <w:jc w:val="left"/>
        <w:rPr>
          <w:color w:val="000000"/>
          <w:sz w:val="24"/>
          <w:lang w:val="en-IN" w:eastAsia="en-IN"/>
        </w:rPr>
      </w:pPr>
      <w:r w:rsidRPr="00A63EC1">
        <w:rPr>
          <w:color w:val="000000"/>
          <w:sz w:val="24"/>
          <w:lang w:val="en-IN" w:eastAsia="en-IN"/>
        </w:rPr>
        <w:t>DWBI (Data warehousing &amp; Business Intelligence) related activities like extraction, loading, transformation on both small and large amount of data were carried out using different big data tools.</w:t>
      </w:r>
    </w:p>
    <w:p w:rsidR="00A63EC1" w:rsidRPr="00A63EC1" w:rsidRDefault="00A63EC1" w:rsidP="00A63EC1">
      <w:pPr>
        <w:pStyle w:val="BodyTextIndent"/>
        <w:numPr>
          <w:ilvl w:val="0"/>
          <w:numId w:val="19"/>
        </w:numPr>
        <w:jc w:val="left"/>
        <w:rPr>
          <w:color w:val="000000"/>
          <w:sz w:val="24"/>
          <w:lang w:val="en-IN" w:eastAsia="en-IN"/>
        </w:rPr>
      </w:pPr>
      <w:r w:rsidRPr="00A63EC1">
        <w:rPr>
          <w:color w:val="000000"/>
          <w:sz w:val="24"/>
          <w:lang w:val="en-IN" w:eastAsia="en-IN"/>
        </w:rPr>
        <w:t>Analysing the system and business requirement documents to process Mainframe.</w:t>
      </w:r>
    </w:p>
    <w:p w:rsidR="00A63EC1" w:rsidRPr="00A63EC1" w:rsidRDefault="00A63EC1" w:rsidP="00A63EC1">
      <w:pPr>
        <w:pStyle w:val="BodyTextIndent"/>
        <w:numPr>
          <w:ilvl w:val="0"/>
          <w:numId w:val="19"/>
        </w:numPr>
        <w:jc w:val="left"/>
        <w:rPr>
          <w:color w:val="000000"/>
          <w:sz w:val="24"/>
          <w:lang w:val="en-IN" w:eastAsia="en-IN"/>
        </w:rPr>
      </w:pPr>
      <w:r w:rsidRPr="00A63EC1">
        <w:rPr>
          <w:color w:val="000000"/>
          <w:sz w:val="24"/>
          <w:lang w:val="en-IN" w:eastAsia="en-IN"/>
        </w:rPr>
        <w:t>Converting Mainframe Ebcdic files to ASCII with Informatica BDE, DMX Syncsort into a Hadoop cluster</w:t>
      </w:r>
    </w:p>
    <w:p w:rsidR="00A63EC1" w:rsidRPr="00A63EC1" w:rsidRDefault="0027164B" w:rsidP="00A63EC1">
      <w:pPr>
        <w:pStyle w:val="BodyTextIndent"/>
        <w:numPr>
          <w:ilvl w:val="0"/>
          <w:numId w:val="19"/>
        </w:numPr>
        <w:jc w:val="left"/>
        <w:rPr>
          <w:color w:val="000000"/>
          <w:sz w:val="24"/>
          <w:lang w:val="en-IN" w:eastAsia="en-IN"/>
        </w:rPr>
      </w:pPr>
      <w:r>
        <w:rPr>
          <w:color w:val="000000"/>
          <w:sz w:val="24"/>
          <w:lang w:val="en-IN" w:eastAsia="en-IN"/>
        </w:rPr>
        <w:t>Per</w:t>
      </w:r>
      <w:r w:rsidR="00A63EC1" w:rsidRPr="00A63EC1">
        <w:rPr>
          <w:color w:val="000000"/>
          <w:sz w:val="24"/>
          <w:lang w:val="en-IN" w:eastAsia="en-IN"/>
        </w:rPr>
        <w:t>forming testing, data validation.</w:t>
      </w:r>
    </w:p>
    <w:p w:rsidR="00A63EC1" w:rsidRPr="00A63EC1" w:rsidRDefault="00A63EC1" w:rsidP="00A63EC1">
      <w:pPr>
        <w:pStyle w:val="BodyTextIndent"/>
        <w:numPr>
          <w:ilvl w:val="0"/>
          <w:numId w:val="19"/>
        </w:numPr>
        <w:jc w:val="left"/>
        <w:rPr>
          <w:color w:val="000000"/>
          <w:sz w:val="24"/>
          <w:lang w:val="en-IN" w:eastAsia="en-IN"/>
        </w:rPr>
      </w:pPr>
      <w:r w:rsidRPr="00A63EC1">
        <w:rPr>
          <w:color w:val="000000"/>
          <w:sz w:val="24"/>
          <w:lang w:val="en-IN" w:eastAsia="en-IN"/>
        </w:rPr>
        <w:t>Preparing DIT Exit Report, Test cases and Interface agreement report for the code promotion.</w:t>
      </w:r>
    </w:p>
    <w:p w:rsidR="00A63EC1" w:rsidRPr="00A63EC1" w:rsidRDefault="00A63EC1" w:rsidP="00A63EC1">
      <w:pPr>
        <w:pStyle w:val="BodyTextIndent"/>
        <w:numPr>
          <w:ilvl w:val="0"/>
          <w:numId w:val="19"/>
        </w:numPr>
        <w:jc w:val="left"/>
        <w:rPr>
          <w:color w:val="000000"/>
          <w:sz w:val="24"/>
          <w:lang w:val="en-IN" w:eastAsia="en-IN"/>
        </w:rPr>
      </w:pPr>
      <w:r w:rsidRPr="00A63EC1">
        <w:rPr>
          <w:color w:val="000000"/>
          <w:sz w:val="24"/>
          <w:lang w:val="en-IN" w:eastAsia="en-IN"/>
        </w:rPr>
        <w:t>Writing queries in HiveQL.</w:t>
      </w:r>
    </w:p>
    <w:p w:rsidR="00A63EC1" w:rsidRDefault="00A63EC1" w:rsidP="00A63EC1">
      <w:pPr>
        <w:pStyle w:val="BodyTextIndent"/>
        <w:numPr>
          <w:ilvl w:val="0"/>
          <w:numId w:val="19"/>
        </w:numPr>
        <w:jc w:val="left"/>
        <w:rPr>
          <w:color w:val="000000"/>
          <w:sz w:val="24"/>
          <w:lang w:val="en-IN" w:eastAsia="en-IN"/>
        </w:rPr>
      </w:pPr>
      <w:r w:rsidRPr="00A63EC1">
        <w:rPr>
          <w:color w:val="000000"/>
          <w:sz w:val="24"/>
          <w:lang w:val="en-IN" w:eastAsia="en-IN"/>
        </w:rPr>
        <w:t>Work on enhancement requests on Informatica BDE to load the data into HDFS.</w:t>
      </w:r>
    </w:p>
    <w:p w:rsidR="002F6A25" w:rsidRDefault="002F6A25" w:rsidP="002F6A25">
      <w:pPr>
        <w:pStyle w:val="TOC7"/>
        <w:rPr>
          <w:lang w:val="en-IN" w:eastAsia="en-IN"/>
        </w:rPr>
      </w:pPr>
    </w:p>
    <w:p w:rsidR="002F6A25" w:rsidRPr="00651055" w:rsidRDefault="002F6A25" w:rsidP="002F6A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-90"/>
        <w:rPr>
          <w:rFonts w:ascii="Arial" w:hAnsi="Arial" w:cs="Arial"/>
          <w:b/>
          <w:color w:val="808080"/>
          <w:sz w:val="18"/>
          <w:szCs w:val="18"/>
        </w:rPr>
      </w:pPr>
      <w:r w:rsidRPr="00651055">
        <w:rPr>
          <w:rFonts w:ascii="Arial" w:hAnsi="Arial" w:cs="Arial"/>
          <w:b/>
          <w:bCs/>
          <w:sz w:val="18"/>
          <w:szCs w:val="18"/>
        </w:rPr>
        <w:t>Technologies/Framework known:</w:t>
      </w:r>
      <w:r w:rsidRPr="00651055">
        <w:rPr>
          <w:rFonts w:ascii="Arial" w:hAnsi="Arial" w:cs="Arial"/>
          <w:sz w:val="18"/>
          <w:szCs w:val="18"/>
        </w:rPr>
        <w:t xml:space="preserve"> Hive, Sqoop,</w:t>
      </w:r>
      <w:r w:rsidRPr="00651055">
        <w:rPr>
          <w:rFonts w:ascii="Arial" w:hAnsi="Arial" w:cs="Arial"/>
          <w:sz w:val="18"/>
          <w:szCs w:val="18"/>
          <w:lang w:val="en"/>
        </w:rPr>
        <w:t xml:space="preserve"> Apache Hadoop, Map reduce</w:t>
      </w:r>
      <w:r>
        <w:rPr>
          <w:rFonts w:ascii="Arial" w:hAnsi="Arial" w:cs="Arial"/>
          <w:sz w:val="18"/>
          <w:szCs w:val="18"/>
          <w:lang w:val="en"/>
        </w:rPr>
        <w:t>,</w:t>
      </w:r>
      <w:r w:rsidRPr="00651055">
        <w:rPr>
          <w:rFonts w:ascii="Arial" w:hAnsi="Arial" w:cs="Arial"/>
          <w:sz w:val="18"/>
          <w:szCs w:val="18"/>
          <w:lang w:val="en"/>
        </w:rPr>
        <w:t xml:space="preserve"> </w:t>
      </w:r>
      <w:r>
        <w:rPr>
          <w:rFonts w:ascii="Arial" w:hAnsi="Arial" w:cs="Arial"/>
          <w:sz w:val="18"/>
          <w:szCs w:val="18"/>
          <w:lang w:val="en"/>
        </w:rPr>
        <w:t xml:space="preserve">Spark </w:t>
      </w:r>
      <w:r w:rsidRPr="00651055">
        <w:rPr>
          <w:rFonts w:ascii="Arial" w:hAnsi="Arial" w:cs="Arial"/>
          <w:sz w:val="18"/>
          <w:szCs w:val="18"/>
        </w:rPr>
        <w:t>and Autosys</w:t>
      </w:r>
      <w:r w:rsidRPr="00651055">
        <w:rPr>
          <w:rFonts w:ascii="Arial" w:hAnsi="Arial" w:cs="Arial"/>
          <w:sz w:val="18"/>
          <w:szCs w:val="18"/>
          <w:lang w:val="en"/>
        </w:rPr>
        <w:t>.</w:t>
      </w:r>
    </w:p>
    <w:p w:rsidR="002F6A25" w:rsidRDefault="002F6A25" w:rsidP="002F6A25">
      <w:pPr>
        <w:snapToGrid w:val="0"/>
        <w:ind w:left="-90"/>
        <w:rPr>
          <w:rFonts w:ascii="Arial" w:hAnsi="Arial" w:cs="Arial"/>
          <w:sz w:val="18"/>
          <w:szCs w:val="18"/>
        </w:rPr>
      </w:pPr>
      <w:r w:rsidRPr="00651055">
        <w:rPr>
          <w:rFonts w:ascii="Arial" w:hAnsi="Arial" w:cs="Arial"/>
          <w:b/>
          <w:bCs/>
          <w:sz w:val="18"/>
          <w:szCs w:val="18"/>
        </w:rPr>
        <w:t>Distribution</w:t>
      </w:r>
      <w:r w:rsidRPr="00651055">
        <w:rPr>
          <w:rFonts w:ascii="Arial" w:hAnsi="Arial" w:cs="Arial"/>
          <w:sz w:val="18"/>
          <w:szCs w:val="18"/>
        </w:rPr>
        <w:t>: Cloudera CDH 5.4.</w:t>
      </w:r>
    </w:p>
    <w:p w:rsidR="00620F71" w:rsidRDefault="00620F71" w:rsidP="00416F22">
      <w:pPr>
        <w:snapToGrid w:val="0"/>
        <w:ind w:left="0" w:firstLine="0"/>
        <w:rPr>
          <w:rFonts w:ascii="Arial" w:hAnsi="Arial" w:cs="Arial"/>
          <w:sz w:val="18"/>
          <w:szCs w:val="18"/>
        </w:rPr>
      </w:pPr>
    </w:p>
    <w:p w:rsidR="00620F71" w:rsidRDefault="00620F71" w:rsidP="002F6A25">
      <w:pPr>
        <w:snapToGrid w:val="0"/>
        <w:ind w:left="-90"/>
        <w:rPr>
          <w:rFonts w:ascii="Arial" w:hAnsi="Arial" w:cs="Arial"/>
          <w:sz w:val="18"/>
          <w:szCs w:val="18"/>
        </w:rPr>
      </w:pPr>
    </w:p>
    <w:p w:rsidR="00E931C4" w:rsidRDefault="00C6318C" w:rsidP="002F6A25">
      <w:pPr>
        <w:snapToGrid w:val="0"/>
        <w:ind w:left="-90"/>
        <w:rPr>
          <w:rFonts w:ascii="Arial" w:hAnsi="Arial" w:cs="Arial"/>
          <w:sz w:val="18"/>
          <w:szCs w:val="18"/>
        </w:rPr>
      </w:pPr>
      <w:r w:rsidRPr="00FB13C9">
        <w:rPr>
          <w:rFonts w:ascii="Helvetica" w:eastAsia="Times New Roman" w:hAnsi="Helvetica" w:cs="Arial"/>
          <w:noProof/>
          <w:color w:val="333333"/>
          <w:sz w:val="23"/>
          <w:szCs w:val="23"/>
        </w:rPr>
        <w:pict w14:anchorId="1ABA8DB0">
          <v:rect id="_x0000_i1025" style="width:0;height:0" o:hralign="center" o:hrstd="t" o:hr="t" fillcolor="#a0a0a0" stroked="f"/>
        </w:pict>
      </w:r>
    </w:p>
    <w:p w:rsidR="00E931C4" w:rsidRDefault="00E931C4" w:rsidP="002F6A25">
      <w:pPr>
        <w:snapToGrid w:val="0"/>
        <w:ind w:left="-90"/>
        <w:rPr>
          <w:rFonts w:ascii="Arial" w:hAnsi="Arial" w:cs="Arial"/>
          <w:sz w:val="18"/>
          <w:szCs w:val="18"/>
        </w:rPr>
      </w:pPr>
    </w:p>
    <w:p w:rsidR="00E931C4" w:rsidRDefault="00E931C4" w:rsidP="002F6A25">
      <w:pPr>
        <w:snapToGrid w:val="0"/>
        <w:ind w:left="-90"/>
        <w:rPr>
          <w:rFonts w:ascii="Arial" w:hAnsi="Arial" w:cs="Arial"/>
          <w:sz w:val="18"/>
          <w:szCs w:val="18"/>
        </w:rPr>
      </w:pPr>
    </w:p>
    <w:p w:rsidR="00E931C4" w:rsidRPr="00A63EC1" w:rsidRDefault="00E931C4" w:rsidP="00E931C4">
      <w:p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>Employer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lang w:val="en-IN" w:eastAsia="en-IN"/>
        </w:rPr>
        <w:t xml:space="preserve">: </w:t>
      </w:r>
      <w:r w:rsidRPr="00E931C4">
        <w:rPr>
          <w:rFonts w:ascii="Times New Roman" w:eastAsia="Times New Roman" w:hAnsi="Times New Roman" w:cs="Times New Roman"/>
          <w:bCs/>
          <w:sz w:val="24"/>
          <w:lang w:val="en-IN" w:eastAsia="en-IN"/>
        </w:rPr>
        <w:t>Avondae Technologies Pvt Ltd</w:t>
      </w:r>
      <w:r>
        <w:rPr>
          <w:rFonts w:ascii="Arial" w:hAnsi="Arial" w:cs="Arial"/>
          <w:sz w:val="20"/>
          <w:szCs w:val="20"/>
          <w:lang w:val="en"/>
        </w:rPr>
        <w:t>.</w:t>
      </w:r>
    </w:p>
    <w:p w:rsidR="003567F0" w:rsidRDefault="00E931C4" w:rsidP="00E931C4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 xml:space="preserve">Project 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="003567F0">
        <w:rPr>
          <w:rFonts w:ascii="Times New Roman" w:eastAsia="Times New Roman" w:hAnsi="Times New Roman" w:cs="Times New Roman"/>
          <w:sz w:val="24"/>
          <w:lang w:val="en-IN" w:eastAsia="en-IN"/>
        </w:rPr>
        <w:t xml:space="preserve">: </w:t>
      </w:r>
      <w:r w:rsidR="003567F0">
        <w:rPr>
          <w:rFonts w:ascii="Times New Roman" w:eastAsia="Times New Roman" w:hAnsi="Times New Roman" w:cs="Times New Roman"/>
          <w:bCs/>
          <w:sz w:val="24"/>
          <w:lang w:val="en-IN" w:eastAsia="en-IN"/>
        </w:rPr>
        <w:t>Online Movie Ticket Booking</w:t>
      </w:r>
      <w:r w:rsidR="003567F0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:rsidR="00E931C4" w:rsidRPr="00A63EC1" w:rsidRDefault="00E931C4" w:rsidP="00E931C4">
      <w:p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>Platform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  <w:t xml:space="preserve">: </w:t>
      </w:r>
      <w:r w:rsidR="003567F0">
        <w:rPr>
          <w:rFonts w:ascii="Times New Roman" w:eastAsia="Times New Roman" w:hAnsi="Times New Roman" w:cs="Times New Roman"/>
          <w:sz w:val="24"/>
          <w:lang w:val="en-IN" w:eastAsia="en-IN"/>
        </w:rPr>
        <w:t>PHP,HTML,CSS,JAVASCRIPT.Jquery,AJAX</w:t>
      </w:r>
    </w:p>
    <w:p w:rsidR="00E931C4" w:rsidRPr="00A63EC1" w:rsidRDefault="00E931C4" w:rsidP="00E931C4">
      <w:p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>Duration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  <w:t xml:space="preserve">: </w:t>
      </w:r>
      <w:r w:rsidR="003567F0">
        <w:rPr>
          <w:rFonts w:ascii="Times New Roman" w:eastAsia="Times New Roman" w:hAnsi="Times New Roman" w:cs="Times New Roman"/>
          <w:sz w:val="24"/>
          <w:lang w:val="en-IN" w:eastAsia="en-IN"/>
        </w:rPr>
        <w:t>OCT 2015 – JAN 2016</w:t>
      </w:r>
    </w:p>
    <w:p w:rsidR="00E931C4" w:rsidRDefault="00E931C4" w:rsidP="00E931C4">
      <w:pPr>
        <w:rPr>
          <w:rFonts w:ascii="Times New Roman" w:eastAsia="Times New Roman" w:hAnsi="Times New Roman" w:cs="Times New Roman"/>
          <w:sz w:val="24"/>
          <w:lang w:val="en-IN" w:eastAsia="en-IN"/>
        </w:rPr>
      </w:pP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>Team Size</w:t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</w:r>
      <w:r w:rsidRPr="00A63EC1">
        <w:rPr>
          <w:rFonts w:ascii="Times New Roman" w:eastAsia="Times New Roman" w:hAnsi="Times New Roman" w:cs="Times New Roman"/>
          <w:sz w:val="24"/>
          <w:lang w:val="en-IN" w:eastAsia="en-IN"/>
        </w:rPr>
        <w:tab/>
        <w:t xml:space="preserve">: </w:t>
      </w:r>
      <w:r w:rsidR="003567F0">
        <w:rPr>
          <w:rFonts w:ascii="Times New Roman" w:eastAsia="Times New Roman" w:hAnsi="Times New Roman" w:cs="Times New Roman"/>
          <w:sz w:val="24"/>
          <w:lang w:val="en-IN" w:eastAsia="en-IN"/>
        </w:rPr>
        <w:t>8</w:t>
      </w:r>
    </w:p>
    <w:p w:rsidR="00B51FF7" w:rsidRPr="00A63EC1" w:rsidRDefault="00B51FF7" w:rsidP="00E931C4">
      <w:pPr>
        <w:rPr>
          <w:rFonts w:ascii="Times New Roman" w:eastAsia="Times New Roman" w:hAnsi="Times New Roman" w:cs="Times New Roman"/>
          <w:sz w:val="24"/>
          <w:lang w:val="en-IN" w:eastAsia="en-IN"/>
        </w:rPr>
      </w:pPr>
    </w:p>
    <w:p w:rsidR="00E931C4" w:rsidRPr="00651055" w:rsidRDefault="00E931C4" w:rsidP="002F6A25">
      <w:pPr>
        <w:snapToGrid w:val="0"/>
        <w:ind w:left="-90"/>
        <w:rPr>
          <w:rFonts w:ascii="Arial" w:hAnsi="Arial" w:cs="Arial"/>
          <w:sz w:val="18"/>
          <w:szCs w:val="18"/>
        </w:rPr>
      </w:pPr>
    </w:p>
    <w:p w:rsidR="003567F0" w:rsidRDefault="003567F0" w:rsidP="003567F0">
      <w:pPr>
        <w:pStyle w:val="Header"/>
        <w:ind w:left="2880" w:hanging="2880"/>
        <w:rPr>
          <w:rFonts w:ascii="Trebuchet MS" w:hAnsi="Trebuchet MS" w:cs="Arial"/>
          <w:b/>
          <w:u w:val="single"/>
        </w:rPr>
      </w:pPr>
      <w:r w:rsidRPr="00A63EC1">
        <w:rPr>
          <w:rFonts w:ascii="Trebuchet MS" w:hAnsi="Trebuchet MS" w:cs="Arial"/>
          <w:b/>
          <w:u w:val="single"/>
        </w:rPr>
        <w:t>Project Description:</w:t>
      </w:r>
      <w:r>
        <w:rPr>
          <w:rFonts w:ascii="Trebuchet MS" w:hAnsi="Trebuchet MS" w:cs="Arial"/>
          <w:b/>
          <w:u w:val="single"/>
        </w:rPr>
        <w:t>-</w:t>
      </w:r>
    </w:p>
    <w:p w:rsidR="00137D3E" w:rsidRPr="00A63EC1" w:rsidRDefault="00137D3E" w:rsidP="003567F0">
      <w:pPr>
        <w:pStyle w:val="Header"/>
        <w:ind w:left="2880" w:hanging="2880"/>
        <w:rPr>
          <w:rFonts w:ascii="Trebuchet MS" w:hAnsi="Trebuchet MS" w:cs="Arial"/>
          <w:b/>
          <w:u w:val="single"/>
        </w:rPr>
      </w:pPr>
    </w:p>
    <w:p w:rsidR="00786C20" w:rsidRDefault="00973CA1" w:rsidP="002C5120">
      <w:pPr>
        <w:tabs>
          <w:tab w:val="left" w:pos="180"/>
        </w:tabs>
        <w:spacing w:line="360" w:lineRule="auto"/>
        <w:ind w:left="0"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The project is aimed for the development and</w:t>
      </w:r>
      <w:r w:rsidR="002C5120">
        <w:rPr>
          <w:rFonts w:ascii="Times New Roman" w:eastAsia="Times New Roman" w:hAnsi="Times New Roman" w:cs="Times New Roman"/>
          <w:bCs/>
        </w:rPr>
        <w:t xml:space="preserve"> design of a website which</w:t>
      </w:r>
      <w:r w:rsidR="00823AC9">
        <w:rPr>
          <w:rFonts w:ascii="Times New Roman" w:eastAsia="Times New Roman" w:hAnsi="Times New Roman" w:cs="Times New Roman"/>
          <w:bCs/>
        </w:rPr>
        <w:t xml:space="preserve"> helps the users to book </w:t>
      </w:r>
      <w:r w:rsidR="003567F0">
        <w:rPr>
          <w:rFonts w:ascii="Times New Roman" w:eastAsia="Times New Roman" w:hAnsi="Times New Roman" w:cs="Times New Roman"/>
          <w:bCs/>
        </w:rPr>
        <w:t xml:space="preserve">tickets for their Favorite </w:t>
      </w:r>
      <w:r w:rsidR="00786C20">
        <w:rPr>
          <w:rFonts w:ascii="Times New Roman" w:eastAsia="Times New Roman" w:hAnsi="Times New Roman" w:cs="Times New Roman"/>
          <w:bCs/>
        </w:rPr>
        <w:t>movies that are currently running on</w:t>
      </w:r>
      <w:r w:rsidR="00137D3E">
        <w:rPr>
          <w:rFonts w:ascii="Times New Roman" w:eastAsia="Times New Roman" w:hAnsi="Times New Roman" w:cs="Times New Roman"/>
          <w:bCs/>
        </w:rPr>
        <w:t xml:space="preserve"> </w:t>
      </w:r>
      <w:r w:rsidR="00786C20">
        <w:rPr>
          <w:rFonts w:ascii="Times New Roman" w:eastAsia="Times New Roman" w:hAnsi="Times New Roman" w:cs="Times New Roman"/>
          <w:bCs/>
        </w:rPr>
        <w:t>theat</w:t>
      </w:r>
      <w:r w:rsidR="0066147B">
        <w:rPr>
          <w:rFonts w:ascii="Times New Roman" w:eastAsia="Times New Roman" w:hAnsi="Times New Roman" w:cs="Times New Roman"/>
          <w:bCs/>
        </w:rPr>
        <w:t>r</w:t>
      </w:r>
      <w:r w:rsidR="00786C20">
        <w:rPr>
          <w:rFonts w:ascii="Times New Roman" w:eastAsia="Times New Roman" w:hAnsi="Times New Roman" w:cs="Times New Roman"/>
          <w:bCs/>
        </w:rPr>
        <w:t>e</w:t>
      </w:r>
      <w:r w:rsidR="0066147B">
        <w:rPr>
          <w:rFonts w:ascii="Times New Roman" w:eastAsia="Times New Roman" w:hAnsi="Times New Roman" w:cs="Times New Roman"/>
          <w:bCs/>
        </w:rPr>
        <w:t>s</w:t>
      </w:r>
      <w:r w:rsidR="00B51FF7">
        <w:rPr>
          <w:rFonts w:ascii="Times New Roman" w:eastAsia="Times New Roman" w:hAnsi="Times New Roman" w:cs="Times New Roman"/>
          <w:bCs/>
        </w:rPr>
        <w:t>.</w:t>
      </w:r>
      <w:r w:rsidR="0066147B">
        <w:rPr>
          <w:rFonts w:ascii="Times New Roman" w:eastAsia="Times New Roman" w:hAnsi="Times New Roman" w:cs="Times New Roman"/>
          <w:bCs/>
        </w:rPr>
        <w:t xml:space="preserve"> </w:t>
      </w:r>
      <w:r w:rsidR="002C5120">
        <w:rPr>
          <w:rFonts w:ascii="Times New Roman" w:eastAsia="Times New Roman" w:hAnsi="Times New Roman" w:cs="Times New Roman"/>
          <w:bCs/>
        </w:rPr>
        <w:t>This</w:t>
      </w:r>
      <w:r w:rsidR="00B51FF7">
        <w:rPr>
          <w:rFonts w:ascii="Times New Roman" w:eastAsia="Times New Roman" w:hAnsi="Times New Roman" w:cs="Times New Roman"/>
          <w:bCs/>
        </w:rPr>
        <w:t xml:space="preserve"> </w:t>
      </w:r>
      <w:r w:rsidR="00823AC9">
        <w:rPr>
          <w:rFonts w:ascii="Times New Roman" w:eastAsia="Times New Roman" w:hAnsi="Times New Roman" w:cs="Times New Roman"/>
          <w:bCs/>
        </w:rPr>
        <w:t xml:space="preserve">website will </w:t>
      </w:r>
      <w:r w:rsidR="002C5120">
        <w:rPr>
          <w:rFonts w:ascii="Times New Roman" w:eastAsia="Times New Roman" w:hAnsi="Times New Roman" w:cs="Times New Roman"/>
          <w:bCs/>
        </w:rPr>
        <w:t xml:space="preserve">provide the users to get the </w:t>
      </w:r>
      <w:r w:rsidR="00823AC9">
        <w:rPr>
          <w:rFonts w:ascii="Times New Roman" w:eastAsia="Times New Roman" w:hAnsi="Times New Roman" w:cs="Times New Roman"/>
          <w:bCs/>
        </w:rPr>
        <w:t xml:space="preserve">information </w:t>
      </w:r>
      <w:r w:rsidR="002C5120">
        <w:rPr>
          <w:rFonts w:ascii="Times New Roman" w:eastAsia="Times New Roman" w:hAnsi="Times New Roman" w:cs="Times New Roman"/>
          <w:bCs/>
        </w:rPr>
        <w:t xml:space="preserve">of </w:t>
      </w:r>
      <w:r w:rsidR="00786C20">
        <w:rPr>
          <w:rFonts w:ascii="Times New Roman" w:eastAsia="Times New Roman" w:hAnsi="Times New Roman" w:cs="Times New Roman"/>
          <w:bCs/>
        </w:rPr>
        <w:t>theat</w:t>
      </w:r>
      <w:r w:rsidR="002C5120">
        <w:rPr>
          <w:rFonts w:ascii="Times New Roman" w:eastAsia="Times New Roman" w:hAnsi="Times New Roman" w:cs="Times New Roman"/>
          <w:bCs/>
        </w:rPr>
        <w:t>r</w:t>
      </w:r>
      <w:r w:rsidR="00786C20">
        <w:rPr>
          <w:rFonts w:ascii="Times New Roman" w:eastAsia="Times New Roman" w:hAnsi="Times New Roman" w:cs="Times New Roman"/>
          <w:bCs/>
        </w:rPr>
        <w:t>e</w:t>
      </w:r>
      <w:r w:rsidR="002C5120">
        <w:rPr>
          <w:rFonts w:ascii="Times New Roman" w:eastAsia="Times New Roman" w:hAnsi="Times New Roman" w:cs="Times New Roman"/>
          <w:bCs/>
        </w:rPr>
        <w:t>s and also those</w:t>
      </w:r>
      <w:r w:rsidR="00823AC9">
        <w:rPr>
          <w:rFonts w:ascii="Times New Roman" w:eastAsia="Times New Roman" w:hAnsi="Times New Roman" w:cs="Times New Roman"/>
          <w:bCs/>
        </w:rPr>
        <w:t xml:space="preserve"> movies th</w:t>
      </w:r>
      <w:r w:rsidR="002C5120">
        <w:rPr>
          <w:rFonts w:ascii="Times New Roman" w:eastAsia="Times New Roman" w:hAnsi="Times New Roman" w:cs="Times New Roman"/>
          <w:bCs/>
        </w:rPr>
        <w:t>at are running on that theaters.</w:t>
      </w:r>
    </w:p>
    <w:p w:rsidR="00786C20" w:rsidRDefault="00786C20" w:rsidP="002C5120">
      <w:pPr>
        <w:tabs>
          <w:tab w:val="left" w:pos="180"/>
        </w:tabs>
        <w:spacing w:line="360" w:lineRule="auto"/>
        <w:ind w:left="0" w:firstLine="0"/>
        <w:rPr>
          <w:rFonts w:ascii="Times New Roman" w:eastAsia="Times New Roman" w:hAnsi="Times New Roman" w:cs="Times New Roman"/>
          <w:bCs/>
        </w:rPr>
      </w:pPr>
    </w:p>
    <w:p w:rsidR="00786C20" w:rsidRDefault="00786C20" w:rsidP="00786C20">
      <w:pPr>
        <w:pStyle w:val="BodyTextIndent"/>
        <w:ind w:left="0"/>
        <w:jc w:val="left"/>
        <w:rPr>
          <w:rFonts w:ascii="Trebuchet MS" w:eastAsia="Calibri" w:hAnsi="Trebuchet MS" w:cs="Arial"/>
          <w:b/>
          <w:color w:val="000000"/>
          <w:u w:val="single"/>
        </w:rPr>
      </w:pPr>
      <w:r w:rsidRPr="00A63EC1">
        <w:rPr>
          <w:rFonts w:ascii="Trebuchet MS" w:eastAsia="Calibri" w:hAnsi="Trebuchet MS" w:cs="Arial"/>
          <w:b/>
          <w:color w:val="000000"/>
          <w:u w:val="single"/>
        </w:rPr>
        <w:t>Resposibilities:</w:t>
      </w:r>
      <w:r>
        <w:rPr>
          <w:rFonts w:ascii="Trebuchet MS" w:eastAsia="Calibri" w:hAnsi="Trebuchet MS" w:cs="Arial"/>
          <w:b/>
          <w:color w:val="000000"/>
          <w:u w:val="single"/>
        </w:rPr>
        <w:t>-</w:t>
      </w:r>
    </w:p>
    <w:p w:rsidR="00786C20" w:rsidRDefault="00786C20" w:rsidP="00786C20">
      <w:pPr>
        <w:pStyle w:val="TOC7"/>
        <w:rPr>
          <w:lang w:val="x-none" w:eastAsia="x-none"/>
        </w:rPr>
      </w:pPr>
    </w:p>
    <w:p w:rsidR="00786C20" w:rsidRPr="00786C20" w:rsidRDefault="00786C20" w:rsidP="00786C20">
      <w:pPr>
        <w:numPr>
          <w:ilvl w:val="0"/>
          <w:numId w:val="16"/>
        </w:numPr>
        <w:spacing w:line="390" w:lineRule="atLeast"/>
        <w:ind w:right="45"/>
        <w:rPr>
          <w:rFonts w:ascii="&amp;quot" w:eastAsia="Times New Roman" w:hAnsi="&amp;quot" w:cs="Times New Roman"/>
          <w:sz w:val="24"/>
          <w:szCs w:val="24"/>
        </w:rPr>
      </w:pPr>
      <w:r w:rsidRPr="00786C20">
        <w:rPr>
          <w:rFonts w:ascii="&amp;quot" w:eastAsia="Times New Roman" w:hAnsi="&amp;quot" w:cs="Times New Roman"/>
          <w:sz w:val="24"/>
          <w:szCs w:val="24"/>
        </w:rPr>
        <w:t>Development of reusable code.</w:t>
      </w:r>
    </w:p>
    <w:p w:rsidR="00786C20" w:rsidRPr="00786C20" w:rsidRDefault="00786C20" w:rsidP="00786C20">
      <w:pPr>
        <w:numPr>
          <w:ilvl w:val="0"/>
          <w:numId w:val="16"/>
        </w:numPr>
        <w:spacing w:line="390" w:lineRule="atLeast"/>
        <w:ind w:right="45"/>
        <w:rPr>
          <w:rFonts w:ascii="&amp;quot" w:eastAsia="Times New Roman" w:hAnsi="&amp;quot" w:cs="Times New Roman"/>
          <w:sz w:val="24"/>
          <w:szCs w:val="24"/>
        </w:rPr>
      </w:pPr>
      <w:r w:rsidRPr="00786C20">
        <w:rPr>
          <w:rFonts w:ascii="&amp;quot" w:eastAsia="Times New Roman" w:hAnsi="&amp;quot" w:cs="Times New Roman"/>
          <w:sz w:val="24"/>
          <w:szCs w:val="24"/>
        </w:rPr>
        <w:t>Development and implementation of Core functionality and support tools.</w:t>
      </w:r>
    </w:p>
    <w:p w:rsidR="00786C20" w:rsidRPr="00786C20" w:rsidRDefault="00786C20" w:rsidP="00786C20">
      <w:pPr>
        <w:numPr>
          <w:ilvl w:val="0"/>
          <w:numId w:val="16"/>
        </w:numPr>
        <w:spacing w:line="390" w:lineRule="atLeast"/>
        <w:ind w:right="45"/>
        <w:rPr>
          <w:rFonts w:ascii="&amp;quot" w:eastAsia="Times New Roman" w:hAnsi="&amp;quot" w:cs="Times New Roman"/>
          <w:sz w:val="24"/>
          <w:szCs w:val="24"/>
        </w:rPr>
      </w:pPr>
      <w:r w:rsidRPr="00786C20">
        <w:rPr>
          <w:rFonts w:ascii="&amp;quot" w:eastAsia="Times New Roman" w:hAnsi="&amp;quot" w:cs="Times New Roman"/>
          <w:sz w:val="24"/>
          <w:szCs w:val="24"/>
        </w:rPr>
        <w:t>Understand the business and functional requirements.</w:t>
      </w:r>
    </w:p>
    <w:p w:rsidR="00786C20" w:rsidRPr="00786C20" w:rsidRDefault="00786C20" w:rsidP="00786C20">
      <w:pPr>
        <w:numPr>
          <w:ilvl w:val="0"/>
          <w:numId w:val="16"/>
        </w:numPr>
        <w:spacing w:line="390" w:lineRule="atLeast"/>
        <w:ind w:right="45"/>
        <w:rPr>
          <w:rFonts w:ascii="&amp;quot" w:eastAsia="Times New Roman" w:hAnsi="&amp;quot" w:cs="Times New Roman"/>
          <w:sz w:val="24"/>
          <w:szCs w:val="24"/>
        </w:rPr>
      </w:pPr>
      <w:r w:rsidRPr="00786C20">
        <w:rPr>
          <w:rFonts w:ascii="&amp;quot" w:eastAsia="Times New Roman" w:hAnsi="&amp;quot" w:cs="Times New Roman"/>
          <w:sz w:val="24"/>
          <w:szCs w:val="24"/>
        </w:rPr>
        <w:t>Iterative testing and code reviews through development of the application.</w:t>
      </w:r>
    </w:p>
    <w:p w:rsidR="00786C20" w:rsidRPr="00786C20" w:rsidRDefault="00786C20" w:rsidP="00786C20">
      <w:pPr>
        <w:numPr>
          <w:ilvl w:val="0"/>
          <w:numId w:val="16"/>
        </w:numPr>
        <w:spacing w:line="390" w:lineRule="atLeast"/>
        <w:ind w:right="45"/>
        <w:rPr>
          <w:rFonts w:ascii="&amp;quot" w:eastAsia="Times New Roman" w:hAnsi="&amp;quot" w:cs="Times New Roman"/>
          <w:sz w:val="24"/>
          <w:szCs w:val="24"/>
        </w:rPr>
      </w:pPr>
      <w:r w:rsidRPr="00786C20">
        <w:rPr>
          <w:rFonts w:ascii="&amp;quot" w:eastAsia="Times New Roman" w:hAnsi="&amp;quot" w:cs="Times New Roman"/>
          <w:sz w:val="24"/>
          <w:szCs w:val="24"/>
        </w:rPr>
        <w:t>Integration Testing &amp; debugging.</w:t>
      </w:r>
    </w:p>
    <w:p w:rsidR="007019C0" w:rsidRDefault="00EC110E" w:rsidP="00FB13C9">
      <w:pPr>
        <w:shd w:val="clear" w:color="auto" w:fill="FFFFFF"/>
        <w:spacing w:after="150" w:line="384" w:lineRule="atLeast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1055">
        <w:rPr>
          <w:rFonts w:ascii="Arial" w:hAnsi="Arial" w:cs="Arial"/>
          <w:b/>
          <w:bCs/>
          <w:sz w:val="18"/>
          <w:szCs w:val="18"/>
        </w:rPr>
        <w:t>Technologies/Framework known:</w:t>
      </w:r>
      <w:r>
        <w:rPr>
          <w:rFonts w:ascii="Arial" w:hAnsi="Arial" w:cs="Arial"/>
          <w:b/>
          <w:bCs/>
          <w:sz w:val="18"/>
          <w:szCs w:val="18"/>
        </w:rPr>
        <w:t>PHP,HTML,CSS,Jquery,Ajax,Javascript,SQL.</w:t>
      </w:r>
    </w:p>
    <w:p w:rsidR="00FB13C9" w:rsidRPr="00FB13C9" w:rsidRDefault="00FB13C9" w:rsidP="00FB13C9">
      <w:pPr>
        <w:shd w:val="clear" w:color="auto" w:fill="FFFFFF"/>
        <w:spacing w:after="150" w:line="384" w:lineRule="atLeast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B13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Areas of Expertise:</w:t>
      </w:r>
      <w:r w:rsidR="00B51F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</w:p>
    <w:p w:rsidR="00BC22FF" w:rsidRDefault="00BC22FF" w:rsidP="00BC22FF">
      <w:pPr>
        <w:ind w:left="720" w:firstLine="0"/>
        <w:rPr>
          <w:rFonts w:ascii="Times New Roman" w:eastAsia="Times New Roman" w:hAnsi="Times New Roman" w:cs="Times New Roman"/>
        </w:rPr>
      </w:pPr>
    </w:p>
    <w:p w:rsidR="0027164B" w:rsidRDefault="00BC22FF" w:rsidP="0027164B">
      <w:pPr>
        <w:tabs>
          <w:tab w:val="left" w:pos="180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Big Data Ecosystem</w:t>
      </w:r>
      <w:r w:rsidRPr="00040F63">
        <w:rPr>
          <w:rFonts w:ascii="Times New Roman" w:eastAsia="Times New Roman" w:hAnsi="Times New Roman" w:cs="Times New Roman"/>
        </w:rPr>
        <w:tab/>
      </w:r>
      <w:r w:rsidR="007F0D46"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 xml:space="preserve">: </w:t>
      </w:r>
      <w:r w:rsidR="0027255C">
        <w:rPr>
          <w:rFonts w:ascii="Times New Roman" w:eastAsia="Times New Roman" w:hAnsi="Times New Roman" w:cs="Times New Roman"/>
        </w:rPr>
        <w:t xml:space="preserve"> </w:t>
      </w:r>
      <w:r w:rsidR="0027164B">
        <w:rPr>
          <w:rFonts w:ascii="Times New Roman" w:eastAsia="Times New Roman" w:hAnsi="Times New Roman" w:cs="Times New Roman"/>
        </w:rPr>
        <w:t xml:space="preserve"> Hadoop HDFS</w:t>
      </w:r>
      <w:r>
        <w:rPr>
          <w:rFonts w:ascii="Times New Roman" w:eastAsia="Times New Roman" w:hAnsi="Times New Roman" w:cs="Times New Roman"/>
        </w:rPr>
        <w:t>,MapReduce,</w:t>
      </w:r>
      <w:r w:rsidR="0027164B">
        <w:rPr>
          <w:rFonts w:ascii="Times New Roman" w:eastAsia="Times New Roman" w:hAnsi="Times New Roman" w:cs="Times New Roman"/>
        </w:rPr>
        <w:t>Hive,PIG,SPARK,</w:t>
      </w:r>
      <w:r>
        <w:rPr>
          <w:rFonts w:ascii="Times New Roman" w:eastAsia="Times New Roman" w:hAnsi="Times New Roman" w:cs="Times New Roman"/>
        </w:rPr>
        <w:t>HBase,</w:t>
      </w:r>
    </w:p>
    <w:p w:rsidR="00BC22FF" w:rsidRDefault="0027164B" w:rsidP="0027164B">
      <w:pPr>
        <w:tabs>
          <w:tab w:val="left" w:pos="180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r w:rsidR="00A6684B">
        <w:rPr>
          <w:rFonts w:ascii="Times New Roman" w:eastAsia="Times New Roman" w:hAnsi="Times New Roman" w:cs="Times New Roman"/>
        </w:rPr>
        <w:t xml:space="preserve">                         </w:t>
      </w:r>
      <w:r w:rsidR="007F0D46">
        <w:rPr>
          <w:rFonts w:ascii="Times New Roman" w:eastAsia="Times New Roman" w:hAnsi="Times New Roman" w:cs="Times New Roman"/>
        </w:rPr>
        <w:t xml:space="preserve"> </w:t>
      </w:r>
      <w:r w:rsidR="002909A8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Sqoop,Flume,Zookeeper,Oozie</w:t>
      </w:r>
      <w:r w:rsidR="00BC22FF">
        <w:rPr>
          <w:rFonts w:ascii="Times New Roman" w:eastAsia="Times New Roman" w:hAnsi="Times New Roman" w:cs="Times New Roman"/>
        </w:rPr>
        <w:t>.</w:t>
      </w:r>
    </w:p>
    <w:p w:rsidR="00BC22FF" w:rsidRPr="00040F63" w:rsidRDefault="00EB3A5E" w:rsidP="00BC22FF">
      <w:pPr>
        <w:tabs>
          <w:tab w:val="left" w:pos="180"/>
        </w:tabs>
        <w:spacing w:line="48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Tools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 w:rsidR="002D4441">
        <w:rPr>
          <w:rFonts w:ascii="Times New Roman" w:eastAsia="Times New Roman" w:hAnsi="Times New Roman" w:cs="Times New Roman"/>
        </w:rPr>
        <w:t xml:space="preserve">     </w:t>
      </w:r>
      <w:r w:rsidR="00BC22FF">
        <w:rPr>
          <w:rFonts w:ascii="Times New Roman" w:eastAsia="Times New Roman" w:hAnsi="Times New Roman" w:cs="Times New Roman"/>
        </w:rPr>
        <w:t xml:space="preserve">: </w:t>
      </w:r>
      <w:r w:rsidR="0027255C">
        <w:rPr>
          <w:rFonts w:ascii="Times New Roman" w:eastAsia="Times New Roman" w:hAnsi="Times New Roman" w:cs="Times New Roman"/>
        </w:rPr>
        <w:t xml:space="preserve">  </w:t>
      </w:r>
      <w:r w:rsidR="00BC22FF">
        <w:rPr>
          <w:rFonts w:ascii="Times New Roman" w:eastAsia="Times New Roman" w:hAnsi="Times New Roman" w:cs="Times New Roman"/>
        </w:rPr>
        <w:t>Informatica BDE,Informatica Powercenter 9.1.0,DMX Syncsort,</w:t>
      </w:r>
      <w:r w:rsidR="00BC22FF">
        <w:rPr>
          <w:rFonts w:ascii="Times New Roman" w:eastAsia="Times New Roman" w:hAnsi="Times New Roman" w:cs="Times New Roman"/>
        </w:rPr>
        <w:tab/>
      </w:r>
      <w:r w:rsidR="00BC22FF">
        <w:rPr>
          <w:rFonts w:ascii="Times New Roman" w:eastAsia="Times New Roman" w:hAnsi="Times New Roman" w:cs="Times New Roman"/>
        </w:rPr>
        <w:tab/>
      </w:r>
      <w:r w:rsidR="00BC22FF">
        <w:rPr>
          <w:rFonts w:ascii="Times New Roman" w:eastAsia="Times New Roman" w:hAnsi="Times New Roman" w:cs="Times New Roman"/>
        </w:rPr>
        <w:tab/>
      </w:r>
      <w:r w:rsidR="00BC22FF">
        <w:rPr>
          <w:rFonts w:ascii="Times New Roman" w:eastAsia="Times New Roman" w:hAnsi="Times New Roman" w:cs="Times New Roman"/>
        </w:rPr>
        <w:tab/>
      </w:r>
      <w:r w:rsidR="00BC22FF">
        <w:rPr>
          <w:rFonts w:ascii="Times New Roman" w:eastAsia="Times New Roman" w:hAnsi="Times New Roman" w:cs="Times New Roman"/>
        </w:rPr>
        <w:tab/>
        <w:t xml:space="preserve"> </w:t>
      </w:r>
      <w:r w:rsidR="0027255C">
        <w:rPr>
          <w:rFonts w:ascii="Times New Roman" w:eastAsia="Times New Roman" w:hAnsi="Times New Roman" w:cs="Times New Roman"/>
        </w:rPr>
        <w:t xml:space="preserve">   </w:t>
      </w:r>
      <w:r w:rsidR="00BC22FF">
        <w:rPr>
          <w:rFonts w:ascii="Times New Roman" w:eastAsia="Times New Roman" w:hAnsi="Times New Roman" w:cs="Times New Roman"/>
        </w:rPr>
        <w:t xml:space="preserve"> </w:t>
      </w:r>
      <w:r w:rsidR="007F0D46">
        <w:rPr>
          <w:rFonts w:ascii="Times New Roman" w:eastAsia="Times New Roman" w:hAnsi="Times New Roman" w:cs="Times New Roman"/>
        </w:rPr>
        <w:t xml:space="preserve">        </w:t>
      </w:r>
      <w:r w:rsidR="002D4441">
        <w:rPr>
          <w:rFonts w:ascii="Times New Roman" w:eastAsia="Times New Roman" w:hAnsi="Times New Roman" w:cs="Times New Roman"/>
        </w:rPr>
        <w:t xml:space="preserve"> </w:t>
      </w:r>
      <w:r w:rsidR="00BC22FF">
        <w:rPr>
          <w:rFonts w:ascii="Times New Roman" w:eastAsia="Times New Roman" w:hAnsi="Times New Roman" w:cs="Times New Roman"/>
        </w:rPr>
        <w:t>Autosys Scheduling Tool.</w:t>
      </w:r>
    </w:p>
    <w:p w:rsidR="00BC22FF" w:rsidRPr="00040F63" w:rsidRDefault="00BC22FF" w:rsidP="00BC22FF">
      <w:pPr>
        <w:tabs>
          <w:tab w:val="left" w:pos="180"/>
        </w:tabs>
        <w:spacing w:line="48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040F63"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</w:rPr>
        <w:t>s</w:t>
      </w:r>
      <w:r w:rsidRPr="00040F63">
        <w:rPr>
          <w:rFonts w:ascii="Times New Roman" w:eastAsia="Times New Roman" w:hAnsi="Times New Roman" w:cs="Times New Roman"/>
        </w:rPr>
        <w:tab/>
      </w:r>
      <w:r w:rsidR="007F0D46">
        <w:rPr>
          <w:rFonts w:ascii="Times New Roman" w:eastAsia="Times New Roman" w:hAnsi="Times New Roman" w:cs="Times New Roman"/>
        </w:rPr>
        <w:t xml:space="preserve">                     </w:t>
      </w:r>
      <w:r w:rsidR="002D4441">
        <w:rPr>
          <w:rFonts w:ascii="Times New Roman" w:eastAsia="Times New Roman" w:hAnsi="Times New Roman" w:cs="Times New Roman"/>
        </w:rPr>
        <w:t xml:space="preserve"> </w:t>
      </w:r>
      <w:r w:rsidRPr="00040F63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 MySQL,Oracle.</w:t>
      </w:r>
    </w:p>
    <w:p w:rsidR="0027164B" w:rsidRDefault="00BC22FF" w:rsidP="0027164B">
      <w:pPr>
        <w:tabs>
          <w:tab w:val="left" w:pos="180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7F0D46">
        <w:rPr>
          <w:rFonts w:ascii="Times New Roman" w:eastAsia="Times New Roman" w:hAnsi="Times New Roman" w:cs="Times New Roman"/>
        </w:rPr>
        <w:t xml:space="preserve">Programming Languages      </w:t>
      </w:r>
      <w:r w:rsidR="002D4441">
        <w:rPr>
          <w:rFonts w:ascii="Times New Roman" w:eastAsia="Times New Roman" w:hAnsi="Times New Roman" w:cs="Times New Roman"/>
        </w:rPr>
        <w:t xml:space="preserve"> </w:t>
      </w:r>
      <w:r w:rsidRPr="00040F63">
        <w:rPr>
          <w:rFonts w:ascii="Times New Roman" w:eastAsia="Times New Roman" w:hAnsi="Times New Roman" w:cs="Times New Roman"/>
        </w:rPr>
        <w:t>:</w:t>
      </w:r>
      <w:r w:rsidR="00EB3A5E">
        <w:rPr>
          <w:rFonts w:ascii="Times New Roman" w:eastAsia="Times New Roman" w:hAnsi="Times New Roman" w:cs="Times New Roman"/>
        </w:rPr>
        <w:t xml:space="preserve"> </w:t>
      </w:r>
      <w:r w:rsidR="00A6684B">
        <w:rPr>
          <w:rFonts w:ascii="Times New Roman" w:eastAsia="Times New Roman" w:hAnsi="Times New Roman" w:cs="Times New Roman"/>
        </w:rPr>
        <w:t xml:space="preserve"> </w:t>
      </w:r>
      <w:r w:rsidR="00EB3A5E">
        <w:rPr>
          <w:rFonts w:ascii="Times New Roman" w:eastAsia="Times New Roman" w:hAnsi="Times New Roman" w:cs="Times New Roman"/>
        </w:rPr>
        <w:t xml:space="preserve"> </w:t>
      </w:r>
      <w:r w:rsidR="00752E13">
        <w:rPr>
          <w:rFonts w:ascii="Times New Roman" w:eastAsia="Times New Roman" w:hAnsi="Times New Roman" w:cs="Times New Roman"/>
        </w:rPr>
        <w:t>Python,</w:t>
      </w:r>
      <w:r w:rsidR="002909A8">
        <w:rPr>
          <w:rFonts w:ascii="Times New Roman" w:eastAsia="Times New Roman" w:hAnsi="Times New Roman" w:cs="Times New Roman"/>
        </w:rPr>
        <w:t>Bash,</w:t>
      </w:r>
      <w:r>
        <w:rPr>
          <w:rFonts w:ascii="Times New Roman" w:eastAsia="Times New Roman" w:hAnsi="Times New Roman" w:cs="Times New Roman"/>
        </w:rPr>
        <w:t>PHP,HTML,CSS,Jquery,Ajax,Javascript,</w:t>
      </w:r>
    </w:p>
    <w:p w:rsidR="009368DD" w:rsidRPr="0027164B" w:rsidRDefault="0027164B" w:rsidP="0027164B">
      <w:pPr>
        <w:tabs>
          <w:tab w:val="left" w:pos="180"/>
        </w:tabs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r w:rsidR="00A6684B">
        <w:rPr>
          <w:rFonts w:ascii="Times New Roman" w:eastAsia="Times New Roman" w:hAnsi="Times New Roman" w:cs="Times New Roman"/>
        </w:rPr>
        <w:t xml:space="preserve">                          </w:t>
      </w:r>
      <w:r w:rsidR="002909A8">
        <w:rPr>
          <w:rFonts w:ascii="Times New Roman" w:eastAsia="Times New Roman" w:hAnsi="Times New Roman" w:cs="Times New Roman"/>
        </w:rPr>
        <w:t xml:space="preserve">    </w:t>
      </w:r>
      <w:r w:rsidR="00A6684B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C,</w:t>
      </w:r>
      <w:r w:rsidR="00BC22FF">
        <w:rPr>
          <w:rFonts w:ascii="Times New Roman" w:eastAsia="Times New Roman" w:hAnsi="Times New Roman" w:cs="Times New Roman"/>
        </w:rPr>
        <w:t>C++</w:t>
      </w:r>
      <w:r>
        <w:rPr>
          <w:rFonts w:ascii="Times New Roman" w:eastAsia="Times New Roman" w:hAnsi="Times New Roman" w:cs="Times New Roman"/>
        </w:rPr>
        <w:t>,SQL,PLSQL</w:t>
      </w:r>
      <w:r w:rsidR="00BC22FF">
        <w:rPr>
          <w:rFonts w:ascii="Times New Roman" w:eastAsia="Times New Roman" w:hAnsi="Times New Roman" w:cs="Times New Roman"/>
        </w:rPr>
        <w:t>.</w:t>
      </w:r>
    </w:p>
    <w:p w:rsidR="002B3C27" w:rsidRDefault="002B3C27" w:rsidP="00AB4598">
      <w:pPr>
        <w:spacing w:before="120" w:line="36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0467" w:rsidRDefault="00AB4598" w:rsidP="00AB4598">
      <w:pPr>
        <w:spacing w:before="120" w:line="36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704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DETAILS</w:t>
      </w:r>
      <w:r w:rsidR="00F704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:-</w:t>
      </w:r>
    </w:p>
    <w:p w:rsidR="007019C0" w:rsidRPr="007019C0" w:rsidRDefault="007019C0" w:rsidP="00AB4598">
      <w:pPr>
        <w:spacing w:before="120" w:line="36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374E9" w:rsidRPr="007374E9" w:rsidRDefault="007374E9" w:rsidP="007374E9">
      <w:pPr>
        <w:numPr>
          <w:ilvl w:val="0"/>
          <w:numId w:val="12"/>
        </w:numPr>
        <w:tabs>
          <w:tab w:val="left" w:pos="180"/>
        </w:tabs>
        <w:spacing w:line="360" w:lineRule="auto"/>
        <w:ind w:firstLine="360"/>
        <w:rPr>
          <w:rFonts w:ascii="Times New Roman" w:eastAsia="Times New Roman" w:hAnsi="Times New Roman" w:cs="Times New Roman"/>
          <w:sz w:val="24"/>
        </w:rPr>
      </w:pPr>
      <w:r w:rsidRPr="007374E9">
        <w:rPr>
          <w:rFonts w:ascii="Times New Roman" w:eastAsia="Times New Roman" w:hAnsi="Times New Roman" w:cs="Times New Roman"/>
          <w:sz w:val="24"/>
        </w:rPr>
        <w:t>Date of Birth</w:t>
      </w:r>
      <w:r w:rsidRPr="007374E9">
        <w:rPr>
          <w:rFonts w:ascii="Times New Roman" w:eastAsia="Times New Roman" w:hAnsi="Times New Roman" w:cs="Times New Roman"/>
          <w:sz w:val="24"/>
        </w:rPr>
        <w:tab/>
      </w:r>
      <w:r w:rsidRPr="007374E9">
        <w:rPr>
          <w:rFonts w:ascii="Times New Roman" w:eastAsia="Times New Roman" w:hAnsi="Times New Roman" w:cs="Times New Roman"/>
          <w:sz w:val="24"/>
        </w:rPr>
        <w:tab/>
        <w:t>:     31-12-1993.</w:t>
      </w:r>
    </w:p>
    <w:p w:rsidR="007374E9" w:rsidRPr="007374E9" w:rsidRDefault="007374E9" w:rsidP="007374E9">
      <w:pPr>
        <w:numPr>
          <w:ilvl w:val="0"/>
          <w:numId w:val="12"/>
        </w:numPr>
        <w:tabs>
          <w:tab w:val="left" w:pos="180"/>
        </w:tabs>
        <w:spacing w:line="360" w:lineRule="auto"/>
        <w:ind w:firstLine="360"/>
        <w:rPr>
          <w:rFonts w:ascii="Times New Roman" w:eastAsia="Times New Roman" w:hAnsi="Times New Roman" w:cs="Times New Roman"/>
          <w:sz w:val="24"/>
        </w:rPr>
      </w:pPr>
      <w:r w:rsidRPr="007374E9">
        <w:rPr>
          <w:rFonts w:ascii="Times New Roman" w:eastAsia="Times New Roman" w:hAnsi="Times New Roman" w:cs="Times New Roman"/>
          <w:sz w:val="24"/>
        </w:rPr>
        <w:t>Gender</w:t>
      </w:r>
      <w:r w:rsidRPr="007374E9">
        <w:rPr>
          <w:rFonts w:ascii="Times New Roman" w:eastAsia="Times New Roman" w:hAnsi="Times New Roman" w:cs="Times New Roman"/>
          <w:sz w:val="24"/>
        </w:rPr>
        <w:tab/>
      </w:r>
      <w:r w:rsidRPr="007374E9">
        <w:rPr>
          <w:rFonts w:ascii="Times New Roman" w:eastAsia="Times New Roman" w:hAnsi="Times New Roman" w:cs="Times New Roman"/>
          <w:sz w:val="24"/>
        </w:rPr>
        <w:tab/>
      </w:r>
      <w:r w:rsidRPr="007374E9">
        <w:rPr>
          <w:rFonts w:ascii="Times New Roman" w:eastAsia="Times New Roman" w:hAnsi="Times New Roman" w:cs="Times New Roman"/>
          <w:sz w:val="24"/>
        </w:rPr>
        <w:tab/>
        <w:t xml:space="preserve">:     Male.  </w:t>
      </w:r>
    </w:p>
    <w:p w:rsidR="007374E9" w:rsidRPr="007374E9" w:rsidRDefault="007374E9" w:rsidP="007374E9">
      <w:pPr>
        <w:numPr>
          <w:ilvl w:val="0"/>
          <w:numId w:val="12"/>
        </w:numPr>
        <w:tabs>
          <w:tab w:val="left" w:pos="180"/>
        </w:tabs>
        <w:spacing w:line="360" w:lineRule="auto"/>
        <w:ind w:firstLine="360"/>
        <w:rPr>
          <w:rFonts w:ascii="Times New Roman" w:eastAsia="Times New Roman" w:hAnsi="Times New Roman" w:cs="Times New Roman"/>
          <w:sz w:val="24"/>
        </w:rPr>
      </w:pPr>
      <w:r w:rsidRPr="007374E9">
        <w:rPr>
          <w:rFonts w:ascii="Times New Roman" w:eastAsia="Times New Roman" w:hAnsi="Times New Roman" w:cs="Times New Roman"/>
          <w:sz w:val="24"/>
        </w:rPr>
        <w:t>Mother tongue</w:t>
      </w:r>
      <w:r w:rsidRPr="007374E9">
        <w:rPr>
          <w:rFonts w:ascii="Times New Roman" w:eastAsia="Times New Roman" w:hAnsi="Times New Roman" w:cs="Times New Roman"/>
          <w:sz w:val="24"/>
        </w:rPr>
        <w:tab/>
      </w:r>
      <w:r w:rsidRPr="007374E9">
        <w:rPr>
          <w:rFonts w:ascii="Times New Roman" w:eastAsia="Times New Roman" w:hAnsi="Times New Roman" w:cs="Times New Roman"/>
          <w:sz w:val="24"/>
        </w:rPr>
        <w:tab/>
        <w:t xml:space="preserve">:     Malayalam.   </w:t>
      </w:r>
    </w:p>
    <w:p w:rsidR="007374E9" w:rsidRPr="007374E9" w:rsidRDefault="007374E9" w:rsidP="007374E9">
      <w:pPr>
        <w:numPr>
          <w:ilvl w:val="0"/>
          <w:numId w:val="12"/>
        </w:numPr>
        <w:tabs>
          <w:tab w:val="left" w:pos="180"/>
        </w:tabs>
        <w:spacing w:line="360" w:lineRule="auto"/>
        <w:ind w:firstLine="360"/>
        <w:rPr>
          <w:rFonts w:ascii="Times New Roman" w:eastAsia="Times New Roman" w:hAnsi="Times New Roman" w:cs="Times New Roman"/>
          <w:sz w:val="24"/>
        </w:rPr>
      </w:pPr>
      <w:r w:rsidRPr="007374E9">
        <w:rPr>
          <w:rFonts w:ascii="Times New Roman" w:eastAsia="Times New Roman" w:hAnsi="Times New Roman" w:cs="Times New Roman"/>
          <w:sz w:val="24"/>
        </w:rPr>
        <w:t>Nationality</w:t>
      </w:r>
      <w:r w:rsidRPr="007374E9">
        <w:rPr>
          <w:rFonts w:ascii="Times New Roman" w:eastAsia="Times New Roman" w:hAnsi="Times New Roman" w:cs="Times New Roman"/>
          <w:sz w:val="24"/>
        </w:rPr>
        <w:tab/>
      </w:r>
      <w:r w:rsidRPr="007374E9">
        <w:rPr>
          <w:rFonts w:ascii="Times New Roman" w:eastAsia="Times New Roman" w:hAnsi="Times New Roman" w:cs="Times New Roman"/>
          <w:sz w:val="24"/>
        </w:rPr>
        <w:tab/>
        <w:t>:     Indian.</w:t>
      </w:r>
    </w:p>
    <w:p w:rsidR="00D664AC" w:rsidRDefault="007374E9" w:rsidP="00D664AC">
      <w:pPr>
        <w:numPr>
          <w:ilvl w:val="0"/>
          <w:numId w:val="12"/>
        </w:numPr>
        <w:tabs>
          <w:tab w:val="left" w:pos="180"/>
        </w:tabs>
        <w:spacing w:line="360" w:lineRule="auto"/>
        <w:ind w:firstLine="360"/>
        <w:rPr>
          <w:rFonts w:ascii="Times New Roman" w:eastAsia="Times New Roman" w:hAnsi="Times New Roman" w:cs="Times New Roman"/>
          <w:sz w:val="24"/>
        </w:rPr>
      </w:pPr>
      <w:r w:rsidRPr="007374E9">
        <w:rPr>
          <w:rFonts w:ascii="Times New Roman" w:eastAsia="Times New Roman" w:hAnsi="Times New Roman" w:cs="Times New Roman"/>
          <w:sz w:val="24"/>
        </w:rPr>
        <w:t>Marital Status</w:t>
      </w:r>
      <w:r w:rsidRPr="007374E9">
        <w:rPr>
          <w:rFonts w:ascii="Times New Roman" w:eastAsia="Times New Roman" w:hAnsi="Times New Roman" w:cs="Times New Roman"/>
          <w:sz w:val="24"/>
        </w:rPr>
        <w:tab/>
      </w:r>
      <w:r w:rsidRPr="007374E9">
        <w:rPr>
          <w:rFonts w:ascii="Times New Roman" w:eastAsia="Times New Roman" w:hAnsi="Times New Roman" w:cs="Times New Roman"/>
          <w:sz w:val="24"/>
        </w:rPr>
        <w:tab/>
        <w:t>:     Single.</w:t>
      </w:r>
    </w:p>
    <w:p w:rsidR="00A6684B" w:rsidRDefault="00A6684B" w:rsidP="00D664AC">
      <w:pPr>
        <w:numPr>
          <w:ilvl w:val="0"/>
          <w:numId w:val="12"/>
        </w:numPr>
        <w:tabs>
          <w:tab w:val="left" w:pos="180"/>
        </w:tabs>
        <w:spacing w:line="360" w:lineRule="auto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Contact No                 :     +91-</w:t>
      </w:r>
      <w:r w:rsidR="007374E9" w:rsidRPr="007374E9">
        <w:rPr>
          <w:rFonts w:ascii="Times New Roman" w:eastAsia="Times New Roman" w:hAnsi="Times New Roman" w:cs="Times New Roman"/>
          <w:sz w:val="24"/>
          <w:shd w:val="clear" w:color="auto" w:fill="FFFFFF"/>
        </w:rPr>
        <w:t>9526071193</w:t>
      </w:r>
      <w:r w:rsidR="007374E9" w:rsidRPr="007374E9">
        <w:rPr>
          <w:rFonts w:ascii="Times New Roman" w:eastAsia="Times New Roman" w:hAnsi="Times New Roman" w:cs="Times New Roman"/>
          <w:sz w:val="24"/>
        </w:rPr>
        <w:t xml:space="preserve">  </w:t>
      </w:r>
    </w:p>
    <w:p w:rsidR="00A6684B" w:rsidRDefault="00A6684B" w:rsidP="00A6684B">
      <w:pPr>
        <w:tabs>
          <w:tab w:val="left" w:pos="180"/>
        </w:tabs>
        <w:spacing w:line="360" w:lineRule="auto"/>
        <w:ind w:left="72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+91-9004137997</w:t>
      </w:r>
      <w:r w:rsidR="007374E9" w:rsidRPr="007374E9"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</w:p>
    <w:p w:rsidR="00416F22" w:rsidRDefault="007374E9" w:rsidP="00416F22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7374E9">
        <w:rPr>
          <w:rFonts w:ascii="Times New Roman" w:eastAsia="Times New Roman" w:hAnsi="Times New Roman" w:cs="Times New Roman"/>
          <w:sz w:val="24"/>
        </w:rPr>
        <w:t xml:space="preserve">  I hereby declare that the particulars of information and facts sta</w:t>
      </w:r>
      <w:r w:rsidR="00A6684B">
        <w:rPr>
          <w:rFonts w:ascii="Times New Roman" w:eastAsia="Times New Roman" w:hAnsi="Times New Roman" w:cs="Times New Roman"/>
          <w:sz w:val="24"/>
        </w:rPr>
        <w:t xml:space="preserve">ted above are true, correct </w:t>
      </w:r>
    </w:p>
    <w:p w:rsidR="00AB4598" w:rsidRPr="00A6684B" w:rsidRDefault="00416F22" w:rsidP="00416F22">
      <w:pPr>
        <w:tabs>
          <w:tab w:val="left" w:pos="180"/>
        </w:tabs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and  </w:t>
      </w:r>
      <w:r w:rsidR="007374E9" w:rsidRPr="007374E9">
        <w:rPr>
          <w:rFonts w:ascii="Times New Roman" w:eastAsia="Times New Roman" w:hAnsi="Times New Roman" w:cs="Times New Roman"/>
          <w:sz w:val="24"/>
        </w:rPr>
        <w:t>complete to the best of my knowledge and belief.</w:t>
      </w:r>
    </w:p>
    <w:p w:rsidR="00AB4598" w:rsidRDefault="00AB4598" w:rsidP="00AB4598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7374E9" w:rsidRPr="007019C0" w:rsidRDefault="007374E9" w:rsidP="007019C0">
      <w:pPr>
        <w:tabs>
          <w:tab w:val="left" w:pos="180"/>
          <w:tab w:val="left" w:pos="4050"/>
        </w:tabs>
        <w:spacing w:line="360" w:lineRule="auto"/>
        <w:ind w:left="1080"/>
        <w:rPr>
          <w:rFonts w:ascii="Times New Roman" w:eastAsia="Times New Roman" w:hAnsi="Times New Roman" w:cs="Times New Roman"/>
          <w:sz w:val="24"/>
        </w:rPr>
      </w:pPr>
      <w:r w:rsidRPr="007374E9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</w:t>
      </w:r>
      <w:r w:rsidR="00BB333C">
        <w:rPr>
          <w:rFonts w:ascii="Times New Roman" w:eastAsia="Times New Roman" w:hAnsi="Times New Roman" w:cs="Times New Roman"/>
          <w:sz w:val="24"/>
        </w:rPr>
        <w:t xml:space="preserve">      </w:t>
      </w:r>
      <w:r w:rsidR="00CF5FB2">
        <w:rPr>
          <w:rFonts w:ascii="Times New Roman" w:eastAsia="Times New Roman" w:hAnsi="Times New Roman" w:cs="Times New Roman"/>
          <w:sz w:val="24"/>
        </w:rPr>
        <w:t xml:space="preserve">       </w:t>
      </w:r>
      <w:r w:rsidR="00BB333C">
        <w:rPr>
          <w:rFonts w:ascii="Times New Roman" w:eastAsia="Times New Roman" w:hAnsi="Times New Roman" w:cs="Times New Roman"/>
          <w:sz w:val="24"/>
        </w:rPr>
        <w:t xml:space="preserve"> </w:t>
      </w:r>
      <w:r w:rsidRPr="007374E9">
        <w:rPr>
          <w:rFonts w:ascii="Times New Roman" w:eastAsia="Times New Roman" w:hAnsi="Times New Roman" w:cs="Times New Roman"/>
          <w:sz w:val="24"/>
        </w:rPr>
        <w:t xml:space="preserve"> Yours respectfully,</w:t>
      </w:r>
    </w:p>
    <w:p w:rsidR="00AB4598" w:rsidRPr="00B747F0" w:rsidRDefault="007019C0" w:rsidP="00DB05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A2695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CF5FB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A269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47F0" w:rsidRPr="00B74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695B">
        <w:rPr>
          <w:rFonts w:ascii="Times New Roman" w:eastAsia="Times New Roman" w:hAnsi="Times New Roman" w:cs="Times New Roman"/>
          <w:sz w:val="24"/>
          <w:szCs w:val="24"/>
        </w:rPr>
        <w:t xml:space="preserve">(CHOTTU K </w:t>
      </w:r>
      <w:r w:rsidR="007374E9">
        <w:rPr>
          <w:rFonts w:ascii="Times New Roman" w:eastAsia="Times New Roman" w:hAnsi="Times New Roman" w:cs="Times New Roman"/>
          <w:sz w:val="24"/>
          <w:szCs w:val="24"/>
        </w:rPr>
        <w:t>ANAND</w:t>
      </w:r>
      <w:r w:rsidR="00AB4598" w:rsidRPr="00B747F0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AB4598" w:rsidRPr="00B747F0">
      <w:pgSz w:w="12240" w:h="15840"/>
      <w:pgMar w:top="90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1E0" w:rsidRDefault="000731E0" w:rsidP="0093583D">
      <w:r>
        <w:separator/>
      </w:r>
    </w:p>
  </w:endnote>
  <w:endnote w:type="continuationSeparator" w:id="0">
    <w:p w:rsidR="000731E0" w:rsidRDefault="000731E0" w:rsidP="0093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1E0" w:rsidRDefault="000731E0" w:rsidP="0093583D">
      <w:r>
        <w:separator/>
      </w:r>
    </w:p>
  </w:footnote>
  <w:footnote w:type="continuationSeparator" w:id="0">
    <w:p w:rsidR="000731E0" w:rsidRDefault="000731E0" w:rsidP="00935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 w15:restartNumberingAfterBreak="0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 w15:restartNumberingAfterBreak="0">
    <w:nsid w:val="01A66B09"/>
    <w:multiLevelType w:val="multilevel"/>
    <w:tmpl w:val="24A4E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8A54FBA"/>
    <w:multiLevelType w:val="multilevel"/>
    <w:tmpl w:val="9190EB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0988592E"/>
    <w:multiLevelType w:val="hybridMultilevel"/>
    <w:tmpl w:val="FD0C560C"/>
    <w:lvl w:ilvl="0" w:tplc="6DF23F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50E36"/>
    <w:multiLevelType w:val="multilevel"/>
    <w:tmpl w:val="B3F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F6BB0"/>
    <w:multiLevelType w:val="hybridMultilevel"/>
    <w:tmpl w:val="D77E8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F23F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B0C30"/>
    <w:multiLevelType w:val="hybridMultilevel"/>
    <w:tmpl w:val="B6148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66252"/>
    <w:multiLevelType w:val="multilevel"/>
    <w:tmpl w:val="4A38D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15736A"/>
    <w:multiLevelType w:val="hybridMultilevel"/>
    <w:tmpl w:val="B9F20E98"/>
    <w:lvl w:ilvl="0" w:tplc="C68C7E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1C5626"/>
    <w:multiLevelType w:val="hybridMultilevel"/>
    <w:tmpl w:val="805CB7E4"/>
    <w:lvl w:ilvl="0" w:tplc="00000005">
      <w:start w:val="1"/>
      <w:numFmt w:val="bullet"/>
      <w:lvlText w:val=""/>
      <w:lvlJc w:val="left"/>
      <w:pPr>
        <w:ind w:left="720" w:hanging="360"/>
      </w:pPr>
      <w:rPr>
        <w:rFonts w:ascii="Wingdings" w:hAnsi="Wingdings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00662"/>
    <w:multiLevelType w:val="hybridMultilevel"/>
    <w:tmpl w:val="31E48548"/>
    <w:lvl w:ilvl="0" w:tplc="7A0CA76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48CF0390"/>
    <w:multiLevelType w:val="hybridMultilevel"/>
    <w:tmpl w:val="CECE66B6"/>
    <w:lvl w:ilvl="0" w:tplc="00000005">
      <w:start w:val="1"/>
      <w:numFmt w:val="bullet"/>
      <w:lvlText w:val=""/>
      <w:lvlJc w:val="left"/>
      <w:pPr>
        <w:ind w:left="720" w:hanging="360"/>
      </w:pPr>
      <w:rPr>
        <w:rFonts w:ascii="Wingdings" w:hAnsi="Wingdings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610D5"/>
    <w:multiLevelType w:val="hybridMultilevel"/>
    <w:tmpl w:val="FD740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C73B6"/>
    <w:multiLevelType w:val="multilevel"/>
    <w:tmpl w:val="CC8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950DC5"/>
    <w:multiLevelType w:val="multilevel"/>
    <w:tmpl w:val="00000000"/>
    <w:lvl w:ilvl="0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F1B5937"/>
    <w:multiLevelType w:val="multilevel"/>
    <w:tmpl w:val="C3B48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4832F1"/>
    <w:multiLevelType w:val="hybridMultilevel"/>
    <w:tmpl w:val="D1F67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E0162"/>
    <w:multiLevelType w:val="hybridMultilevel"/>
    <w:tmpl w:val="8B4C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67E27"/>
    <w:multiLevelType w:val="hybridMultilevel"/>
    <w:tmpl w:val="006811CA"/>
    <w:lvl w:ilvl="0" w:tplc="00000007">
      <w:start w:val="1"/>
      <w:numFmt w:val="bullet"/>
      <w:lvlText w:val=""/>
      <w:lvlJc w:val="left"/>
      <w:pPr>
        <w:ind w:left="720" w:hanging="360"/>
      </w:pPr>
      <w:rPr>
        <w:rFonts w:ascii="Wingdings" w:hAnsi="Wingdings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0"/>
  </w:num>
  <w:num w:numId="14">
    <w:abstractNumId w:val="7"/>
  </w:num>
  <w:num w:numId="15">
    <w:abstractNumId w:val="22"/>
  </w:num>
  <w:num w:numId="16">
    <w:abstractNumId w:val="11"/>
  </w:num>
  <w:num w:numId="17">
    <w:abstractNumId w:val="19"/>
  </w:num>
  <w:num w:numId="18">
    <w:abstractNumId w:val="23"/>
  </w:num>
  <w:num w:numId="19">
    <w:abstractNumId w:val="16"/>
  </w:num>
  <w:num w:numId="20">
    <w:abstractNumId w:val="14"/>
  </w:num>
  <w:num w:numId="21">
    <w:abstractNumId w:val="17"/>
  </w:num>
  <w:num w:numId="22">
    <w:abstractNumId w:val="21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98"/>
    <w:rsid w:val="00012DFC"/>
    <w:rsid w:val="00022624"/>
    <w:rsid w:val="00022B82"/>
    <w:rsid w:val="000371C1"/>
    <w:rsid w:val="00040F63"/>
    <w:rsid w:val="00070A13"/>
    <w:rsid w:val="000731E0"/>
    <w:rsid w:val="00076D13"/>
    <w:rsid w:val="000B4A68"/>
    <w:rsid w:val="000D6E15"/>
    <w:rsid w:val="000E6AC6"/>
    <w:rsid w:val="00103023"/>
    <w:rsid w:val="00116F1C"/>
    <w:rsid w:val="0012136C"/>
    <w:rsid w:val="00125B4B"/>
    <w:rsid w:val="00127CA2"/>
    <w:rsid w:val="001358CF"/>
    <w:rsid w:val="00137D3E"/>
    <w:rsid w:val="00156AB2"/>
    <w:rsid w:val="001C0A2B"/>
    <w:rsid w:val="001C169D"/>
    <w:rsid w:val="001D25EF"/>
    <w:rsid w:val="001F7394"/>
    <w:rsid w:val="00204C1E"/>
    <w:rsid w:val="00210D63"/>
    <w:rsid w:val="00211AED"/>
    <w:rsid w:val="0027164B"/>
    <w:rsid w:val="0027255C"/>
    <w:rsid w:val="002809E6"/>
    <w:rsid w:val="00282EC7"/>
    <w:rsid w:val="002863A7"/>
    <w:rsid w:val="002909A8"/>
    <w:rsid w:val="002B3C27"/>
    <w:rsid w:val="002B79A7"/>
    <w:rsid w:val="002C4F99"/>
    <w:rsid w:val="002C5120"/>
    <w:rsid w:val="002C6136"/>
    <w:rsid w:val="002D3C56"/>
    <w:rsid w:val="002D4441"/>
    <w:rsid w:val="002E1611"/>
    <w:rsid w:val="002E22C7"/>
    <w:rsid w:val="002F4E46"/>
    <w:rsid w:val="002F6A25"/>
    <w:rsid w:val="00342502"/>
    <w:rsid w:val="003567F0"/>
    <w:rsid w:val="00377B2F"/>
    <w:rsid w:val="00395858"/>
    <w:rsid w:val="003B743D"/>
    <w:rsid w:val="003D5914"/>
    <w:rsid w:val="003E08E4"/>
    <w:rsid w:val="00416F22"/>
    <w:rsid w:val="0041721B"/>
    <w:rsid w:val="00433CA1"/>
    <w:rsid w:val="00455C83"/>
    <w:rsid w:val="00477665"/>
    <w:rsid w:val="004851B0"/>
    <w:rsid w:val="00485810"/>
    <w:rsid w:val="00492976"/>
    <w:rsid w:val="004A6106"/>
    <w:rsid w:val="004B4195"/>
    <w:rsid w:val="004D1886"/>
    <w:rsid w:val="004D1B85"/>
    <w:rsid w:val="004E444F"/>
    <w:rsid w:val="004F4769"/>
    <w:rsid w:val="004F5795"/>
    <w:rsid w:val="005103F0"/>
    <w:rsid w:val="005256C7"/>
    <w:rsid w:val="00551880"/>
    <w:rsid w:val="00557795"/>
    <w:rsid w:val="00587F67"/>
    <w:rsid w:val="0059534D"/>
    <w:rsid w:val="005964A6"/>
    <w:rsid w:val="005C3B29"/>
    <w:rsid w:val="005C437E"/>
    <w:rsid w:val="005D41CC"/>
    <w:rsid w:val="005F4BF0"/>
    <w:rsid w:val="0060618B"/>
    <w:rsid w:val="00620F71"/>
    <w:rsid w:val="0062628F"/>
    <w:rsid w:val="00634CF5"/>
    <w:rsid w:val="0065024B"/>
    <w:rsid w:val="0066147B"/>
    <w:rsid w:val="00665AF3"/>
    <w:rsid w:val="00680782"/>
    <w:rsid w:val="006B5C33"/>
    <w:rsid w:val="006E0739"/>
    <w:rsid w:val="007019C0"/>
    <w:rsid w:val="007049A6"/>
    <w:rsid w:val="007374E9"/>
    <w:rsid w:val="0074083A"/>
    <w:rsid w:val="00752E13"/>
    <w:rsid w:val="0078282D"/>
    <w:rsid w:val="0078535E"/>
    <w:rsid w:val="00786C20"/>
    <w:rsid w:val="007B41D7"/>
    <w:rsid w:val="007C5C73"/>
    <w:rsid w:val="007E315F"/>
    <w:rsid w:val="007F0D46"/>
    <w:rsid w:val="007F3708"/>
    <w:rsid w:val="00823AC9"/>
    <w:rsid w:val="00842CB5"/>
    <w:rsid w:val="00883431"/>
    <w:rsid w:val="00883DC4"/>
    <w:rsid w:val="008A0ACC"/>
    <w:rsid w:val="008B60B9"/>
    <w:rsid w:val="008E0AF9"/>
    <w:rsid w:val="008E7FAA"/>
    <w:rsid w:val="008F69D4"/>
    <w:rsid w:val="0090425A"/>
    <w:rsid w:val="0093583D"/>
    <w:rsid w:val="009368DD"/>
    <w:rsid w:val="00943E39"/>
    <w:rsid w:val="00945895"/>
    <w:rsid w:val="009460CB"/>
    <w:rsid w:val="00963742"/>
    <w:rsid w:val="00964CC7"/>
    <w:rsid w:val="00973CA1"/>
    <w:rsid w:val="0098482E"/>
    <w:rsid w:val="009C7C3D"/>
    <w:rsid w:val="009D5D4A"/>
    <w:rsid w:val="009E6A5D"/>
    <w:rsid w:val="00A05EBE"/>
    <w:rsid w:val="00A12890"/>
    <w:rsid w:val="00A1656B"/>
    <w:rsid w:val="00A25330"/>
    <w:rsid w:val="00A2695B"/>
    <w:rsid w:val="00A40EA7"/>
    <w:rsid w:val="00A42879"/>
    <w:rsid w:val="00A51139"/>
    <w:rsid w:val="00A5628B"/>
    <w:rsid w:val="00A63EC1"/>
    <w:rsid w:val="00A6684B"/>
    <w:rsid w:val="00A857FB"/>
    <w:rsid w:val="00AA6169"/>
    <w:rsid w:val="00AB4598"/>
    <w:rsid w:val="00AC4499"/>
    <w:rsid w:val="00AE6036"/>
    <w:rsid w:val="00AE7058"/>
    <w:rsid w:val="00AF3524"/>
    <w:rsid w:val="00AF4691"/>
    <w:rsid w:val="00B35CE6"/>
    <w:rsid w:val="00B51FF7"/>
    <w:rsid w:val="00B66E85"/>
    <w:rsid w:val="00B747F0"/>
    <w:rsid w:val="00B8204D"/>
    <w:rsid w:val="00B83406"/>
    <w:rsid w:val="00BB333C"/>
    <w:rsid w:val="00BC22FF"/>
    <w:rsid w:val="00BC2C09"/>
    <w:rsid w:val="00BE0A87"/>
    <w:rsid w:val="00BE2487"/>
    <w:rsid w:val="00BE72BA"/>
    <w:rsid w:val="00BF02DE"/>
    <w:rsid w:val="00C11F11"/>
    <w:rsid w:val="00C149BC"/>
    <w:rsid w:val="00C23136"/>
    <w:rsid w:val="00C25A05"/>
    <w:rsid w:val="00C27086"/>
    <w:rsid w:val="00C539EF"/>
    <w:rsid w:val="00C6318C"/>
    <w:rsid w:val="00C71EEA"/>
    <w:rsid w:val="00CC3F1A"/>
    <w:rsid w:val="00CD656E"/>
    <w:rsid w:val="00CE725A"/>
    <w:rsid w:val="00CF5FB2"/>
    <w:rsid w:val="00D218EE"/>
    <w:rsid w:val="00D41251"/>
    <w:rsid w:val="00D664AC"/>
    <w:rsid w:val="00D739DF"/>
    <w:rsid w:val="00DB052E"/>
    <w:rsid w:val="00DE346B"/>
    <w:rsid w:val="00DE3E02"/>
    <w:rsid w:val="00DE3E34"/>
    <w:rsid w:val="00E26BAB"/>
    <w:rsid w:val="00E31CD5"/>
    <w:rsid w:val="00E35949"/>
    <w:rsid w:val="00E46185"/>
    <w:rsid w:val="00E51749"/>
    <w:rsid w:val="00E6514C"/>
    <w:rsid w:val="00E931C4"/>
    <w:rsid w:val="00E962F8"/>
    <w:rsid w:val="00EA67BF"/>
    <w:rsid w:val="00EB3A5E"/>
    <w:rsid w:val="00EB3ECA"/>
    <w:rsid w:val="00EC110E"/>
    <w:rsid w:val="00EC6F2F"/>
    <w:rsid w:val="00EE58F8"/>
    <w:rsid w:val="00EE5AA9"/>
    <w:rsid w:val="00EF04B2"/>
    <w:rsid w:val="00EF3714"/>
    <w:rsid w:val="00F05167"/>
    <w:rsid w:val="00F24649"/>
    <w:rsid w:val="00F6073B"/>
    <w:rsid w:val="00F70467"/>
    <w:rsid w:val="00F85E1F"/>
    <w:rsid w:val="00F93CDB"/>
    <w:rsid w:val="00FA34C0"/>
    <w:rsid w:val="00FB13C9"/>
    <w:rsid w:val="00FE5CD0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A6AF4"/>
  <w15:chartTrackingRefBased/>
  <w15:docId w15:val="{73A81885-6C9C-A44A-AAD6-2095640B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6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B4598"/>
    <w:pPr>
      <w:ind w:left="360" w:hanging="360"/>
    </w:pPr>
    <w:rPr>
      <w:rFonts w:ascii="Calibri" w:eastAsia="Calibri" w:hAnsi="Calibri" w:cs="Calibri"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63742"/>
    <w:pPr>
      <w:pBdr>
        <w:bottom w:val="single" w:sz="4" w:space="1" w:color="000000"/>
      </w:pBdr>
      <w:ind w:left="0" w:firstLine="0"/>
      <w:jc w:val="both"/>
      <w:outlineLvl w:val="6"/>
    </w:pPr>
    <w:rPr>
      <w:rFonts w:ascii="Trebuchet MS" w:eastAsia="Times New Roman" w:hAnsi="Trebuchet MS" w:cs="Times New Roman"/>
      <w:b/>
      <w:bCs/>
      <w:color w:val="auto"/>
      <w:sz w:val="20"/>
      <w:szCs w:val="20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">
    <w:name w:val="a"/>
    <w:basedOn w:val="DefaultParagraphFont"/>
    <w:rsid w:val="00AB4598"/>
  </w:style>
  <w:style w:type="paragraph" w:styleId="NoSpacing">
    <w:name w:val="No Spacing"/>
    <w:qFormat/>
    <w:rsid w:val="00AB459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AB4598"/>
    <w:pPr>
      <w:ind w:left="720" w:firstLine="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rsid w:val="008B60B9"/>
    <w:rPr>
      <w:color w:val="0563C1"/>
      <w:u w:val="single"/>
    </w:rPr>
  </w:style>
  <w:style w:type="paragraph" w:customStyle="1" w:styleId="Normal1">
    <w:name w:val="Normal1"/>
    <w:rsid w:val="0093583D"/>
    <w:pPr>
      <w:widowControl w:val="0"/>
    </w:pPr>
    <w:rPr>
      <w:color w:val="000000"/>
      <w:sz w:val="24"/>
      <w:szCs w:val="22"/>
      <w:lang w:val="en-IN" w:eastAsia="en-IN"/>
    </w:rPr>
  </w:style>
  <w:style w:type="paragraph" w:styleId="Header">
    <w:name w:val="header"/>
    <w:aliases w:val="Char"/>
    <w:basedOn w:val="Normal"/>
    <w:link w:val="HeaderChar"/>
    <w:rsid w:val="0093583D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aliases w:val="Char Char"/>
    <w:link w:val="Header"/>
    <w:rsid w:val="0093583D"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93583D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rsid w:val="0093583D"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rsid w:val="00963742"/>
    <w:rPr>
      <w:rFonts w:ascii="Trebuchet MS" w:hAnsi="Trebuchet MS"/>
      <w:b/>
      <w:bCs/>
    </w:rPr>
  </w:style>
  <w:style w:type="paragraph" w:styleId="BodyTextIndent">
    <w:name w:val="Body Text Indent"/>
    <w:basedOn w:val="Normal"/>
    <w:next w:val="TOC7"/>
    <w:link w:val="BodyTextIndentChar"/>
    <w:rsid w:val="00963742"/>
    <w:pPr>
      <w:ind w:left="720" w:firstLine="0"/>
      <w:jc w:val="both"/>
    </w:pPr>
    <w:rPr>
      <w:rFonts w:ascii="Times New Roman" w:eastAsia="Times New Roman" w:hAnsi="Times New Roman" w:cs="Times New Roman"/>
      <w:color w:val="auto"/>
      <w:lang w:val="x-none" w:eastAsia="x-none"/>
    </w:rPr>
  </w:style>
  <w:style w:type="character" w:customStyle="1" w:styleId="BodyTextIndentChar">
    <w:name w:val="Body Text Indent Char"/>
    <w:link w:val="BodyTextIndent"/>
    <w:rsid w:val="00963742"/>
    <w:rPr>
      <w:sz w:val="22"/>
      <w:szCs w:val="22"/>
    </w:rPr>
  </w:style>
  <w:style w:type="paragraph" w:styleId="TOC7">
    <w:name w:val="toc 7"/>
    <w:basedOn w:val="Normal"/>
    <w:next w:val="Normal"/>
    <w:autoRedefine/>
    <w:rsid w:val="00963742"/>
    <w:pPr>
      <w:ind w:left="1320"/>
    </w:pPr>
  </w:style>
  <w:style w:type="paragraph" w:styleId="TOC6">
    <w:name w:val="toc 6"/>
    <w:basedOn w:val="Normal"/>
    <w:next w:val="Normal"/>
    <w:autoRedefine/>
    <w:uiPriority w:val="39"/>
    <w:unhideWhenUsed/>
    <w:rsid w:val="00A63EC1"/>
    <w:pPr>
      <w:spacing w:after="100"/>
      <w:ind w:left="1200" w:firstLine="0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uiPriority w:val="22"/>
    <w:qFormat/>
    <w:rsid w:val="00E931C4"/>
    <w:rPr>
      <w:b/>
      <w:bCs/>
    </w:rPr>
  </w:style>
  <w:style w:type="paragraph" w:styleId="NormalWeb">
    <w:name w:val="Normal (Web)"/>
    <w:basedOn w:val="Normal"/>
    <w:uiPriority w:val="99"/>
    <w:unhideWhenUsed/>
    <w:rsid w:val="00FB13C9"/>
    <w:pPr>
      <w:spacing w:after="150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ottu.kana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KAVYA</vt:lpstr>
    </vt:vector>
  </TitlesOfParts>
  <Company/>
  <LinksUpToDate>false</LinksUpToDate>
  <CharactersWithSpaces>5502</CharactersWithSpaces>
  <SharedDoc>false</SharedDoc>
  <HLinks>
    <vt:vector size="6" baseType="variant">
      <vt:variant>
        <vt:i4>3407949</vt:i4>
      </vt:variant>
      <vt:variant>
        <vt:i4>0</vt:i4>
      </vt:variant>
      <vt:variant>
        <vt:i4>0</vt:i4>
      </vt:variant>
      <vt:variant>
        <vt:i4>5</vt:i4>
      </vt:variant>
      <vt:variant>
        <vt:lpwstr>mailto:chottu.kanand@gmail.com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KAVYA</dc:title>
  <dc:subject/>
  <dc:creator>nandi</dc:creator>
  <cp:keywords/>
  <cp:lastModifiedBy>chottu.kanand@gmail.com</cp:lastModifiedBy>
  <cp:revision>2</cp:revision>
  <cp:lastPrinted>2015-06-11T07:09:00Z</cp:lastPrinted>
  <dcterms:created xsi:type="dcterms:W3CDTF">2018-01-31T10:50:00Z</dcterms:created>
  <dcterms:modified xsi:type="dcterms:W3CDTF">2018-01-31T10:50:00Z</dcterms:modified>
</cp:coreProperties>
</file>