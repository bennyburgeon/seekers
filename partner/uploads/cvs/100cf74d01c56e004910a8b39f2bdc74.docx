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0682" w:rsidRDefault="00D70682">
      <w:pPr>
        <w:pStyle w:val="Heading1"/>
        <w:tabs>
          <w:tab w:val="clear" w:pos="432"/>
        </w:tabs>
        <w:spacing w:before="0" w:after="0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D70682" w:rsidRDefault="00981067">
      <w:pPr>
        <w:pStyle w:val="Heading1"/>
        <w:tabs>
          <w:tab w:val="clear" w:pos="432"/>
        </w:tabs>
        <w:spacing w:before="0" w:after="0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  </w:t>
      </w:r>
      <w:r w:rsidRPr="00981067">
        <w:rPr>
          <w:rFonts w:ascii="Times New Roman" w:hAnsi="Times New Roman" w:cs="Times New Roman"/>
          <w:noProof/>
          <w:sz w:val="36"/>
          <w:szCs w:val="36"/>
          <w:lang w:eastAsia="en-US"/>
        </w:rPr>
        <w:drawing>
          <wp:inline distT="0" distB="0" distL="0" distR="0">
            <wp:extent cx="914400" cy="1227265"/>
            <wp:effectExtent l="19050" t="0" r="0" b="0"/>
            <wp:docPr id="4" name="Picture 0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2A" w:rsidRDefault="00E4313E">
      <w:pPr>
        <w:pStyle w:val="Heading1"/>
        <w:tabs>
          <w:tab w:val="clear" w:pos="432"/>
        </w:tabs>
        <w:spacing w:before="0"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ANOOP ANTONY</w:t>
      </w:r>
    </w:p>
    <w:p w:rsidR="00167C2A" w:rsidRDefault="00A7513D">
      <w:pPr>
        <w:jc w:val="both"/>
        <w:rPr>
          <w:rFonts w:cs="Tahoma"/>
          <w:b/>
          <w:bCs/>
        </w:rPr>
      </w:pPr>
      <w:r w:rsidRPr="00A7513D">
        <w:pict>
          <v:line id="_x0000_s1026" style="position:absolute;left:0;text-align:left;z-index:251657216" from="-9pt,1.55pt" to="477pt,1.55pt" strokeweight=".26mm">
            <v:stroke joinstyle="miter"/>
          </v:line>
        </w:pict>
      </w:r>
    </w:p>
    <w:p w:rsidR="00261A44" w:rsidRDefault="00167C2A">
      <w:pPr>
        <w:jc w:val="both"/>
        <w:rPr>
          <w:rFonts w:ascii="Times New Roman" w:eastAsia="Arial" w:hAnsi="Times New Roman"/>
          <w:sz w:val="24"/>
          <w:szCs w:val="22"/>
        </w:rPr>
      </w:pPr>
      <w:r>
        <w:rPr>
          <w:rFonts w:ascii="Times New Roman" w:hAnsi="Times New Roman"/>
          <w:b/>
          <w:sz w:val="24"/>
          <w:szCs w:val="22"/>
        </w:rPr>
        <w:t>Address</w:t>
      </w:r>
      <w:r w:rsidR="00261A44">
        <w:rPr>
          <w:rFonts w:ascii="Times New Roman" w:hAnsi="Times New Roman"/>
          <w:b/>
          <w:sz w:val="24"/>
          <w:szCs w:val="22"/>
        </w:rPr>
        <w:t>:</w:t>
      </w:r>
      <w:r w:rsidR="00D70682">
        <w:rPr>
          <w:rFonts w:ascii="Times New Roman" w:eastAsia="Arial" w:hAnsi="Times New Roman"/>
          <w:sz w:val="24"/>
          <w:szCs w:val="22"/>
        </w:rPr>
        <w:t xml:space="preserve"> </w:t>
      </w:r>
      <w:r w:rsidR="00E4313E">
        <w:rPr>
          <w:rFonts w:ascii="Times New Roman" w:eastAsia="Arial" w:hAnsi="Times New Roman"/>
          <w:sz w:val="24"/>
          <w:szCs w:val="22"/>
        </w:rPr>
        <w:t>Valooran</w:t>
      </w:r>
      <w:r w:rsidR="00261A44">
        <w:rPr>
          <w:rFonts w:ascii="Times New Roman" w:eastAsia="Arial" w:hAnsi="Times New Roman"/>
          <w:sz w:val="24"/>
          <w:szCs w:val="22"/>
        </w:rPr>
        <w:t xml:space="preserve"> House</w:t>
      </w:r>
    </w:p>
    <w:p w:rsidR="00261A44" w:rsidRDefault="00261A44">
      <w:pPr>
        <w:jc w:val="both"/>
        <w:rPr>
          <w:rFonts w:ascii="Times New Roman" w:eastAsia="Arial" w:hAnsi="Times New Roman"/>
          <w:sz w:val="24"/>
          <w:szCs w:val="22"/>
        </w:rPr>
      </w:pPr>
      <w:r>
        <w:rPr>
          <w:rFonts w:ascii="Times New Roman" w:eastAsia="Arial" w:hAnsi="Times New Roman"/>
          <w:sz w:val="24"/>
          <w:szCs w:val="22"/>
        </w:rPr>
        <w:t xml:space="preserve">               </w:t>
      </w:r>
      <w:r w:rsidR="008E1211">
        <w:rPr>
          <w:rFonts w:ascii="Times New Roman" w:eastAsia="Arial" w:hAnsi="Times New Roman"/>
          <w:sz w:val="24"/>
          <w:szCs w:val="22"/>
        </w:rPr>
        <w:t xml:space="preserve"> </w:t>
      </w:r>
      <w:r>
        <w:rPr>
          <w:rFonts w:ascii="Times New Roman" w:eastAsia="Arial" w:hAnsi="Times New Roman"/>
          <w:sz w:val="24"/>
          <w:szCs w:val="22"/>
        </w:rPr>
        <w:t>Nayarambalam P O</w:t>
      </w:r>
    </w:p>
    <w:p w:rsidR="00167C2A" w:rsidRDefault="00261A44">
      <w:pPr>
        <w:jc w:val="both"/>
        <w:rPr>
          <w:rFonts w:ascii="Times New Roman" w:eastAsia="Arial" w:hAnsi="Times New Roman"/>
          <w:sz w:val="24"/>
          <w:szCs w:val="22"/>
        </w:rPr>
      </w:pPr>
      <w:r>
        <w:rPr>
          <w:rFonts w:ascii="Times New Roman" w:eastAsia="Arial" w:hAnsi="Times New Roman"/>
          <w:sz w:val="24"/>
          <w:szCs w:val="22"/>
        </w:rPr>
        <w:t xml:space="preserve">               </w:t>
      </w:r>
      <w:r w:rsidR="008E1211">
        <w:rPr>
          <w:rFonts w:ascii="Times New Roman" w:eastAsia="Arial" w:hAnsi="Times New Roman"/>
          <w:sz w:val="24"/>
          <w:szCs w:val="22"/>
        </w:rPr>
        <w:t xml:space="preserve"> </w:t>
      </w:r>
      <w:r>
        <w:rPr>
          <w:rFonts w:ascii="Times New Roman" w:eastAsia="Arial" w:hAnsi="Times New Roman"/>
          <w:sz w:val="24"/>
          <w:szCs w:val="22"/>
        </w:rPr>
        <w:t>Ernakulam 682509</w:t>
      </w:r>
      <w:r w:rsidR="00167C2A">
        <w:rPr>
          <w:rFonts w:ascii="Times New Roman" w:eastAsia="Arial" w:hAnsi="Times New Roman"/>
          <w:sz w:val="24"/>
          <w:szCs w:val="22"/>
        </w:rPr>
        <w:tab/>
      </w:r>
      <w:r w:rsidR="00167C2A">
        <w:rPr>
          <w:rFonts w:ascii="Times New Roman" w:eastAsia="Arial" w:hAnsi="Times New Roman"/>
          <w:sz w:val="24"/>
          <w:szCs w:val="22"/>
        </w:rPr>
        <w:tab/>
      </w:r>
      <w:r w:rsidR="00167C2A">
        <w:rPr>
          <w:rFonts w:ascii="Times New Roman" w:eastAsia="Arial" w:hAnsi="Times New Roman"/>
          <w:sz w:val="24"/>
          <w:szCs w:val="22"/>
        </w:rPr>
        <w:tab/>
        <w:t xml:space="preserve">                                            </w:t>
      </w:r>
    </w:p>
    <w:p w:rsidR="00167C2A" w:rsidRDefault="00261A44">
      <w:pPr>
        <w:jc w:val="both"/>
        <w:rPr>
          <w:rFonts w:ascii="Times New Roman" w:eastAsia="Arial" w:hAnsi="Times New Roman"/>
          <w:sz w:val="24"/>
          <w:szCs w:val="22"/>
        </w:rPr>
      </w:pPr>
      <w:r>
        <w:rPr>
          <w:rFonts w:ascii="Times New Roman" w:eastAsia="Arial" w:hAnsi="Times New Roman"/>
          <w:sz w:val="24"/>
          <w:szCs w:val="22"/>
        </w:rPr>
        <w:t xml:space="preserve">               </w:t>
      </w:r>
      <w:r w:rsidR="008E1211">
        <w:rPr>
          <w:rFonts w:ascii="Times New Roman" w:eastAsia="Arial" w:hAnsi="Times New Roman"/>
          <w:sz w:val="24"/>
          <w:szCs w:val="22"/>
        </w:rPr>
        <w:t xml:space="preserve"> </w:t>
      </w:r>
      <w:r w:rsidR="00C869B7">
        <w:rPr>
          <w:rFonts w:ascii="Times New Roman" w:eastAsia="Arial" w:hAnsi="Times New Roman"/>
          <w:sz w:val="24"/>
          <w:szCs w:val="22"/>
        </w:rPr>
        <w:t>Ph-</w:t>
      </w:r>
      <w:r w:rsidR="00E4313E">
        <w:rPr>
          <w:rFonts w:ascii="Times New Roman" w:eastAsia="Arial" w:hAnsi="Times New Roman"/>
          <w:sz w:val="24"/>
          <w:szCs w:val="22"/>
        </w:rPr>
        <w:t>09048 800 309</w:t>
      </w:r>
    </w:p>
    <w:p w:rsidR="00261A44" w:rsidRDefault="00261A44">
      <w:pPr>
        <w:jc w:val="both"/>
        <w:rPr>
          <w:rFonts w:ascii="Times New Roman" w:eastAsia="Arial" w:hAnsi="Times New Roman"/>
          <w:sz w:val="24"/>
          <w:szCs w:val="22"/>
        </w:rPr>
      </w:pPr>
      <w:r>
        <w:rPr>
          <w:rFonts w:ascii="Times New Roman" w:eastAsia="Arial" w:hAnsi="Times New Roman"/>
          <w:sz w:val="24"/>
          <w:szCs w:val="22"/>
        </w:rPr>
        <w:t xml:space="preserve">               </w:t>
      </w:r>
      <w:r w:rsidR="008E1211">
        <w:rPr>
          <w:rFonts w:ascii="Times New Roman" w:eastAsia="Arial" w:hAnsi="Times New Roman"/>
          <w:sz w:val="24"/>
          <w:szCs w:val="22"/>
        </w:rPr>
        <w:t xml:space="preserve"> </w:t>
      </w:r>
      <w:r w:rsidR="00A9723D">
        <w:rPr>
          <w:rFonts w:ascii="Times New Roman" w:eastAsia="Arial" w:hAnsi="Times New Roman"/>
          <w:sz w:val="24"/>
          <w:szCs w:val="22"/>
        </w:rPr>
        <w:t xml:space="preserve">Email: </w:t>
      </w:r>
      <w:r w:rsidR="00E4313E">
        <w:rPr>
          <w:rFonts w:ascii="Times New Roman" w:eastAsia="Arial" w:hAnsi="Times New Roman"/>
          <w:sz w:val="24"/>
          <w:szCs w:val="22"/>
        </w:rPr>
        <w:t>anoopantonyvalooran@hotmail.com</w:t>
      </w:r>
    </w:p>
    <w:p w:rsidR="00167C2A" w:rsidRDefault="00167C2A">
      <w:pPr>
        <w:jc w:val="both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cs="Tahoma"/>
          <w:lang w:val="fr-FR"/>
        </w:rPr>
        <w:t xml:space="preserve"> </w:t>
      </w:r>
    </w:p>
    <w:p w:rsidR="00167C2A" w:rsidRDefault="00A7513D">
      <w:pPr>
        <w:jc w:val="both"/>
        <w:rPr>
          <w:rFonts w:cs="Tahoma"/>
          <w:szCs w:val="22"/>
          <w:lang w:val="fr-FR"/>
        </w:rPr>
      </w:pPr>
      <w:r w:rsidRPr="00A7513D">
        <w:pict>
          <v:line id="_x0000_s1027" style="position:absolute;left:0;text-align:left;z-index:251658240" from="-8.25pt,.95pt" to="477.75pt,.95pt" strokeweight=".26mm">
            <v:stroke joinstyle="miter"/>
          </v:line>
        </w:pict>
      </w:r>
      <w:r w:rsidR="00167C2A">
        <w:rPr>
          <w:rFonts w:cs="Tahoma"/>
          <w:szCs w:val="22"/>
          <w:lang w:val="fr-FR"/>
        </w:rPr>
        <w:tab/>
      </w:r>
      <w:r w:rsidR="00167C2A">
        <w:rPr>
          <w:rFonts w:cs="Tahoma"/>
          <w:szCs w:val="22"/>
          <w:lang w:val="fr-FR"/>
        </w:rPr>
        <w:tab/>
      </w:r>
      <w:r w:rsidR="00167C2A">
        <w:rPr>
          <w:rFonts w:cs="Tahoma"/>
          <w:szCs w:val="22"/>
          <w:lang w:val="fr-FR"/>
        </w:rPr>
        <w:tab/>
      </w:r>
      <w:r w:rsidR="00167C2A">
        <w:rPr>
          <w:rFonts w:cs="Tahoma"/>
          <w:szCs w:val="22"/>
          <w:lang w:val="fr-FR"/>
        </w:rPr>
        <w:tab/>
      </w:r>
      <w:r w:rsidR="00167C2A">
        <w:rPr>
          <w:rFonts w:cs="Tahoma"/>
          <w:szCs w:val="22"/>
          <w:lang w:val="fr-FR"/>
        </w:rPr>
        <w:tab/>
      </w:r>
    </w:p>
    <w:p w:rsidR="00167C2A" w:rsidRDefault="00167C2A">
      <w:pPr>
        <w:jc w:val="both"/>
        <w:rPr>
          <w:rFonts w:ascii="Times New Roman" w:hAnsi="Times New Roman"/>
          <w:b/>
          <w:color w:val="000080"/>
          <w:sz w:val="22"/>
          <w:szCs w:val="22"/>
        </w:rPr>
      </w:pPr>
      <w:r>
        <w:rPr>
          <w:rFonts w:ascii="Times New Roman" w:hAnsi="Times New Roman"/>
          <w:b/>
          <w:color w:val="000080"/>
          <w:sz w:val="22"/>
          <w:szCs w:val="22"/>
        </w:rPr>
        <w:t>CAREER OBJECTIVE</w:t>
      </w:r>
    </w:p>
    <w:p w:rsidR="00167C2A" w:rsidRDefault="00167C2A">
      <w:pPr>
        <w:jc w:val="both"/>
        <w:rPr>
          <w:rFonts w:ascii="Times New Roman" w:hAnsi="Times New Roman"/>
          <w:b/>
          <w:color w:val="000080"/>
          <w:sz w:val="22"/>
          <w:szCs w:val="22"/>
        </w:rPr>
      </w:pPr>
    </w:p>
    <w:p w:rsidR="00981067" w:rsidRPr="001204AB" w:rsidRDefault="00981067" w:rsidP="00981067">
      <w:pPr>
        <w:pStyle w:val="Achievement"/>
        <w:spacing w:after="0" w:line="240" w:lineRule="auto"/>
        <w:ind w:left="360" w:right="-104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To apply my knowledge and skills to the best of my ability in the field of my work in a reputed organization and share the responsibilities for developing and enhancing the growth of the organization.</w:t>
      </w:r>
    </w:p>
    <w:p w:rsidR="00167C2A" w:rsidRDefault="00167C2A" w:rsidP="00981067">
      <w:pPr>
        <w:spacing w:line="276" w:lineRule="auto"/>
        <w:ind w:left="360" w:hanging="360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 </w:t>
      </w:r>
    </w:p>
    <w:p w:rsidR="00167C2A" w:rsidRDefault="00167C2A">
      <w:pPr>
        <w:jc w:val="both"/>
        <w:rPr>
          <w:rFonts w:ascii="Times New Roman" w:hAnsi="Times New Roman"/>
          <w:b/>
          <w:color w:val="000080"/>
          <w:sz w:val="22"/>
          <w:szCs w:val="22"/>
        </w:rPr>
      </w:pPr>
      <w:r>
        <w:rPr>
          <w:rFonts w:ascii="Times New Roman" w:hAnsi="Times New Roman"/>
          <w:b/>
          <w:color w:val="000080"/>
          <w:sz w:val="22"/>
          <w:szCs w:val="22"/>
        </w:rPr>
        <w:t>PROFILE</w:t>
      </w:r>
    </w:p>
    <w:p w:rsidR="00981067" w:rsidRDefault="00981067">
      <w:pPr>
        <w:jc w:val="both"/>
        <w:rPr>
          <w:rFonts w:ascii="Times New Roman" w:hAnsi="Times New Roman"/>
          <w:b/>
          <w:color w:val="000080"/>
          <w:sz w:val="22"/>
          <w:szCs w:val="22"/>
        </w:rPr>
      </w:pPr>
    </w:p>
    <w:p w:rsidR="00167C2A" w:rsidRDefault="00167C2A">
      <w:pPr>
        <w:pStyle w:val="Datatesto"/>
        <w:numPr>
          <w:ilvl w:val="0"/>
          <w:numId w:val="2"/>
        </w:numPr>
        <w:spacing w:after="0"/>
        <w:jc w:val="both"/>
        <w:rPr>
          <w:color w:val="000000"/>
          <w:szCs w:val="22"/>
        </w:rPr>
      </w:pPr>
      <w:r>
        <w:rPr>
          <w:color w:val="000000"/>
          <w:szCs w:val="22"/>
        </w:rPr>
        <w:t>Responsible and adaptable</w:t>
      </w:r>
    </w:p>
    <w:p w:rsidR="00167C2A" w:rsidRDefault="00167C2A">
      <w:pPr>
        <w:pStyle w:val="Datatesto"/>
        <w:numPr>
          <w:ilvl w:val="0"/>
          <w:numId w:val="2"/>
        </w:numPr>
        <w:spacing w:after="0"/>
        <w:jc w:val="both"/>
        <w:rPr>
          <w:color w:val="000000"/>
          <w:szCs w:val="22"/>
        </w:rPr>
      </w:pPr>
      <w:r>
        <w:rPr>
          <w:color w:val="000000"/>
          <w:szCs w:val="22"/>
        </w:rPr>
        <w:t>Good listener</w:t>
      </w:r>
    </w:p>
    <w:p w:rsidR="00167C2A" w:rsidRDefault="00167C2A">
      <w:pPr>
        <w:numPr>
          <w:ilvl w:val="0"/>
          <w:numId w:val="2"/>
        </w:numPr>
        <w:tabs>
          <w:tab w:val="left" w:pos="4380"/>
        </w:tabs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Positive attitude</w:t>
      </w:r>
    </w:p>
    <w:p w:rsidR="00167C2A" w:rsidRDefault="00167C2A">
      <w:pPr>
        <w:jc w:val="both"/>
        <w:rPr>
          <w:sz w:val="22"/>
          <w:szCs w:val="22"/>
        </w:rPr>
      </w:pPr>
    </w:p>
    <w:p w:rsidR="00601F07" w:rsidRDefault="00167C2A">
      <w:pPr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  <w:r>
        <w:rPr>
          <w:rStyle w:val="Strong"/>
          <w:rFonts w:ascii="Times New Roman" w:hAnsi="Times New Roman"/>
          <w:color w:val="000080"/>
          <w:sz w:val="22"/>
          <w:szCs w:val="22"/>
        </w:rPr>
        <w:t>EDUCATIONAL QUALIFICATION</w:t>
      </w:r>
      <w:r w:rsidR="00601F07">
        <w:rPr>
          <w:rStyle w:val="Strong"/>
          <w:rFonts w:ascii="Times New Roman" w:hAnsi="Times New Roman"/>
          <w:color w:val="000080"/>
          <w:sz w:val="22"/>
          <w:szCs w:val="22"/>
        </w:rPr>
        <w:t>:</w:t>
      </w:r>
    </w:p>
    <w:p w:rsidR="00862330" w:rsidRDefault="00862330">
      <w:pPr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</w:p>
    <w:p w:rsidR="006D4109" w:rsidRPr="006D4109" w:rsidRDefault="00261A44" w:rsidP="006D4109">
      <w:pPr>
        <w:numPr>
          <w:ilvl w:val="0"/>
          <w:numId w:val="3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261A44">
        <w:rPr>
          <w:rFonts w:ascii="Times New Roman" w:hAnsi="Times New Roman"/>
          <w:b/>
          <w:bCs/>
          <w:color w:val="000000"/>
          <w:sz w:val="24"/>
          <w:szCs w:val="22"/>
        </w:rPr>
        <w:t>Bsc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 w:rsidR="00E4313E">
        <w:rPr>
          <w:rFonts w:ascii="Times New Roman" w:hAnsi="Times New Roman"/>
          <w:b/>
          <w:bCs/>
          <w:color w:val="000000"/>
          <w:sz w:val="22"/>
          <w:szCs w:val="22"/>
        </w:rPr>
        <w:t>Botany</w:t>
      </w:r>
      <w:r w:rsidR="00167C2A">
        <w:rPr>
          <w:rFonts w:ascii="Times New Roman" w:hAnsi="Times New Roman"/>
          <w:color w:val="000000"/>
          <w:sz w:val="22"/>
          <w:szCs w:val="22"/>
        </w:rPr>
        <w:t xml:space="preserve"> with 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aggregate </w:t>
      </w:r>
      <w:r w:rsidR="00E4313E">
        <w:rPr>
          <w:rFonts w:ascii="Times New Roman" w:hAnsi="Times New Roman"/>
          <w:b/>
          <w:bCs/>
          <w:color w:val="000000"/>
          <w:sz w:val="22"/>
          <w:szCs w:val="22"/>
        </w:rPr>
        <w:t>45</w:t>
      </w:r>
      <w:r w:rsidR="00167C2A">
        <w:rPr>
          <w:rFonts w:ascii="Times New Roman" w:hAnsi="Times New Roman"/>
          <w:b/>
          <w:bCs/>
          <w:color w:val="000000"/>
          <w:sz w:val="22"/>
          <w:szCs w:val="22"/>
        </w:rPr>
        <w:t xml:space="preserve">% </w:t>
      </w:r>
      <w:r w:rsidR="00167C2A">
        <w:rPr>
          <w:rFonts w:ascii="Times New Roman" w:hAnsi="Times New Roman"/>
          <w:color w:val="000000"/>
          <w:sz w:val="22"/>
          <w:szCs w:val="22"/>
        </w:rPr>
        <w:t xml:space="preserve">in </w:t>
      </w:r>
      <w:r w:rsidR="00167C2A">
        <w:rPr>
          <w:rFonts w:ascii="Times New Roman" w:hAnsi="Times New Roman"/>
          <w:b/>
          <w:bCs/>
          <w:color w:val="000000"/>
          <w:sz w:val="22"/>
          <w:szCs w:val="22"/>
        </w:rPr>
        <w:t>2008-201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1</w:t>
      </w:r>
      <w:r>
        <w:rPr>
          <w:rFonts w:ascii="Times New Roman" w:hAnsi="Times New Roman"/>
          <w:color w:val="000000"/>
          <w:sz w:val="22"/>
          <w:szCs w:val="22"/>
        </w:rPr>
        <w:t xml:space="preserve"> from Sacred Heart College, Thevara.</w:t>
      </w:r>
    </w:p>
    <w:p w:rsidR="00261A44" w:rsidRPr="00C17AFD" w:rsidRDefault="00E4313E" w:rsidP="00C17AFD">
      <w:pPr>
        <w:numPr>
          <w:ilvl w:val="0"/>
          <w:numId w:val="3"/>
        </w:numPr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Plus Two </w:t>
      </w:r>
      <w:r w:rsidR="00261A44">
        <w:rPr>
          <w:rFonts w:ascii="Times New Roman" w:hAnsi="Times New Roman"/>
          <w:b/>
          <w:bCs/>
          <w:color w:val="000000"/>
          <w:sz w:val="22"/>
          <w:szCs w:val="22"/>
        </w:rPr>
        <w:t>with</w:t>
      </w:r>
      <w:r w:rsidR="00167C2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261A44">
        <w:rPr>
          <w:rFonts w:ascii="Times New Roman" w:hAnsi="Times New Roman"/>
          <w:b/>
          <w:bCs/>
          <w:color w:val="000000"/>
          <w:sz w:val="22"/>
          <w:szCs w:val="22"/>
        </w:rPr>
        <w:t>aggregate 6</w:t>
      </w:r>
      <w:r w:rsidR="00167C2A">
        <w:rPr>
          <w:rFonts w:ascii="Times New Roman" w:hAnsi="Times New Roman"/>
          <w:b/>
          <w:bCs/>
          <w:color w:val="000000"/>
          <w:sz w:val="22"/>
          <w:szCs w:val="22"/>
        </w:rPr>
        <w:t xml:space="preserve">0% </w:t>
      </w:r>
      <w:r w:rsidR="00167C2A">
        <w:rPr>
          <w:rFonts w:ascii="Times New Roman" w:hAnsi="Times New Roman"/>
          <w:bCs/>
          <w:color w:val="000000"/>
          <w:sz w:val="22"/>
          <w:szCs w:val="22"/>
        </w:rPr>
        <w:t xml:space="preserve">from 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Govt. Vocational Higher Secondary School, Njarakal </w:t>
      </w:r>
      <w:r w:rsidR="00261A44">
        <w:rPr>
          <w:rFonts w:ascii="Times New Roman" w:hAnsi="Times New Roman"/>
          <w:bCs/>
          <w:color w:val="000000"/>
          <w:sz w:val="22"/>
          <w:szCs w:val="22"/>
        </w:rPr>
        <w:t>in 200</w:t>
      </w:r>
      <w:r>
        <w:rPr>
          <w:rFonts w:ascii="Times New Roman" w:hAnsi="Times New Roman"/>
          <w:bCs/>
          <w:color w:val="000000"/>
          <w:sz w:val="22"/>
          <w:szCs w:val="22"/>
        </w:rPr>
        <w:t>8</w:t>
      </w:r>
      <w:r w:rsidR="00167C2A"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261A44" w:rsidRDefault="00261A44">
      <w:pPr>
        <w:numPr>
          <w:ilvl w:val="0"/>
          <w:numId w:val="3"/>
        </w:numPr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S.S.L.C</w:t>
      </w:r>
      <w:r w:rsidR="00167C2A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 w:rsidR="00167C2A">
        <w:rPr>
          <w:rFonts w:ascii="Times New Roman" w:hAnsi="Times New Roman"/>
          <w:color w:val="000000"/>
          <w:sz w:val="22"/>
          <w:szCs w:val="22"/>
        </w:rPr>
        <w:t xml:space="preserve">with </w:t>
      </w:r>
      <w:r w:rsidR="00167C2A">
        <w:rPr>
          <w:rFonts w:ascii="Times New Roman" w:hAnsi="Times New Roman"/>
          <w:b/>
          <w:bCs/>
          <w:color w:val="000000"/>
          <w:sz w:val="22"/>
          <w:szCs w:val="22"/>
        </w:rPr>
        <w:t>aggre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gate 6</w:t>
      </w:r>
      <w:r w:rsidR="00E4313E">
        <w:rPr>
          <w:rFonts w:ascii="Times New Roman" w:hAnsi="Times New Roman"/>
          <w:b/>
          <w:bCs/>
          <w:color w:val="000000"/>
          <w:sz w:val="22"/>
          <w:szCs w:val="22"/>
        </w:rPr>
        <w:t>5</w:t>
      </w:r>
      <w:r w:rsidR="00167C2A">
        <w:rPr>
          <w:rFonts w:ascii="Times New Roman" w:hAnsi="Times New Roman"/>
          <w:b/>
          <w:bCs/>
          <w:color w:val="000000"/>
          <w:sz w:val="22"/>
          <w:szCs w:val="22"/>
        </w:rPr>
        <w:t xml:space="preserve">% </w:t>
      </w:r>
      <w:r w:rsidR="00167C2A">
        <w:rPr>
          <w:rFonts w:ascii="Times New Roman" w:hAnsi="Times New Roman"/>
          <w:color w:val="000000"/>
          <w:sz w:val="22"/>
          <w:szCs w:val="22"/>
        </w:rPr>
        <w:t>from</w:t>
      </w:r>
      <w:r w:rsidR="00167C2A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="00E4313E">
        <w:rPr>
          <w:rFonts w:ascii="Times New Roman" w:hAnsi="Times New Roman"/>
          <w:bCs/>
          <w:color w:val="000000"/>
          <w:sz w:val="22"/>
          <w:szCs w:val="22"/>
        </w:rPr>
        <w:t>K.P.M High School, Edavanakad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in 200</w:t>
      </w:r>
      <w:r w:rsidR="00E4313E">
        <w:rPr>
          <w:rFonts w:ascii="Times New Roman" w:hAnsi="Times New Roman"/>
          <w:bCs/>
          <w:color w:val="000000"/>
          <w:sz w:val="22"/>
          <w:szCs w:val="22"/>
        </w:rPr>
        <w:t>6</w:t>
      </w:r>
      <w:r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167C2A" w:rsidRDefault="00167C2A" w:rsidP="00261A44">
      <w:pPr>
        <w:ind w:left="360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03138A" w:rsidRDefault="0003138A" w:rsidP="00261A44">
      <w:pPr>
        <w:ind w:left="360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167C2A" w:rsidRDefault="00167C2A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:rsidR="00167C2A" w:rsidRDefault="00862330">
      <w:pPr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  <w:r>
        <w:rPr>
          <w:rStyle w:val="Strong"/>
          <w:rFonts w:ascii="Times New Roman" w:hAnsi="Times New Roman"/>
          <w:color w:val="000080"/>
          <w:sz w:val="22"/>
          <w:szCs w:val="22"/>
        </w:rPr>
        <w:t>COMPUTER KNOWLEDGE</w:t>
      </w:r>
    </w:p>
    <w:p w:rsidR="00862330" w:rsidRDefault="00862330" w:rsidP="00E4313E">
      <w:pPr>
        <w:jc w:val="both"/>
        <w:rPr>
          <w:rStyle w:val="Emphasis"/>
          <w:rFonts w:ascii="Times New Roman" w:hAnsi="Times New Roman"/>
          <w:i w:val="0"/>
          <w:sz w:val="22"/>
          <w:szCs w:val="22"/>
        </w:rPr>
      </w:pPr>
    </w:p>
    <w:p w:rsidR="00167C2A" w:rsidRDefault="00167C2A">
      <w:pPr>
        <w:numPr>
          <w:ilvl w:val="0"/>
          <w:numId w:val="15"/>
        </w:numPr>
        <w:jc w:val="both"/>
        <w:rPr>
          <w:rFonts w:ascii="Times New Roman" w:hAnsi="Times New Roman"/>
          <w:sz w:val="22"/>
          <w:szCs w:val="22"/>
        </w:rPr>
      </w:pPr>
      <w:r>
        <w:rPr>
          <w:rStyle w:val="Emphasis"/>
          <w:rFonts w:ascii="Times New Roman" w:hAnsi="Times New Roman"/>
          <w:b/>
          <w:i w:val="0"/>
          <w:sz w:val="22"/>
          <w:szCs w:val="22"/>
        </w:rPr>
        <w:t>Operating Systems</w:t>
      </w:r>
      <w:r>
        <w:rPr>
          <w:rStyle w:val="Emphasis"/>
          <w:rFonts w:ascii="Times New Roman" w:hAnsi="Times New Roman"/>
          <w:sz w:val="22"/>
          <w:szCs w:val="22"/>
        </w:rPr>
        <w:t xml:space="preserve">        </w:t>
      </w:r>
      <w:r w:rsidR="00862330">
        <w:rPr>
          <w:rStyle w:val="Emphasis"/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Windows 2000/XP </w:t>
      </w:r>
    </w:p>
    <w:p w:rsidR="00862330" w:rsidRDefault="00862330" w:rsidP="00862330">
      <w:pPr>
        <w:jc w:val="both"/>
        <w:rPr>
          <w:rFonts w:ascii="Times New Roman" w:hAnsi="Times New Roman"/>
          <w:sz w:val="22"/>
          <w:szCs w:val="22"/>
        </w:rPr>
      </w:pPr>
    </w:p>
    <w:p w:rsidR="00862330" w:rsidRPr="007C24D0" w:rsidRDefault="00167C2A" w:rsidP="00862330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uppressAutoHyphens w:val="0"/>
        <w:jc w:val="both"/>
        <w:rPr>
          <w:sz w:val="18"/>
        </w:rPr>
      </w:pPr>
      <w:r w:rsidRPr="00862330">
        <w:rPr>
          <w:rStyle w:val="Emphasis"/>
          <w:rFonts w:ascii="Times New Roman" w:hAnsi="Times New Roman"/>
          <w:b/>
          <w:i w:val="0"/>
          <w:sz w:val="22"/>
          <w:szCs w:val="22"/>
        </w:rPr>
        <w:t xml:space="preserve">Software           </w:t>
      </w:r>
      <w:r w:rsidRPr="00862330">
        <w:rPr>
          <w:rStyle w:val="Emphasis"/>
          <w:rFonts w:ascii="Times New Roman" w:hAnsi="Times New Roman"/>
          <w:sz w:val="22"/>
          <w:szCs w:val="22"/>
        </w:rPr>
        <w:tab/>
        <w:t xml:space="preserve">    </w:t>
      </w:r>
      <w:r w:rsidR="00862330" w:rsidRPr="00862330">
        <w:rPr>
          <w:rStyle w:val="Emphasis"/>
          <w:rFonts w:ascii="Times New Roman" w:hAnsi="Times New Roman"/>
          <w:i w:val="0"/>
          <w:sz w:val="22"/>
          <w:szCs w:val="22"/>
        </w:rPr>
        <w:t xml:space="preserve">     </w:t>
      </w:r>
      <w:r w:rsidR="00862330">
        <w:rPr>
          <w:rStyle w:val="Emphasis"/>
          <w:rFonts w:ascii="Times New Roman" w:hAnsi="Times New Roman"/>
          <w:i w:val="0"/>
          <w:sz w:val="22"/>
          <w:szCs w:val="22"/>
        </w:rPr>
        <w:t xml:space="preserve"> </w:t>
      </w:r>
      <w:r w:rsidRPr="00862330">
        <w:rPr>
          <w:rStyle w:val="Emphasis"/>
          <w:rFonts w:ascii="Times New Roman" w:hAnsi="Times New Roman"/>
          <w:i w:val="0"/>
          <w:iCs w:val="0"/>
          <w:sz w:val="22"/>
          <w:szCs w:val="22"/>
        </w:rPr>
        <w:t>Microsoft Word, PowerPoint &amp; Excel</w:t>
      </w:r>
      <w:r w:rsidR="00862330" w:rsidRPr="00862330">
        <w:rPr>
          <w:rStyle w:val="Emphasis"/>
          <w:rFonts w:ascii="Times New Roman" w:hAnsi="Times New Roman"/>
          <w:i w:val="0"/>
          <w:iCs w:val="0"/>
          <w:sz w:val="22"/>
          <w:szCs w:val="22"/>
        </w:rPr>
        <w:t>,</w:t>
      </w:r>
      <w:r w:rsidR="00862330" w:rsidRPr="00862330">
        <w:rPr>
          <w:b/>
          <w:sz w:val="18"/>
        </w:rPr>
        <w:t xml:space="preserve"> </w:t>
      </w:r>
    </w:p>
    <w:p w:rsidR="007C24D0" w:rsidRDefault="007C24D0" w:rsidP="007C24D0">
      <w:pPr>
        <w:pStyle w:val="ListParagraph"/>
        <w:rPr>
          <w:sz w:val="18"/>
        </w:rPr>
      </w:pPr>
    </w:p>
    <w:p w:rsidR="007C24D0" w:rsidRDefault="007C24D0" w:rsidP="007C24D0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sz w:val="18"/>
        </w:rPr>
      </w:pPr>
    </w:p>
    <w:p w:rsidR="0003138A" w:rsidRDefault="0003138A" w:rsidP="0003138A">
      <w:pPr>
        <w:pStyle w:val="Header"/>
        <w:tabs>
          <w:tab w:val="clear" w:pos="4320"/>
          <w:tab w:val="clear" w:pos="8640"/>
        </w:tabs>
        <w:suppressAutoHyphens w:val="0"/>
        <w:ind w:left="360"/>
        <w:jc w:val="both"/>
        <w:rPr>
          <w:rStyle w:val="Emphasis"/>
          <w:rFonts w:ascii="Times New Roman" w:hAnsi="Times New Roman"/>
          <w:i w:val="0"/>
          <w:iCs w:val="0"/>
          <w:sz w:val="22"/>
          <w:szCs w:val="22"/>
        </w:rPr>
      </w:pPr>
    </w:p>
    <w:p w:rsidR="0003138A" w:rsidRDefault="0003138A" w:rsidP="0003138A">
      <w:pPr>
        <w:pStyle w:val="Header"/>
        <w:tabs>
          <w:tab w:val="clear" w:pos="4320"/>
          <w:tab w:val="clear" w:pos="8640"/>
        </w:tabs>
        <w:suppressAutoHyphens w:val="0"/>
        <w:ind w:left="360"/>
        <w:jc w:val="both"/>
        <w:rPr>
          <w:rStyle w:val="Emphasis"/>
          <w:rFonts w:ascii="Times New Roman" w:hAnsi="Times New Roman"/>
          <w:i w:val="0"/>
          <w:iCs w:val="0"/>
          <w:sz w:val="22"/>
          <w:szCs w:val="22"/>
        </w:rPr>
      </w:pPr>
    </w:p>
    <w:p w:rsidR="007C24D0" w:rsidRDefault="007C24D0" w:rsidP="007C24D0">
      <w:pPr>
        <w:tabs>
          <w:tab w:val="left" w:pos="900"/>
        </w:tabs>
        <w:jc w:val="both"/>
        <w:rPr>
          <w:rFonts w:ascii="Times New Roman" w:hAnsi="Times New Roman"/>
          <w:b/>
          <w:color w:val="000080"/>
          <w:sz w:val="22"/>
          <w:szCs w:val="22"/>
        </w:rPr>
      </w:pPr>
      <w:r>
        <w:rPr>
          <w:rFonts w:ascii="Times New Roman" w:hAnsi="Times New Roman"/>
          <w:b/>
          <w:color w:val="000080"/>
          <w:sz w:val="22"/>
          <w:szCs w:val="22"/>
        </w:rPr>
        <w:t>JOB RESPONSIBILITIES: Friends Marketing, Cochin</w:t>
      </w:r>
      <w:r w:rsidR="0003138A">
        <w:rPr>
          <w:rFonts w:ascii="Times New Roman" w:hAnsi="Times New Roman"/>
          <w:b/>
          <w:color w:val="000080"/>
          <w:sz w:val="22"/>
          <w:szCs w:val="22"/>
        </w:rPr>
        <w:t xml:space="preserve">. (From August 2014 to </w:t>
      </w:r>
      <w:r w:rsidR="007B2641">
        <w:rPr>
          <w:rFonts w:ascii="Times New Roman" w:hAnsi="Times New Roman"/>
          <w:b/>
          <w:color w:val="000080"/>
          <w:sz w:val="22"/>
          <w:szCs w:val="22"/>
        </w:rPr>
        <w:t>April</w:t>
      </w:r>
      <w:r w:rsidR="0003138A">
        <w:rPr>
          <w:rFonts w:ascii="Times New Roman" w:hAnsi="Times New Roman"/>
          <w:b/>
          <w:color w:val="000080"/>
          <w:sz w:val="22"/>
          <w:szCs w:val="22"/>
        </w:rPr>
        <w:t xml:space="preserve"> 2015</w:t>
      </w:r>
      <w:r>
        <w:rPr>
          <w:rFonts w:ascii="Times New Roman" w:hAnsi="Times New Roman"/>
          <w:b/>
          <w:color w:val="000080"/>
          <w:sz w:val="22"/>
          <w:szCs w:val="22"/>
        </w:rPr>
        <w:t>.)</w:t>
      </w:r>
    </w:p>
    <w:p w:rsidR="007C24D0" w:rsidRDefault="007C24D0" w:rsidP="007C24D0">
      <w:pPr>
        <w:tabs>
          <w:tab w:val="left" w:pos="900"/>
        </w:tabs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</w:p>
    <w:p w:rsidR="007C24D0" w:rsidRDefault="007C24D0" w:rsidP="007C24D0">
      <w:pPr>
        <w:numPr>
          <w:ilvl w:val="0"/>
          <w:numId w:val="5"/>
        </w:numPr>
        <w:tabs>
          <w:tab w:val="left" w:pos="900"/>
        </w:tabs>
        <w:ind w:left="357" w:hanging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  <w:t xml:space="preserve">Sales Executive </w:t>
      </w:r>
    </w:p>
    <w:p w:rsidR="007C24D0" w:rsidRDefault="007C24D0" w:rsidP="007C24D0">
      <w:pPr>
        <w:tabs>
          <w:tab w:val="left" w:pos="900"/>
        </w:tabs>
        <w:ind w:left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</w:p>
    <w:p w:rsidR="007C24D0" w:rsidRDefault="007C24D0" w:rsidP="007C24D0">
      <w:pPr>
        <w:numPr>
          <w:ilvl w:val="0"/>
          <w:numId w:val="5"/>
        </w:numPr>
        <w:tabs>
          <w:tab w:val="left" w:pos="900"/>
        </w:tabs>
        <w:ind w:left="357" w:hanging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  <w:t>Sales Man.</w:t>
      </w:r>
    </w:p>
    <w:p w:rsidR="007C24D0" w:rsidRDefault="007C24D0" w:rsidP="007C24D0">
      <w:pPr>
        <w:tabs>
          <w:tab w:val="left" w:pos="900"/>
        </w:tabs>
        <w:ind w:left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</w:p>
    <w:p w:rsidR="007C24D0" w:rsidRPr="00C17AFD" w:rsidRDefault="007C24D0" w:rsidP="007C24D0">
      <w:pPr>
        <w:tabs>
          <w:tab w:val="left" w:pos="900"/>
        </w:tabs>
        <w:ind w:left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</w:p>
    <w:p w:rsidR="00862330" w:rsidRDefault="00862330" w:rsidP="00862330">
      <w:pPr>
        <w:jc w:val="both"/>
        <w:rPr>
          <w:rStyle w:val="Emphasis"/>
          <w:rFonts w:ascii="Times New Roman" w:hAnsi="Times New Roman"/>
          <w:i w:val="0"/>
          <w:iCs w:val="0"/>
          <w:sz w:val="22"/>
          <w:szCs w:val="22"/>
        </w:rPr>
      </w:pPr>
    </w:p>
    <w:p w:rsidR="0003138A" w:rsidRDefault="0003138A" w:rsidP="007C24D0">
      <w:pPr>
        <w:tabs>
          <w:tab w:val="left" w:pos="900"/>
        </w:tabs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</w:p>
    <w:p w:rsidR="0003138A" w:rsidRDefault="0003138A" w:rsidP="007C24D0">
      <w:pPr>
        <w:tabs>
          <w:tab w:val="left" w:pos="900"/>
        </w:tabs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</w:p>
    <w:p w:rsidR="0003138A" w:rsidRDefault="0003138A" w:rsidP="007C24D0">
      <w:pPr>
        <w:tabs>
          <w:tab w:val="left" w:pos="900"/>
        </w:tabs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</w:p>
    <w:p w:rsidR="0003138A" w:rsidRDefault="0003138A" w:rsidP="007C24D0">
      <w:pPr>
        <w:tabs>
          <w:tab w:val="left" w:pos="900"/>
        </w:tabs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</w:p>
    <w:p w:rsidR="007C24D0" w:rsidRDefault="00167C2A" w:rsidP="007C24D0">
      <w:pPr>
        <w:tabs>
          <w:tab w:val="left" w:pos="900"/>
        </w:tabs>
        <w:jc w:val="both"/>
        <w:rPr>
          <w:rFonts w:ascii="Times New Roman" w:hAnsi="Times New Roman"/>
          <w:b/>
          <w:color w:val="000080"/>
          <w:sz w:val="22"/>
          <w:szCs w:val="22"/>
        </w:rPr>
      </w:pPr>
      <w:r>
        <w:rPr>
          <w:rStyle w:val="Strong"/>
          <w:rFonts w:ascii="Times New Roman" w:hAnsi="Times New Roman"/>
          <w:color w:val="000080"/>
          <w:sz w:val="22"/>
          <w:szCs w:val="22"/>
        </w:rPr>
        <w:t xml:space="preserve"> </w:t>
      </w:r>
      <w:r w:rsidR="007C24D0">
        <w:rPr>
          <w:rFonts w:ascii="Times New Roman" w:hAnsi="Times New Roman"/>
          <w:b/>
          <w:color w:val="000080"/>
          <w:sz w:val="22"/>
          <w:szCs w:val="22"/>
        </w:rPr>
        <w:t>JOB RESPONSIBILITIES: JJ Electricals, Cochin. (From May 2012 to July 2014.)</w:t>
      </w:r>
    </w:p>
    <w:p w:rsidR="007C24D0" w:rsidRDefault="007C24D0" w:rsidP="007C24D0">
      <w:pPr>
        <w:tabs>
          <w:tab w:val="left" w:pos="900"/>
        </w:tabs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</w:p>
    <w:p w:rsidR="007C24D0" w:rsidRDefault="00471806" w:rsidP="007C24D0">
      <w:pPr>
        <w:numPr>
          <w:ilvl w:val="0"/>
          <w:numId w:val="5"/>
        </w:numPr>
        <w:tabs>
          <w:tab w:val="left" w:pos="900"/>
        </w:tabs>
        <w:ind w:left="357" w:hanging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  <w:t>Supervisor</w:t>
      </w:r>
    </w:p>
    <w:p w:rsidR="007C24D0" w:rsidRDefault="007C24D0" w:rsidP="007C24D0">
      <w:pPr>
        <w:tabs>
          <w:tab w:val="left" w:pos="900"/>
        </w:tabs>
        <w:ind w:left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</w:p>
    <w:p w:rsidR="007C24D0" w:rsidRDefault="007C24D0">
      <w:pPr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</w:p>
    <w:p w:rsidR="007C24D0" w:rsidRDefault="007C24D0">
      <w:pPr>
        <w:jc w:val="both"/>
        <w:rPr>
          <w:rStyle w:val="Strong"/>
          <w:rFonts w:ascii="Times New Roman" w:hAnsi="Times New Roman"/>
          <w:color w:val="000080"/>
          <w:sz w:val="22"/>
          <w:szCs w:val="22"/>
        </w:rPr>
      </w:pPr>
    </w:p>
    <w:p w:rsidR="00167C2A" w:rsidRDefault="00167C2A">
      <w:pPr>
        <w:jc w:val="both"/>
        <w:rPr>
          <w:rFonts w:ascii="Times New Roman" w:hAnsi="Times New Roman"/>
          <w:b/>
          <w:color w:val="000080"/>
          <w:sz w:val="22"/>
          <w:szCs w:val="22"/>
        </w:rPr>
      </w:pPr>
      <w:r>
        <w:rPr>
          <w:rFonts w:ascii="Times New Roman" w:hAnsi="Times New Roman"/>
          <w:b/>
          <w:color w:val="000080"/>
          <w:sz w:val="22"/>
          <w:szCs w:val="22"/>
        </w:rPr>
        <w:t xml:space="preserve">JOB </w:t>
      </w:r>
      <w:r w:rsidR="00261A44">
        <w:rPr>
          <w:rFonts w:ascii="Times New Roman" w:hAnsi="Times New Roman"/>
          <w:b/>
          <w:color w:val="000080"/>
          <w:sz w:val="22"/>
          <w:szCs w:val="22"/>
        </w:rPr>
        <w:t xml:space="preserve">RESPONSIBILITIES: </w:t>
      </w:r>
      <w:r w:rsidR="005F65ED">
        <w:rPr>
          <w:rFonts w:ascii="Times New Roman" w:hAnsi="Times New Roman"/>
          <w:b/>
          <w:color w:val="000080"/>
          <w:sz w:val="22"/>
          <w:szCs w:val="22"/>
        </w:rPr>
        <w:t>Island BPO, Cochin</w:t>
      </w:r>
      <w:r w:rsidR="001E3718">
        <w:rPr>
          <w:rFonts w:ascii="Times New Roman" w:hAnsi="Times New Roman"/>
          <w:b/>
          <w:color w:val="000080"/>
          <w:sz w:val="22"/>
          <w:szCs w:val="22"/>
        </w:rPr>
        <w:t xml:space="preserve"> </w:t>
      </w:r>
      <w:r w:rsidR="00261A44">
        <w:rPr>
          <w:rFonts w:ascii="Times New Roman" w:hAnsi="Times New Roman"/>
          <w:b/>
          <w:color w:val="000080"/>
          <w:sz w:val="22"/>
          <w:szCs w:val="22"/>
        </w:rPr>
        <w:t>(</w:t>
      </w:r>
      <w:r w:rsidR="001E3718">
        <w:rPr>
          <w:rFonts w:ascii="Times New Roman" w:hAnsi="Times New Roman"/>
          <w:b/>
          <w:color w:val="000080"/>
          <w:sz w:val="22"/>
          <w:szCs w:val="22"/>
        </w:rPr>
        <w:t xml:space="preserve">From </w:t>
      </w:r>
      <w:r w:rsidR="009623DF">
        <w:rPr>
          <w:rFonts w:ascii="Times New Roman" w:hAnsi="Times New Roman"/>
          <w:b/>
          <w:color w:val="000080"/>
          <w:sz w:val="22"/>
          <w:szCs w:val="22"/>
        </w:rPr>
        <w:t>April</w:t>
      </w:r>
      <w:r w:rsidR="00261A44">
        <w:rPr>
          <w:rFonts w:ascii="Times New Roman" w:hAnsi="Times New Roman"/>
          <w:b/>
          <w:color w:val="000080"/>
          <w:sz w:val="22"/>
          <w:szCs w:val="22"/>
        </w:rPr>
        <w:t xml:space="preserve"> 20</w:t>
      </w:r>
      <w:r w:rsidR="005F65ED">
        <w:rPr>
          <w:rFonts w:ascii="Times New Roman" w:hAnsi="Times New Roman"/>
          <w:b/>
          <w:color w:val="000080"/>
          <w:sz w:val="22"/>
          <w:szCs w:val="22"/>
        </w:rPr>
        <w:t>11</w:t>
      </w:r>
      <w:r w:rsidR="00261A44">
        <w:rPr>
          <w:rFonts w:ascii="Times New Roman" w:hAnsi="Times New Roman"/>
          <w:b/>
          <w:color w:val="000080"/>
          <w:sz w:val="22"/>
          <w:szCs w:val="22"/>
        </w:rPr>
        <w:t xml:space="preserve"> to </w:t>
      </w:r>
      <w:r w:rsidR="009623DF">
        <w:rPr>
          <w:rFonts w:ascii="Times New Roman" w:hAnsi="Times New Roman"/>
          <w:b/>
          <w:color w:val="000080"/>
          <w:sz w:val="22"/>
          <w:szCs w:val="22"/>
        </w:rPr>
        <w:t>April 2012</w:t>
      </w:r>
      <w:r w:rsidR="00261A44">
        <w:rPr>
          <w:rFonts w:ascii="Times New Roman" w:hAnsi="Times New Roman"/>
          <w:b/>
          <w:color w:val="000080"/>
          <w:sz w:val="22"/>
          <w:szCs w:val="22"/>
        </w:rPr>
        <w:t>)</w:t>
      </w:r>
    </w:p>
    <w:p w:rsidR="001E3718" w:rsidRDefault="001E3718">
      <w:pPr>
        <w:jc w:val="both"/>
        <w:rPr>
          <w:rFonts w:ascii="Times New Roman" w:hAnsi="Times New Roman"/>
          <w:b/>
          <w:color w:val="000080"/>
          <w:sz w:val="22"/>
          <w:szCs w:val="22"/>
        </w:rPr>
      </w:pPr>
    </w:p>
    <w:p w:rsidR="00167C2A" w:rsidRDefault="001E3718">
      <w:pPr>
        <w:numPr>
          <w:ilvl w:val="0"/>
          <w:numId w:val="5"/>
        </w:numPr>
        <w:tabs>
          <w:tab w:val="left" w:pos="900"/>
        </w:tabs>
        <w:ind w:left="357" w:hanging="357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Data Entry</w:t>
      </w:r>
    </w:p>
    <w:p w:rsidR="005D616B" w:rsidRDefault="005D616B" w:rsidP="005D616B">
      <w:pPr>
        <w:tabs>
          <w:tab w:val="left" w:pos="900"/>
        </w:tabs>
        <w:ind w:left="357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7C24D0" w:rsidRDefault="001E3718" w:rsidP="007C24D0">
      <w:pPr>
        <w:numPr>
          <w:ilvl w:val="0"/>
          <w:numId w:val="5"/>
        </w:numPr>
        <w:tabs>
          <w:tab w:val="left" w:pos="900"/>
        </w:tabs>
        <w:ind w:left="357" w:hanging="357"/>
        <w:jc w:val="both"/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="Times New Roman" w:hAnsi="Times New Roman"/>
          <w:b w:val="0"/>
          <w:bCs w:val="0"/>
          <w:color w:val="000000"/>
          <w:sz w:val="22"/>
          <w:szCs w:val="22"/>
        </w:rPr>
        <w:t>Office Assistant</w:t>
      </w:r>
    </w:p>
    <w:p w:rsidR="005D616B" w:rsidRDefault="005D616B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</w:p>
    <w:p w:rsidR="00167C2A" w:rsidRDefault="00167C2A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</w:p>
    <w:p w:rsidR="00A9723D" w:rsidRDefault="002B6138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References</w:t>
      </w:r>
      <w:r w:rsidR="00A9723D">
        <w:rPr>
          <w:rFonts w:ascii="Times New Roman" w:hAnsi="Times New Roman"/>
          <w:sz w:val="22"/>
          <w:szCs w:val="22"/>
        </w:rPr>
        <w:t>;</w:t>
      </w:r>
    </w:p>
    <w:p w:rsidR="00A9723D" w:rsidRDefault="00A9723D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</w:p>
    <w:p w:rsidR="00A9723D" w:rsidRDefault="00A9723D" w:rsidP="007F5834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</w:t>
      </w:r>
    </w:p>
    <w:p w:rsidR="00A9723D" w:rsidRPr="007C24D0" w:rsidRDefault="007C24D0" w:rsidP="007C24D0">
      <w:pPr>
        <w:pStyle w:val="ListParagraph"/>
        <w:numPr>
          <w:ilvl w:val="0"/>
          <w:numId w:val="18"/>
        </w:numPr>
        <w:tabs>
          <w:tab w:val="left" w:pos="1083"/>
        </w:tabs>
        <w:jc w:val="both"/>
        <w:rPr>
          <w:sz w:val="22"/>
          <w:szCs w:val="22"/>
        </w:rPr>
      </w:pPr>
      <w:r w:rsidRPr="007C24D0">
        <w:rPr>
          <w:sz w:val="22"/>
          <w:szCs w:val="22"/>
        </w:rPr>
        <w:t xml:space="preserve">Mr.Chandran </w:t>
      </w:r>
    </w:p>
    <w:p w:rsidR="007C24D0" w:rsidRDefault="007C24D0" w:rsidP="007C24D0">
      <w:pPr>
        <w:pStyle w:val="ListParagraph"/>
        <w:tabs>
          <w:tab w:val="left" w:pos="1083"/>
        </w:tabs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Manager </w:t>
      </w:r>
    </w:p>
    <w:p w:rsidR="007C24D0" w:rsidRDefault="007C24D0" w:rsidP="007C24D0">
      <w:pPr>
        <w:pStyle w:val="ListParagraph"/>
        <w:tabs>
          <w:tab w:val="left" w:pos="1083"/>
        </w:tabs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Friends Marketing </w:t>
      </w:r>
    </w:p>
    <w:p w:rsidR="007C24D0" w:rsidRDefault="007C24D0" w:rsidP="007C24D0">
      <w:pPr>
        <w:pStyle w:val="ListParagraph"/>
        <w:tabs>
          <w:tab w:val="left" w:pos="1083"/>
        </w:tabs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Cochin</w:t>
      </w:r>
    </w:p>
    <w:p w:rsidR="007C24D0" w:rsidRDefault="007C24D0" w:rsidP="007C24D0">
      <w:pPr>
        <w:pStyle w:val="ListParagraph"/>
        <w:tabs>
          <w:tab w:val="left" w:pos="1083"/>
        </w:tabs>
        <w:ind w:left="1440"/>
        <w:jc w:val="both"/>
        <w:rPr>
          <w:sz w:val="22"/>
          <w:szCs w:val="22"/>
        </w:rPr>
      </w:pPr>
      <w:r>
        <w:t xml:space="preserve">Ph- </w:t>
      </w:r>
      <w:r w:rsidRPr="007C24D0">
        <w:rPr>
          <w:sz w:val="22"/>
          <w:szCs w:val="22"/>
        </w:rPr>
        <w:t>09846232157</w:t>
      </w:r>
    </w:p>
    <w:p w:rsidR="007C24D0" w:rsidRPr="007C24D0" w:rsidRDefault="007C24D0" w:rsidP="007C24D0">
      <w:pPr>
        <w:pStyle w:val="ListParagraph"/>
        <w:tabs>
          <w:tab w:val="left" w:pos="1083"/>
        </w:tabs>
        <w:ind w:left="1440"/>
        <w:jc w:val="both"/>
        <w:rPr>
          <w:sz w:val="22"/>
          <w:szCs w:val="22"/>
        </w:rPr>
      </w:pPr>
    </w:p>
    <w:p w:rsidR="00A9723D" w:rsidRDefault="00A9723D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</w:t>
      </w:r>
      <w:r w:rsidR="007C24D0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>.  Mr.</w:t>
      </w:r>
      <w:r w:rsidR="005D616B">
        <w:rPr>
          <w:rFonts w:ascii="Times New Roman" w:hAnsi="Times New Roman"/>
          <w:sz w:val="22"/>
          <w:szCs w:val="22"/>
        </w:rPr>
        <w:t>A.G Joy</w:t>
      </w:r>
    </w:p>
    <w:p w:rsidR="00A9723D" w:rsidRDefault="00A9723D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Manager</w:t>
      </w:r>
    </w:p>
    <w:p w:rsidR="00A9723D" w:rsidRDefault="00A9723D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</w:t>
      </w:r>
      <w:r w:rsidR="005D616B">
        <w:rPr>
          <w:rFonts w:ascii="Times New Roman" w:hAnsi="Times New Roman"/>
          <w:sz w:val="22"/>
          <w:szCs w:val="22"/>
        </w:rPr>
        <w:t>J.J Electricals, Cochin</w:t>
      </w:r>
    </w:p>
    <w:p w:rsidR="00A9723D" w:rsidRDefault="00A9723D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Ph-</w:t>
      </w:r>
      <w:r w:rsidR="005D616B">
        <w:rPr>
          <w:rFonts w:ascii="Times New Roman" w:hAnsi="Times New Roman"/>
          <w:sz w:val="22"/>
          <w:szCs w:val="22"/>
        </w:rPr>
        <w:t>09447 459 322</w:t>
      </w:r>
    </w:p>
    <w:p w:rsidR="00A9723D" w:rsidRDefault="00A9723D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</w:p>
    <w:p w:rsidR="00A9723D" w:rsidRDefault="00A9723D">
      <w:pPr>
        <w:tabs>
          <w:tab w:val="left" w:pos="1083"/>
        </w:tabs>
        <w:jc w:val="both"/>
        <w:rPr>
          <w:rFonts w:ascii="Times New Roman" w:hAnsi="Times New Roman"/>
          <w:sz w:val="22"/>
          <w:szCs w:val="22"/>
        </w:rPr>
      </w:pPr>
    </w:p>
    <w:p w:rsidR="00167C2A" w:rsidRDefault="00167C2A">
      <w:pPr>
        <w:tabs>
          <w:tab w:val="left" w:pos="1083"/>
        </w:tabs>
        <w:jc w:val="both"/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</w:t>
      </w:r>
    </w:p>
    <w:p w:rsidR="00167C2A" w:rsidRDefault="00167C2A">
      <w:pPr>
        <w:pStyle w:val="NormalWeb"/>
        <w:spacing w:before="0" w:after="0"/>
        <w:jc w:val="both"/>
        <w:rPr>
          <w:sz w:val="2"/>
        </w:rPr>
      </w:pPr>
      <w:r>
        <w:t xml:space="preserve">     </w:t>
      </w:r>
      <w:r>
        <w:tab/>
      </w:r>
      <w:r>
        <w:tab/>
      </w:r>
    </w:p>
    <w:p w:rsidR="00167C2A" w:rsidRDefault="00167C2A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  <w:sz w:val="24"/>
          <w:szCs w:val="24"/>
          <w:shd w:val="clear" w:color="auto" w:fill="C0C0C0"/>
        </w:rPr>
      </w:pPr>
      <w:r>
        <w:rPr>
          <w:rFonts w:cs="Arial"/>
          <w:b/>
          <w:szCs w:val="22"/>
        </w:rPr>
        <w:tab/>
      </w:r>
      <w:r>
        <w:rPr>
          <w:rFonts w:ascii="Times New Roman" w:hAnsi="Times New Roman"/>
          <w:b/>
          <w:color w:val="000080"/>
          <w:sz w:val="24"/>
          <w:szCs w:val="24"/>
          <w:shd w:val="clear" w:color="auto" w:fill="C0C0C0"/>
        </w:rPr>
        <w:t>PERSONAL DETAILS</w:t>
      </w:r>
    </w:p>
    <w:p w:rsidR="00167C2A" w:rsidRDefault="00167C2A">
      <w:pPr>
        <w:widowControl w:val="0"/>
        <w:jc w:val="both"/>
        <w:rPr>
          <w:rFonts w:cs="Arial"/>
          <w:szCs w:val="22"/>
        </w:rPr>
      </w:pPr>
    </w:p>
    <w:p w:rsidR="007F5834" w:rsidRDefault="007F5834">
      <w:pPr>
        <w:widowControl w:val="0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167C2A" w:rsidRDefault="00167C2A">
      <w:pPr>
        <w:widowControl w:val="0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Father's Name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D616B">
        <w:rPr>
          <w:rFonts w:ascii="Times New Roman" w:hAnsi="Times New Roman"/>
          <w:sz w:val="22"/>
          <w:szCs w:val="22"/>
        </w:rPr>
        <w:t>Antony V.G</w:t>
      </w:r>
    </w:p>
    <w:p w:rsidR="00167C2A" w:rsidRDefault="00167C2A">
      <w:pPr>
        <w:widowControl w:val="0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 of Birth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E3718">
        <w:rPr>
          <w:rFonts w:ascii="Times New Roman" w:hAnsi="Times New Roman"/>
          <w:sz w:val="22"/>
          <w:szCs w:val="22"/>
        </w:rPr>
        <w:t>2</w:t>
      </w:r>
      <w:r w:rsidR="005D616B">
        <w:rPr>
          <w:rFonts w:ascii="Times New Roman" w:hAnsi="Times New Roman"/>
          <w:sz w:val="22"/>
          <w:szCs w:val="22"/>
        </w:rPr>
        <w:t>0</w:t>
      </w:r>
      <w:r w:rsidR="001E3718">
        <w:rPr>
          <w:rFonts w:ascii="Times New Roman" w:hAnsi="Times New Roman"/>
          <w:sz w:val="22"/>
          <w:szCs w:val="22"/>
        </w:rPr>
        <w:t>-</w:t>
      </w:r>
      <w:r w:rsidR="005D616B">
        <w:rPr>
          <w:rFonts w:ascii="Times New Roman" w:hAnsi="Times New Roman"/>
          <w:sz w:val="22"/>
          <w:szCs w:val="22"/>
        </w:rPr>
        <w:t>12</w:t>
      </w:r>
      <w:r w:rsidR="001E3718">
        <w:rPr>
          <w:rFonts w:ascii="Times New Roman" w:hAnsi="Times New Roman"/>
          <w:sz w:val="22"/>
          <w:szCs w:val="22"/>
        </w:rPr>
        <w:t>-19</w:t>
      </w:r>
      <w:r w:rsidR="005D616B">
        <w:rPr>
          <w:rFonts w:ascii="Times New Roman" w:hAnsi="Times New Roman"/>
          <w:sz w:val="22"/>
          <w:szCs w:val="22"/>
        </w:rPr>
        <w:t>90</w:t>
      </w:r>
    </w:p>
    <w:p w:rsidR="00167C2A" w:rsidRDefault="00167C2A">
      <w:pPr>
        <w:widowControl w:val="0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Sex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E3718">
        <w:rPr>
          <w:rFonts w:ascii="Times New Roman" w:hAnsi="Times New Roman"/>
          <w:sz w:val="22"/>
          <w:szCs w:val="22"/>
        </w:rPr>
        <w:t>Male</w:t>
      </w:r>
    </w:p>
    <w:p w:rsidR="00167C2A" w:rsidRDefault="00167C2A">
      <w:pPr>
        <w:widowControl w:val="0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Marital Status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Single</w:t>
      </w:r>
    </w:p>
    <w:p w:rsidR="00167C2A" w:rsidRDefault="00167C2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Nationality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Indian</w:t>
      </w:r>
    </w:p>
    <w:p w:rsidR="00167C2A" w:rsidRDefault="00167C2A">
      <w:pPr>
        <w:tabs>
          <w:tab w:val="left" w:pos="3015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Religion           </w:t>
      </w:r>
      <w:r w:rsidR="001E3718">
        <w:rPr>
          <w:rFonts w:ascii="Times New Roman" w:hAnsi="Times New Roman"/>
          <w:sz w:val="22"/>
          <w:szCs w:val="22"/>
        </w:rPr>
        <w:t xml:space="preserve">                        Christian</w:t>
      </w:r>
    </w:p>
    <w:p w:rsidR="00167C2A" w:rsidRDefault="00167C2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Languages know</w:t>
      </w:r>
      <w:r w:rsidR="001E3718">
        <w:rPr>
          <w:rFonts w:ascii="Times New Roman" w:hAnsi="Times New Roman"/>
          <w:sz w:val="22"/>
          <w:szCs w:val="22"/>
        </w:rPr>
        <w:t>n</w:t>
      </w:r>
      <w:r w:rsidR="001E3718">
        <w:rPr>
          <w:rFonts w:ascii="Times New Roman" w:hAnsi="Times New Roman"/>
          <w:sz w:val="22"/>
          <w:szCs w:val="22"/>
        </w:rPr>
        <w:tab/>
      </w:r>
      <w:r w:rsidR="001E3718">
        <w:rPr>
          <w:rFonts w:ascii="Times New Roman" w:hAnsi="Times New Roman"/>
          <w:sz w:val="22"/>
          <w:szCs w:val="22"/>
        </w:rPr>
        <w:tab/>
        <w:t>Malayalam, English and Hindi</w:t>
      </w:r>
    </w:p>
    <w:p w:rsidR="00167C2A" w:rsidRDefault="00167C2A">
      <w:pPr>
        <w:widowControl w:val="0"/>
        <w:tabs>
          <w:tab w:val="left" w:pos="2340"/>
        </w:tabs>
        <w:spacing w:line="276" w:lineRule="auto"/>
        <w:jc w:val="both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>Hobbies</w:t>
      </w:r>
      <w:r>
        <w:rPr>
          <w:rFonts w:ascii="Times New Roman" w:hAnsi="Times New Roman"/>
          <w:sz w:val="22"/>
          <w:szCs w:val="22"/>
          <w:lang w:val="fr-FR"/>
        </w:rPr>
        <w:tab/>
      </w:r>
      <w:r>
        <w:rPr>
          <w:rFonts w:ascii="Times New Roman" w:hAnsi="Times New Roman"/>
          <w:sz w:val="22"/>
          <w:szCs w:val="22"/>
          <w:lang w:val="fr-FR"/>
        </w:rPr>
        <w:tab/>
        <w:t>Listening to mu</w:t>
      </w:r>
      <w:r w:rsidR="00F70D1F">
        <w:rPr>
          <w:rFonts w:ascii="Times New Roman" w:hAnsi="Times New Roman"/>
          <w:sz w:val="22"/>
          <w:szCs w:val="22"/>
          <w:lang w:val="fr-FR"/>
        </w:rPr>
        <w:t xml:space="preserve">sic </w:t>
      </w:r>
      <w:r>
        <w:rPr>
          <w:rFonts w:ascii="Times New Roman" w:hAnsi="Times New Roman"/>
          <w:sz w:val="22"/>
          <w:szCs w:val="22"/>
          <w:lang w:val="fr-FR"/>
        </w:rPr>
        <w:t>and Singing.</w:t>
      </w:r>
    </w:p>
    <w:p w:rsidR="00167C2A" w:rsidRDefault="00167C2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</w:p>
    <w:p w:rsidR="00167C2A" w:rsidRDefault="00167C2A">
      <w:pPr>
        <w:spacing w:line="276" w:lineRule="auto"/>
        <w:jc w:val="both"/>
        <w:rPr>
          <w:rFonts w:ascii="Times New Roman" w:hAnsi="Times New Roman"/>
          <w:b/>
          <w:color w:val="002060"/>
          <w:sz w:val="22"/>
          <w:szCs w:val="22"/>
        </w:rPr>
      </w:pPr>
      <w:r>
        <w:rPr>
          <w:rFonts w:ascii="Times New Roman" w:hAnsi="Times New Roman"/>
          <w:b/>
          <w:color w:val="002060"/>
          <w:sz w:val="22"/>
          <w:szCs w:val="22"/>
        </w:rPr>
        <w:t>DECL</w:t>
      </w:r>
      <w:r w:rsidR="00A9723D">
        <w:rPr>
          <w:rFonts w:ascii="Times New Roman" w:hAnsi="Times New Roman"/>
          <w:b/>
          <w:color w:val="002060"/>
          <w:sz w:val="22"/>
          <w:szCs w:val="22"/>
        </w:rPr>
        <w:t>ARATION</w:t>
      </w:r>
    </w:p>
    <w:p w:rsidR="00A9723D" w:rsidRDefault="00A9723D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167C2A" w:rsidRDefault="00167C2A">
      <w:pPr>
        <w:spacing w:line="276" w:lineRule="auto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hereby declare that the above information given by me is correct and complete to the best of my knowledge and belief.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167C2A" w:rsidRDefault="00167C2A" w:rsidP="00F70D1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</w:t>
      </w:r>
    </w:p>
    <w:p w:rsidR="00F70D1F" w:rsidRDefault="00F70D1F" w:rsidP="00F70D1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F70D1F" w:rsidRPr="00F70D1F" w:rsidRDefault="00F70D1F" w:rsidP="00F70D1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     </w:t>
      </w:r>
      <w:r w:rsidR="00410CB8">
        <w:rPr>
          <w:rFonts w:ascii="Times New Roman" w:hAnsi="Times New Roman"/>
          <w:sz w:val="22"/>
          <w:szCs w:val="22"/>
        </w:rPr>
        <w:t xml:space="preserve">                     </w:t>
      </w:r>
      <w:r w:rsidR="005D616B">
        <w:rPr>
          <w:rFonts w:ascii="Times New Roman" w:hAnsi="Times New Roman"/>
          <w:sz w:val="22"/>
          <w:szCs w:val="22"/>
        </w:rPr>
        <w:t>ANOOP ANTONY</w:t>
      </w:r>
    </w:p>
    <w:p w:rsidR="00167C2A" w:rsidRDefault="00167C2A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Place</w:t>
      </w:r>
      <w:r w:rsidR="00C83012">
        <w:rPr>
          <w:rFonts w:ascii="Times New Roman" w:hAnsi="Times New Roman"/>
          <w:sz w:val="22"/>
          <w:szCs w:val="22"/>
        </w:rPr>
        <w:t>: Ernakulam</w:t>
      </w:r>
    </w:p>
    <w:p w:rsidR="00167C2A" w:rsidRDefault="00167C2A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Date:</w:t>
      </w:r>
      <w:r w:rsidR="007B2641">
        <w:rPr>
          <w:rFonts w:ascii="Times New Roman" w:hAnsi="Times New Roman"/>
          <w:sz w:val="22"/>
          <w:szCs w:val="22"/>
        </w:rPr>
        <w:t xml:space="preserve"> 22</w:t>
      </w:r>
      <w:r w:rsidR="00AF2AFA">
        <w:rPr>
          <w:rFonts w:ascii="Times New Roman" w:hAnsi="Times New Roman"/>
          <w:sz w:val="22"/>
          <w:szCs w:val="22"/>
        </w:rPr>
        <w:t>-</w:t>
      </w:r>
      <w:r w:rsidR="00033691">
        <w:rPr>
          <w:rFonts w:ascii="Times New Roman" w:hAnsi="Times New Roman"/>
          <w:sz w:val="22"/>
          <w:szCs w:val="22"/>
        </w:rPr>
        <w:t>12</w:t>
      </w:r>
      <w:r w:rsidR="00151D0E">
        <w:rPr>
          <w:rFonts w:ascii="Times New Roman" w:hAnsi="Times New Roman"/>
          <w:sz w:val="22"/>
          <w:szCs w:val="22"/>
        </w:rPr>
        <w:t>-2015</w:t>
      </w:r>
    </w:p>
    <w:p w:rsidR="00167C2A" w:rsidRDefault="00A7513D">
      <w:pPr>
        <w:jc w:val="both"/>
        <w:rPr>
          <w:rFonts w:ascii="Times New Roman" w:hAnsi="Times New Roman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SWATHY  02.jpg" style="width:24pt;height:24pt"/>
        </w:pict>
      </w:r>
      <w:r w:rsidR="00167C2A">
        <w:t xml:space="preserve"> </w:t>
      </w:r>
      <w:r>
        <w:pict>
          <v:shape id="_x0000_i1026" type="#_x0000_t75" alt="ASWATHY  02.jpg" style="width:24pt;height:24pt"/>
        </w:pict>
      </w:r>
      <w:r w:rsidR="00167C2A">
        <w:t xml:space="preserve"> </w:t>
      </w:r>
      <w:r>
        <w:pict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</w:p>
    <w:sectPr w:rsidR="00167C2A" w:rsidSect="00981067">
      <w:pgSz w:w="12240" w:h="15840"/>
      <w:pgMar w:top="1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9A5" w:rsidRDefault="00E919A5">
      <w:r>
        <w:separator/>
      </w:r>
    </w:p>
  </w:endnote>
  <w:endnote w:type="continuationSeparator" w:id="1">
    <w:p w:rsidR="00E919A5" w:rsidRDefault="00E91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9A5" w:rsidRDefault="00E919A5">
      <w:r>
        <w:separator/>
      </w:r>
    </w:p>
  </w:footnote>
  <w:footnote w:type="continuationSeparator" w:id="1">
    <w:p w:rsidR="00E919A5" w:rsidRDefault="00E919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35341B7"/>
    <w:multiLevelType w:val="hybridMultilevel"/>
    <w:tmpl w:val="80640A4A"/>
    <w:lvl w:ilvl="0" w:tplc="022472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7C1D2F"/>
    <w:multiLevelType w:val="hybridMultilevel"/>
    <w:tmpl w:val="FFBE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A73616"/>
    <w:multiLevelType w:val="hybridMultilevel"/>
    <w:tmpl w:val="50A4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07544A"/>
    <w:multiLevelType w:val="hybridMultilevel"/>
    <w:tmpl w:val="B2446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290E3B2B"/>
    <w:multiLevelType w:val="hybridMultilevel"/>
    <w:tmpl w:val="CF9E6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4618EB"/>
    <w:multiLevelType w:val="hybridMultilevel"/>
    <w:tmpl w:val="31B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718E2"/>
    <w:multiLevelType w:val="hybridMultilevel"/>
    <w:tmpl w:val="8F2C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97FD0"/>
    <w:multiLevelType w:val="hybridMultilevel"/>
    <w:tmpl w:val="BF222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71B1C"/>
    <w:multiLevelType w:val="hybridMultilevel"/>
    <w:tmpl w:val="6630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526C9"/>
    <w:multiLevelType w:val="hybridMultilevel"/>
    <w:tmpl w:val="63E255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36C275D"/>
    <w:multiLevelType w:val="hybridMultilevel"/>
    <w:tmpl w:val="93DA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6661D"/>
    <w:multiLevelType w:val="hybridMultilevel"/>
    <w:tmpl w:val="87FA00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081048"/>
    <w:multiLevelType w:val="hybridMultilevel"/>
    <w:tmpl w:val="A0DE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10EA2"/>
    <w:multiLevelType w:val="hybridMultilevel"/>
    <w:tmpl w:val="15C68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235BCE"/>
    <w:multiLevelType w:val="hybridMultilevel"/>
    <w:tmpl w:val="02B089B2"/>
    <w:lvl w:ilvl="0" w:tplc="F6B657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205F45"/>
    <w:multiLevelType w:val="hybridMultilevel"/>
    <w:tmpl w:val="44B44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5"/>
  </w:num>
  <w:num w:numId="8">
    <w:abstractNumId w:val="13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8"/>
  </w:num>
  <w:num w:numId="14">
    <w:abstractNumId w:val="14"/>
  </w:num>
  <w:num w:numId="15">
    <w:abstractNumId w:val="20"/>
  </w:num>
  <w:num w:numId="16">
    <w:abstractNumId w:val="10"/>
  </w:num>
  <w:num w:numId="17">
    <w:abstractNumId w:val="16"/>
  </w:num>
  <w:num w:numId="18">
    <w:abstractNumId w:val="19"/>
  </w:num>
  <w:num w:numId="19">
    <w:abstractNumId w:val="15"/>
  </w:num>
  <w:num w:numId="20">
    <w:abstractNumId w:val="17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5404"/>
    <w:rsid w:val="0003138A"/>
    <w:rsid w:val="00033691"/>
    <w:rsid w:val="00052EFA"/>
    <w:rsid w:val="00064FAF"/>
    <w:rsid w:val="0006587D"/>
    <w:rsid w:val="000674EE"/>
    <w:rsid w:val="000A1107"/>
    <w:rsid w:val="000A48F7"/>
    <w:rsid w:val="00121C1E"/>
    <w:rsid w:val="00151D0E"/>
    <w:rsid w:val="001558F3"/>
    <w:rsid w:val="00163C4C"/>
    <w:rsid w:val="00167C2A"/>
    <w:rsid w:val="00177C5B"/>
    <w:rsid w:val="001C6217"/>
    <w:rsid w:val="001D0766"/>
    <w:rsid w:val="001E3718"/>
    <w:rsid w:val="001E6572"/>
    <w:rsid w:val="00234566"/>
    <w:rsid w:val="00261A44"/>
    <w:rsid w:val="002B6138"/>
    <w:rsid w:val="00300EF5"/>
    <w:rsid w:val="003471BF"/>
    <w:rsid w:val="00355167"/>
    <w:rsid w:val="00387123"/>
    <w:rsid w:val="003C7E55"/>
    <w:rsid w:val="003D1DEE"/>
    <w:rsid w:val="003D6B8C"/>
    <w:rsid w:val="00410CB8"/>
    <w:rsid w:val="00444637"/>
    <w:rsid w:val="0045615E"/>
    <w:rsid w:val="00460C50"/>
    <w:rsid w:val="00471806"/>
    <w:rsid w:val="00481B3C"/>
    <w:rsid w:val="00525A4C"/>
    <w:rsid w:val="005417AC"/>
    <w:rsid w:val="00545404"/>
    <w:rsid w:val="00557E89"/>
    <w:rsid w:val="00572988"/>
    <w:rsid w:val="005D616B"/>
    <w:rsid w:val="005F65ED"/>
    <w:rsid w:val="00601F07"/>
    <w:rsid w:val="00651F98"/>
    <w:rsid w:val="0066142E"/>
    <w:rsid w:val="00690623"/>
    <w:rsid w:val="00693DC8"/>
    <w:rsid w:val="006D4109"/>
    <w:rsid w:val="007B2641"/>
    <w:rsid w:val="007C24D0"/>
    <w:rsid w:val="007F5834"/>
    <w:rsid w:val="00812D86"/>
    <w:rsid w:val="0084246F"/>
    <w:rsid w:val="00862330"/>
    <w:rsid w:val="008E1211"/>
    <w:rsid w:val="00900E60"/>
    <w:rsid w:val="009259BB"/>
    <w:rsid w:val="009623DF"/>
    <w:rsid w:val="00981067"/>
    <w:rsid w:val="00984152"/>
    <w:rsid w:val="009A1544"/>
    <w:rsid w:val="00A01707"/>
    <w:rsid w:val="00A12706"/>
    <w:rsid w:val="00A41196"/>
    <w:rsid w:val="00A7513D"/>
    <w:rsid w:val="00A83A33"/>
    <w:rsid w:val="00A9723D"/>
    <w:rsid w:val="00AA3C48"/>
    <w:rsid w:val="00AE5C98"/>
    <w:rsid w:val="00AF2AFA"/>
    <w:rsid w:val="00B0115A"/>
    <w:rsid w:val="00C17AFD"/>
    <w:rsid w:val="00C77B00"/>
    <w:rsid w:val="00C83012"/>
    <w:rsid w:val="00C869B7"/>
    <w:rsid w:val="00C92EEC"/>
    <w:rsid w:val="00D116DC"/>
    <w:rsid w:val="00D70682"/>
    <w:rsid w:val="00D7480B"/>
    <w:rsid w:val="00D87888"/>
    <w:rsid w:val="00D948CB"/>
    <w:rsid w:val="00D9628F"/>
    <w:rsid w:val="00D97653"/>
    <w:rsid w:val="00DC148A"/>
    <w:rsid w:val="00DC2695"/>
    <w:rsid w:val="00DF0BAD"/>
    <w:rsid w:val="00DF4D63"/>
    <w:rsid w:val="00E4313E"/>
    <w:rsid w:val="00E83661"/>
    <w:rsid w:val="00E919A5"/>
    <w:rsid w:val="00ED1F92"/>
    <w:rsid w:val="00EF222B"/>
    <w:rsid w:val="00F32923"/>
    <w:rsid w:val="00F70D1F"/>
    <w:rsid w:val="00FF3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544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9A1544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A1544"/>
    <w:rPr>
      <w:rFonts w:ascii="Symbol" w:hAnsi="Symbol"/>
      <w:sz w:val="16"/>
      <w:szCs w:val="16"/>
    </w:rPr>
  </w:style>
  <w:style w:type="character" w:customStyle="1" w:styleId="WW8Num3z0">
    <w:name w:val="WW8Num3z0"/>
    <w:rsid w:val="009A1544"/>
    <w:rPr>
      <w:rFonts w:ascii="Symbol" w:hAnsi="Symbol"/>
    </w:rPr>
  </w:style>
  <w:style w:type="character" w:customStyle="1" w:styleId="WW8Num4z0">
    <w:name w:val="WW8Num4z0"/>
    <w:rsid w:val="009A1544"/>
    <w:rPr>
      <w:rFonts w:ascii="Symbol" w:hAnsi="Symbol"/>
    </w:rPr>
  </w:style>
  <w:style w:type="character" w:customStyle="1" w:styleId="WW8Num5z0">
    <w:name w:val="WW8Num5z0"/>
    <w:rsid w:val="009A1544"/>
    <w:rPr>
      <w:rFonts w:ascii="Symbol" w:hAnsi="Symbol"/>
    </w:rPr>
  </w:style>
  <w:style w:type="character" w:customStyle="1" w:styleId="WW8Num6z0">
    <w:name w:val="WW8Num6z0"/>
    <w:rsid w:val="009A1544"/>
    <w:rPr>
      <w:rFonts w:ascii="Symbol" w:hAnsi="Symbol"/>
    </w:rPr>
  </w:style>
  <w:style w:type="character" w:customStyle="1" w:styleId="Absatz-Standardschriftart">
    <w:name w:val="Absatz-Standardschriftart"/>
    <w:rsid w:val="009A1544"/>
  </w:style>
  <w:style w:type="character" w:customStyle="1" w:styleId="WW8Num7z0">
    <w:name w:val="WW8Num7z0"/>
    <w:rsid w:val="009A1544"/>
    <w:rPr>
      <w:rFonts w:ascii="Symbol" w:hAnsi="Symbol"/>
    </w:rPr>
  </w:style>
  <w:style w:type="character" w:customStyle="1" w:styleId="WW-Absatz-Standardschriftart">
    <w:name w:val="WW-Absatz-Standardschriftart"/>
    <w:rsid w:val="009A1544"/>
  </w:style>
  <w:style w:type="character" w:customStyle="1" w:styleId="WW-Absatz-Standardschriftart1">
    <w:name w:val="WW-Absatz-Standardschriftart1"/>
    <w:rsid w:val="009A1544"/>
  </w:style>
  <w:style w:type="character" w:customStyle="1" w:styleId="WW-Absatz-Standardschriftart11">
    <w:name w:val="WW-Absatz-Standardschriftart11"/>
    <w:rsid w:val="009A1544"/>
  </w:style>
  <w:style w:type="character" w:customStyle="1" w:styleId="WW8Num1z0">
    <w:name w:val="WW8Num1z0"/>
    <w:rsid w:val="009A1544"/>
    <w:rPr>
      <w:rFonts w:ascii="Symbol" w:hAnsi="Symbol"/>
    </w:rPr>
  </w:style>
  <w:style w:type="character" w:customStyle="1" w:styleId="WW-Absatz-Standardschriftart111">
    <w:name w:val="WW-Absatz-Standardschriftart111"/>
    <w:rsid w:val="009A1544"/>
  </w:style>
  <w:style w:type="character" w:customStyle="1" w:styleId="WW8Num1z1">
    <w:name w:val="WW8Num1z1"/>
    <w:rsid w:val="009A1544"/>
    <w:rPr>
      <w:rFonts w:ascii="Courier New" w:hAnsi="Courier New" w:cs="Courier New"/>
    </w:rPr>
  </w:style>
  <w:style w:type="character" w:customStyle="1" w:styleId="WW8Num1z2">
    <w:name w:val="WW8Num1z2"/>
    <w:rsid w:val="009A1544"/>
    <w:rPr>
      <w:rFonts w:ascii="Wingdings" w:hAnsi="Wingdings"/>
    </w:rPr>
  </w:style>
  <w:style w:type="character" w:customStyle="1" w:styleId="WW8Num2z1">
    <w:name w:val="WW8Num2z1"/>
    <w:rsid w:val="009A1544"/>
    <w:rPr>
      <w:rFonts w:ascii="Courier New" w:hAnsi="Courier New" w:cs="Courier New"/>
    </w:rPr>
  </w:style>
  <w:style w:type="character" w:customStyle="1" w:styleId="WW8Num2z2">
    <w:name w:val="WW8Num2z2"/>
    <w:rsid w:val="009A1544"/>
    <w:rPr>
      <w:rFonts w:ascii="Wingdings" w:hAnsi="Wingdings"/>
    </w:rPr>
  </w:style>
  <w:style w:type="character" w:customStyle="1" w:styleId="WW8Num2z3">
    <w:name w:val="WW8Num2z3"/>
    <w:rsid w:val="009A1544"/>
    <w:rPr>
      <w:rFonts w:ascii="Symbol" w:hAnsi="Symbol"/>
    </w:rPr>
  </w:style>
  <w:style w:type="character" w:customStyle="1" w:styleId="WW8Num3z1">
    <w:name w:val="WW8Num3z1"/>
    <w:rsid w:val="009A1544"/>
    <w:rPr>
      <w:rFonts w:ascii="Courier New" w:hAnsi="Courier New" w:cs="Courier New"/>
    </w:rPr>
  </w:style>
  <w:style w:type="character" w:customStyle="1" w:styleId="WW8Num3z2">
    <w:name w:val="WW8Num3z2"/>
    <w:rsid w:val="009A1544"/>
    <w:rPr>
      <w:rFonts w:ascii="Wingdings" w:hAnsi="Wingdings"/>
    </w:rPr>
  </w:style>
  <w:style w:type="character" w:customStyle="1" w:styleId="WW8Num4z1">
    <w:name w:val="WW8Num4z1"/>
    <w:rsid w:val="009A1544"/>
    <w:rPr>
      <w:rFonts w:ascii="Courier New" w:hAnsi="Courier New" w:cs="Courier New"/>
    </w:rPr>
  </w:style>
  <w:style w:type="character" w:customStyle="1" w:styleId="WW8Num4z2">
    <w:name w:val="WW8Num4z2"/>
    <w:rsid w:val="009A1544"/>
    <w:rPr>
      <w:rFonts w:ascii="Wingdings" w:hAnsi="Wingdings"/>
    </w:rPr>
  </w:style>
  <w:style w:type="character" w:customStyle="1" w:styleId="WW8Num5z1">
    <w:name w:val="WW8Num5z1"/>
    <w:rsid w:val="009A1544"/>
    <w:rPr>
      <w:rFonts w:ascii="Symbol" w:hAnsi="Symbol"/>
      <w:sz w:val="22"/>
      <w:szCs w:val="22"/>
    </w:rPr>
  </w:style>
  <w:style w:type="character" w:customStyle="1" w:styleId="WW8Num5z2">
    <w:name w:val="WW8Num5z2"/>
    <w:rsid w:val="009A1544"/>
    <w:rPr>
      <w:rFonts w:ascii="Wingdings" w:hAnsi="Wingdings"/>
    </w:rPr>
  </w:style>
  <w:style w:type="character" w:customStyle="1" w:styleId="WW8Num5z4">
    <w:name w:val="WW8Num5z4"/>
    <w:rsid w:val="009A1544"/>
    <w:rPr>
      <w:rFonts w:ascii="Courier New" w:hAnsi="Courier New"/>
    </w:rPr>
  </w:style>
  <w:style w:type="character" w:customStyle="1" w:styleId="WW8Num7z1">
    <w:name w:val="WW8Num7z1"/>
    <w:rsid w:val="009A1544"/>
    <w:rPr>
      <w:rFonts w:ascii="Courier New" w:hAnsi="Courier New" w:cs="Courier New"/>
    </w:rPr>
  </w:style>
  <w:style w:type="character" w:customStyle="1" w:styleId="WW8Num7z2">
    <w:name w:val="WW8Num7z2"/>
    <w:rsid w:val="009A1544"/>
    <w:rPr>
      <w:rFonts w:ascii="Wingdings" w:hAnsi="Wingdings"/>
    </w:rPr>
  </w:style>
  <w:style w:type="character" w:customStyle="1" w:styleId="WW8Num8z0">
    <w:name w:val="WW8Num8z0"/>
    <w:rsid w:val="009A1544"/>
    <w:rPr>
      <w:rFonts w:ascii="Symbol" w:hAnsi="Symbol"/>
    </w:rPr>
  </w:style>
  <w:style w:type="character" w:customStyle="1" w:styleId="WW8Num8z1">
    <w:name w:val="WW8Num8z1"/>
    <w:rsid w:val="009A1544"/>
    <w:rPr>
      <w:rFonts w:ascii="Courier New" w:hAnsi="Courier New" w:cs="Courier New"/>
    </w:rPr>
  </w:style>
  <w:style w:type="character" w:customStyle="1" w:styleId="WW8Num8z2">
    <w:name w:val="WW8Num8z2"/>
    <w:rsid w:val="009A1544"/>
    <w:rPr>
      <w:rFonts w:ascii="Wingdings" w:hAnsi="Wingdings"/>
    </w:rPr>
  </w:style>
  <w:style w:type="character" w:customStyle="1" w:styleId="WW8Num9z0">
    <w:name w:val="WW8Num9z0"/>
    <w:rsid w:val="009A1544"/>
    <w:rPr>
      <w:rFonts w:ascii="Symbol" w:hAnsi="Symbol"/>
    </w:rPr>
  </w:style>
  <w:style w:type="character" w:customStyle="1" w:styleId="WW8Num9z1">
    <w:name w:val="WW8Num9z1"/>
    <w:rsid w:val="009A1544"/>
    <w:rPr>
      <w:rFonts w:ascii="Wingdings" w:hAnsi="Wingdings"/>
    </w:rPr>
  </w:style>
  <w:style w:type="character" w:customStyle="1" w:styleId="WW8Num9z4">
    <w:name w:val="WW8Num9z4"/>
    <w:rsid w:val="009A1544"/>
    <w:rPr>
      <w:rFonts w:ascii="Courier New" w:hAnsi="Courier New"/>
    </w:rPr>
  </w:style>
  <w:style w:type="character" w:customStyle="1" w:styleId="WW8Num10z0">
    <w:name w:val="WW8Num10z0"/>
    <w:rsid w:val="009A1544"/>
    <w:rPr>
      <w:rFonts w:ascii="Symbol" w:hAnsi="Symbol"/>
    </w:rPr>
  </w:style>
  <w:style w:type="character" w:customStyle="1" w:styleId="WW8Num10z1">
    <w:name w:val="WW8Num10z1"/>
    <w:rsid w:val="009A1544"/>
    <w:rPr>
      <w:rFonts w:ascii="Courier New" w:hAnsi="Courier New" w:cs="Courier New"/>
    </w:rPr>
  </w:style>
  <w:style w:type="character" w:customStyle="1" w:styleId="WW8Num10z2">
    <w:name w:val="WW8Num10z2"/>
    <w:rsid w:val="009A1544"/>
    <w:rPr>
      <w:rFonts w:ascii="Wingdings" w:hAnsi="Wingdings"/>
    </w:rPr>
  </w:style>
  <w:style w:type="character" w:customStyle="1" w:styleId="WW8Num11z0">
    <w:name w:val="WW8Num11z0"/>
    <w:rsid w:val="009A1544"/>
    <w:rPr>
      <w:rFonts w:ascii="Wingdings" w:hAnsi="Wingdings"/>
    </w:rPr>
  </w:style>
  <w:style w:type="character" w:customStyle="1" w:styleId="WW8Num11z1">
    <w:name w:val="WW8Num11z1"/>
    <w:rsid w:val="009A1544"/>
    <w:rPr>
      <w:rFonts w:ascii="Symbol" w:hAnsi="Symbol"/>
    </w:rPr>
  </w:style>
  <w:style w:type="character" w:customStyle="1" w:styleId="WW8Num11z4">
    <w:name w:val="WW8Num11z4"/>
    <w:rsid w:val="009A1544"/>
    <w:rPr>
      <w:rFonts w:ascii="Courier New" w:hAnsi="Courier New"/>
    </w:rPr>
  </w:style>
  <w:style w:type="character" w:customStyle="1" w:styleId="WW8Num12z0">
    <w:name w:val="WW8Num12z0"/>
    <w:rsid w:val="009A1544"/>
    <w:rPr>
      <w:rFonts w:ascii="Symbol" w:hAnsi="Symbol"/>
    </w:rPr>
  </w:style>
  <w:style w:type="character" w:customStyle="1" w:styleId="WW8Num12z1">
    <w:name w:val="WW8Num12z1"/>
    <w:rsid w:val="009A1544"/>
    <w:rPr>
      <w:rFonts w:ascii="Courier New" w:hAnsi="Courier New"/>
    </w:rPr>
  </w:style>
  <w:style w:type="character" w:customStyle="1" w:styleId="WW8Num12z2">
    <w:name w:val="WW8Num12z2"/>
    <w:rsid w:val="009A1544"/>
    <w:rPr>
      <w:rFonts w:ascii="Wingdings" w:hAnsi="Wingdings"/>
    </w:rPr>
  </w:style>
  <w:style w:type="character" w:customStyle="1" w:styleId="WW8Num13z0">
    <w:name w:val="WW8Num13z0"/>
    <w:rsid w:val="009A1544"/>
    <w:rPr>
      <w:rFonts w:ascii="Symbol" w:hAnsi="Symbol"/>
    </w:rPr>
  </w:style>
  <w:style w:type="character" w:customStyle="1" w:styleId="WW8Num13z1">
    <w:name w:val="WW8Num13z1"/>
    <w:rsid w:val="009A1544"/>
    <w:rPr>
      <w:rFonts w:ascii="Courier New" w:hAnsi="Courier New" w:cs="Courier New"/>
    </w:rPr>
  </w:style>
  <w:style w:type="character" w:customStyle="1" w:styleId="WW8Num13z2">
    <w:name w:val="WW8Num13z2"/>
    <w:rsid w:val="009A1544"/>
    <w:rPr>
      <w:rFonts w:ascii="Wingdings" w:hAnsi="Wingdings"/>
    </w:rPr>
  </w:style>
  <w:style w:type="character" w:customStyle="1" w:styleId="WW8Num14z0">
    <w:name w:val="WW8Num14z0"/>
    <w:rsid w:val="009A1544"/>
    <w:rPr>
      <w:rFonts w:ascii="Symbol" w:hAnsi="Symbol"/>
    </w:rPr>
  </w:style>
  <w:style w:type="character" w:customStyle="1" w:styleId="WW8Num14z1">
    <w:name w:val="WW8Num14z1"/>
    <w:rsid w:val="009A1544"/>
    <w:rPr>
      <w:rFonts w:ascii="Courier New" w:hAnsi="Courier New" w:cs="Courier New"/>
    </w:rPr>
  </w:style>
  <w:style w:type="character" w:customStyle="1" w:styleId="WW8Num14z2">
    <w:name w:val="WW8Num14z2"/>
    <w:rsid w:val="009A1544"/>
    <w:rPr>
      <w:rFonts w:ascii="Wingdings" w:hAnsi="Wingdings"/>
    </w:rPr>
  </w:style>
  <w:style w:type="character" w:customStyle="1" w:styleId="WW8Num15z0">
    <w:name w:val="WW8Num15z0"/>
    <w:rsid w:val="009A1544"/>
    <w:rPr>
      <w:rFonts w:ascii="Wingdings" w:hAnsi="Wingdings"/>
    </w:rPr>
  </w:style>
  <w:style w:type="character" w:customStyle="1" w:styleId="WW8Num15z1">
    <w:name w:val="WW8Num15z1"/>
    <w:rsid w:val="009A1544"/>
    <w:rPr>
      <w:rFonts w:ascii="Courier New" w:hAnsi="Courier New"/>
    </w:rPr>
  </w:style>
  <w:style w:type="character" w:customStyle="1" w:styleId="WW8Num15z3">
    <w:name w:val="WW8Num15z3"/>
    <w:rsid w:val="009A1544"/>
    <w:rPr>
      <w:rFonts w:ascii="Symbol" w:hAnsi="Symbol"/>
    </w:rPr>
  </w:style>
  <w:style w:type="character" w:customStyle="1" w:styleId="WW8Num16z0">
    <w:name w:val="WW8Num16z0"/>
    <w:rsid w:val="009A1544"/>
    <w:rPr>
      <w:rFonts w:ascii="Symbol" w:hAnsi="Symbol"/>
    </w:rPr>
  </w:style>
  <w:style w:type="character" w:customStyle="1" w:styleId="WW8Num16z1">
    <w:name w:val="WW8Num16z1"/>
    <w:rsid w:val="009A1544"/>
    <w:rPr>
      <w:rFonts w:ascii="Courier New" w:hAnsi="Courier New"/>
    </w:rPr>
  </w:style>
  <w:style w:type="character" w:customStyle="1" w:styleId="WW8Num16z2">
    <w:name w:val="WW8Num16z2"/>
    <w:rsid w:val="009A1544"/>
    <w:rPr>
      <w:rFonts w:ascii="Wingdings" w:hAnsi="Wingdings"/>
    </w:rPr>
  </w:style>
  <w:style w:type="character" w:customStyle="1" w:styleId="WW8Num17z0">
    <w:name w:val="WW8Num17z0"/>
    <w:rsid w:val="009A1544"/>
    <w:rPr>
      <w:rFonts w:ascii="Symbol" w:hAnsi="Symbol"/>
    </w:rPr>
  </w:style>
  <w:style w:type="character" w:customStyle="1" w:styleId="WW8Num17z1">
    <w:name w:val="WW8Num17z1"/>
    <w:rsid w:val="009A1544"/>
    <w:rPr>
      <w:rFonts w:ascii="Courier New" w:hAnsi="Courier New" w:cs="Courier New"/>
    </w:rPr>
  </w:style>
  <w:style w:type="character" w:customStyle="1" w:styleId="WW8Num17z2">
    <w:name w:val="WW8Num17z2"/>
    <w:rsid w:val="009A1544"/>
    <w:rPr>
      <w:rFonts w:ascii="Wingdings" w:hAnsi="Wingdings"/>
    </w:rPr>
  </w:style>
  <w:style w:type="character" w:customStyle="1" w:styleId="WW8Num18z0">
    <w:name w:val="WW8Num18z0"/>
    <w:rsid w:val="009A1544"/>
    <w:rPr>
      <w:rFonts w:ascii="Courier New" w:hAnsi="Courier New"/>
    </w:rPr>
  </w:style>
  <w:style w:type="character" w:customStyle="1" w:styleId="WW8Num18z1">
    <w:name w:val="WW8Num18z1"/>
    <w:rsid w:val="009A1544"/>
    <w:rPr>
      <w:rFonts w:ascii="Courier New" w:hAnsi="Courier New" w:cs="Courier New"/>
    </w:rPr>
  </w:style>
  <w:style w:type="character" w:customStyle="1" w:styleId="WW8Num18z2">
    <w:name w:val="WW8Num18z2"/>
    <w:rsid w:val="009A1544"/>
    <w:rPr>
      <w:rFonts w:ascii="Wingdings" w:hAnsi="Wingdings"/>
    </w:rPr>
  </w:style>
  <w:style w:type="character" w:customStyle="1" w:styleId="WW8Num18z3">
    <w:name w:val="WW8Num18z3"/>
    <w:rsid w:val="009A1544"/>
    <w:rPr>
      <w:rFonts w:ascii="Symbol" w:hAnsi="Symbol"/>
    </w:rPr>
  </w:style>
  <w:style w:type="character" w:customStyle="1" w:styleId="WW8Num19z0">
    <w:name w:val="WW8Num19z0"/>
    <w:rsid w:val="009A1544"/>
    <w:rPr>
      <w:rFonts w:ascii="Wingdings" w:hAnsi="Wingdings"/>
    </w:rPr>
  </w:style>
  <w:style w:type="character" w:customStyle="1" w:styleId="WW8Num19z1">
    <w:name w:val="WW8Num19z1"/>
    <w:rsid w:val="009A1544"/>
    <w:rPr>
      <w:rFonts w:ascii="Courier New" w:hAnsi="Courier New"/>
    </w:rPr>
  </w:style>
  <w:style w:type="character" w:customStyle="1" w:styleId="WW8Num19z3">
    <w:name w:val="WW8Num19z3"/>
    <w:rsid w:val="009A1544"/>
    <w:rPr>
      <w:rFonts w:ascii="Symbol" w:hAnsi="Symbol"/>
    </w:rPr>
  </w:style>
  <w:style w:type="character" w:customStyle="1" w:styleId="WW8Num20z0">
    <w:name w:val="WW8Num20z0"/>
    <w:rsid w:val="009A1544"/>
    <w:rPr>
      <w:rFonts w:ascii="Wingdings" w:hAnsi="Wingdings"/>
      <w:sz w:val="20"/>
      <w:szCs w:val="20"/>
    </w:rPr>
  </w:style>
  <w:style w:type="character" w:customStyle="1" w:styleId="WW8Num20z1">
    <w:name w:val="WW8Num20z1"/>
    <w:rsid w:val="009A1544"/>
    <w:rPr>
      <w:rFonts w:ascii="Courier New" w:hAnsi="Courier New" w:cs="Courier New"/>
    </w:rPr>
  </w:style>
  <w:style w:type="character" w:customStyle="1" w:styleId="WW8Num20z2">
    <w:name w:val="WW8Num20z2"/>
    <w:rsid w:val="009A1544"/>
    <w:rPr>
      <w:rFonts w:ascii="Wingdings" w:hAnsi="Wingdings"/>
    </w:rPr>
  </w:style>
  <w:style w:type="character" w:customStyle="1" w:styleId="WW8Num20z3">
    <w:name w:val="WW8Num20z3"/>
    <w:rsid w:val="009A1544"/>
    <w:rPr>
      <w:rFonts w:ascii="Symbol" w:hAnsi="Symbol"/>
    </w:rPr>
  </w:style>
  <w:style w:type="character" w:styleId="Strong">
    <w:name w:val="Strong"/>
    <w:basedOn w:val="DefaultParagraphFont"/>
    <w:qFormat/>
    <w:rsid w:val="009A1544"/>
    <w:rPr>
      <w:b/>
      <w:bCs/>
    </w:rPr>
  </w:style>
  <w:style w:type="character" w:styleId="Emphasis">
    <w:name w:val="Emphasis"/>
    <w:basedOn w:val="DefaultParagraphFont"/>
    <w:qFormat/>
    <w:rsid w:val="009A1544"/>
    <w:rPr>
      <w:i/>
      <w:iCs/>
    </w:rPr>
  </w:style>
  <w:style w:type="character" w:customStyle="1" w:styleId="SualehHeading1Char">
    <w:name w:val="Sualeh Heading 1 Char"/>
    <w:basedOn w:val="DefaultParagraphFont"/>
    <w:rsid w:val="009A1544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basedOn w:val="DefaultParagraphFont"/>
    <w:semiHidden/>
    <w:rsid w:val="009A1544"/>
    <w:rPr>
      <w:color w:val="0000FF"/>
      <w:u w:val="single"/>
    </w:rPr>
  </w:style>
  <w:style w:type="character" w:customStyle="1" w:styleId="BodyTextIndentChar">
    <w:name w:val="Body Text Indent Char"/>
    <w:basedOn w:val="DefaultParagraphFont"/>
    <w:rsid w:val="009A1544"/>
    <w:rPr>
      <w:rFonts w:ascii="Verdana" w:hAnsi="Verdana"/>
      <w:sz w:val="16"/>
      <w:szCs w:val="16"/>
    </w:rPr>
  </w:style>
  <w:style w:type="character" w:customStyle="1" w:styleId="BodyText3Char">
    <w:name w:val="Body Text 3 Char"/>
    <w:basedOn w:val="DefaultParagraphFont"/>
    <w:rsid w:val="009A1544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9A1544"/>
  </w:style>
  <w:style w:type="character" w:customStyle="1" w:styleId="apple-converted-space">
    <w:name w:val="apple-converted-space"/>
    <w:basedOn w:val="DefaultParagraphFont"/>
    <w:rsid w:val="009A1544"/>
  </w:style>
  <w:style w:type="character" w:customStyle="1" w:styleId="Bullets">
    <w:name w:val="Bullets"/>
    <w:rsid w:val="009A154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A1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9A1544"/>
    <w:pPr>
      <w:spacing w:before="280" w:after="280"/>
    </w:pPr>
    <w:rPr>
      <w:rFonts w:eastAsia="MS Mincho"/>
    </w:rPr>
  </w:style>
  <w:style w:type="paragraph" w:styleId="List">
    <w:name w:val="List"/>
    <w:basedOn w:val="Normal"/>
    <w:semiHidden/>
    <w:rsid w:val="009A1544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9A1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9A1544"/>
    <w:pPr>
      <w:suppressLineNumbers/>
    </w:pPr>
    <w:rPr>
      <w:rFonts w:cs="Tahoma"/>
    </w:rPr>
  </w:style>
  <w:style w:type="paragraph" w:customStyle="1" w:styleId="black">
    <w:name w:val="black"/>
    <w:basedOn w:val="Normal"/>
    <w:rsid w:val="009A1544"/>
    <w:pPr>
      <w:spacing w:before="280" w:after="280"/>
    </w:pPr>
  </w:style>
  <w:style w:type="paragraph" w:styleId="HTMLPreformatted">
    <w:name w:val="HTML Preformatted"/>
    <w:basedOn w:val="Normal"/>
    <w:semiHidden/>
    <w:rsid w:val="009A154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9A1544"/>
    <w:pPr>
      <w:spacing w:before="280" w:after="280"/>
    </w:pPr>
  </w:style>
  <w:style w:type="paragraph" w:styleId="BodyText3">
    <w:name w:val="Body Text 3"/>
    <w:basedOn w:val="Normal"/>
    <w:semiHidden/>
    <w:rsid w:val="009A1544"/>
    <w:rPr>
      <w:iCs/>
      <w:color w:val="000000"/>
      <w:szCs w:val="20"/>
    </w:rPr>
  </w:style>
  <w:style w:type="paragraph" w:styleId="Header">
    <w:name w:val="header"/>
    <w:basedOn w:val="Normal"/>
    <w:semiHidden/>
    <w:rsid w:val="009A1544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9A1544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semiHidden/>
    <w:rsid w:val="009A1544"/>
    <w:pPr>
      <w:spacing w:after="120"/>
      <w:ind w:left="360"/>
    </w:pPr>
  </w:style>
  <w:style w:type="paragraph" w:customStyle="1" w:styleId="Datatesto">
    <w:name w:val="Data_testo"/>
    <w:basedOn w:val="Normal"/>
    <w:rsid w:val="009A1544"/>
    <w:pPr>
      <w:tabs>
        <w:tab w:val="left" w:pos="993"/>
      </w:tabs>
      <w:suppressAutoHyphens w:val="0"/>
      <w:spacing w:after="120"/>
      <w:ind w:left="993" w:hanging="993"/>
    </w:pPr>
    <w:rPr>
      <w:rFonts w:ascii="Times New Roman" w:hAnsi="Times New Roman"/>
      <w:sz w:val="22"/>
      <w:szCs w:val="20"/>
      <w:lang w:eastAsia="en-US"/>
    </w:rPr>
  </w:style>
  <w:style w:type="paragraph" w:styleId="ListParagraph">
    <w:name w:val="List Paragraph"/>
    <w:basedOn w:val="Normal"/>
    <w:qFormat/>
    <w:rsid w:val="009A1544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Footer">
    <w:name w:val="footer"/>
    <w:basedOn w:val="Normal"/>
    <w:semiHidden/>
    <w:unhideWhenUsed/>
    <w:rsid w:val="009A1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9A1544"/>
    <w:rPr>
      <w:rFonts w:ascii="Verdana" w:hAnsi="Verdana"/>
      <w:sz w:val="16"/>
      <w:szCs w:val="16"/>
      <w:lang w:eastAsia="ar-SA"/>
    </w:rPr>
  </w:style>
  <w:style w:type="paragraph" w:customStyle="1" w:styleId="Achievement">
    <w:name w:val="Achievement"/>
    <w:basedOn w:val="BodyText"/>
    <w:rsid w:val="00981067"/>
    <w:pPr>
      <w:suppressAutoHyphens w:val="0"/>
      <w:spacing w:before="0"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06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6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>SCEW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JOY</cp:lastModifiedBy>
  <cp:revision>5</cp:revision>
  <cp:lastPrinted>2014-07-17T09:54:00Z</cp:lastPrinted>
  <dcterms:created xsi:type="dcterms:W3CDTF">2015-11-14T10:17:00Z</dcterms:created>
  <dcterms:modified xsi:type="dcterms:W3CDTF">2015-12-23T06:53:00Z</dcterms:modified>
</cp:coreProperties>
</file>